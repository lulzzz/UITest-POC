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DIN Next LT Arabic" w:eastAsia="Arial" w:hAnsi="DIN Next LT Arabic" w:cs="DIN Next LT Arabic"/>
          <w:szCs w:val="22"/>
          <w:lang w:val="en-GB"/>
        </w:rPr>
        <w:id w:val="-1232073650"/>
        <w:docPartObj>
          <w:docPartGallery w:val="Cover Pages"/>
          <w:docPartUnique/>
        </w:docPartObj>
      </w:sdtPr>
      <w:sdtEndPr>
        <w:rPr>
          <w:rtl/>
        </w:rPr>
      </w:sdtEndPr>
      <w:sdtContent>
        <w:p w14:paraId="569CC8FA" w14:textId="77777777" w:rsidR="00637832" w:rsidRPr="00C52FE2" w:rsidRDefault="00637832" w:rsidP="0081400D">
          <w:pPr>
            <w:widowControl/>
            <w:suppressAutoHyphens w:val="0"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szCs w:val="22"/>
              <w:lang w:val="en-GB"/>
            </w:rPr>
          </w:pPr>
          <w:r w:rsidRPr="00C52FE2">
            <w:rPr>
              <w:rFonts w:ascii="DIN Next LT Arabic" w:eastAsia="Arial" w:hAnsi="DIN Next LT Arabic" w:cs="DIN Next LT Arabic"/>
              <w:noProof/>
              <w:szCs w:val="22"/>
            </w:rPr>
            <w:drawing>
              <wp:anchor distT="0" distB="0" distL="114300" distR="114300" simplePos="0" relativeHeight="251659264" behindDoc="1" locked="0" layoutInCell="1" allowOverlap="1" wp14:anchorId="2A036156" wp14:editId="5EB9DC7C">
                <wp:simplePos x="0" y="0"/>
                <wp:positionH relativeFrom="page">
                  <wp:posOffset>0</wp:posOffset>
                </wp:positionH>
                <wp:positionV relativeFrom="paragraph">
                  <wp:posOffset>-3183890</wp:posOffset>
                </wp:positionV>
                <wp:extent cx="7887335" cy="6602730"/>
                <wp:effectExtent l="0" t="0" r="0" b="762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werPoint_A-1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7335" cy="660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7D70C37" w14:textId="77777777" w:rsidR="00637832" w:rsidRPr="00C52FE2" w:rsidRDefault="00637832" w:rsidP="0081400D">
          <w:pPr>
            <w:widowControl/>
            <w:suppressAutoHyphens w:val="0"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szCs w:val="22"/>
              <w:lang w:val="en-GB"/>
            </w:rPr>
          </w:pPr>
        </w:p>
        <w:p w14:paraId="6FFC7B4F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44138407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3BBCE3F9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  <w:r w:rsidRPr="00C52FE2">
            <w:rPr>
              <w:rFonts w:ascii="DIN Next LT Arabic" w:eastAsia="Arial" w:hAnsi="DIN Next LT Arabic" w:cs="DIN Next LT Arabic"/>
              <w:noProof/>
              <w:color w:val="222222"/>
              <w:sz w:val="28"/>
              <w:szCs w:val="28"/>
              <w:rtl/>
            </w:rPr>
            <w:drawing>
              <wp:anchor distT="0" distB="0" distL="114300" distR="114300" simplePos="0" relativeHeight="251660288" behindDoc="1" locked="0" layoutInCell="1" allowOverlap="1" wp14:anchorId="1B4C5C63" wp14:editId="5B81058C">
                <wp:simplePos x="0" y="0"/>
                <wp:positionH relativeFrom="margin">
                  <wp:posOffset>3027045</wp:posOffset>
                </wp:positionH>
                <wp:positionV relativeFrom="paragraph">
                  <wp:posOffset>84455</wp:posOffset>
                </wp:positionV>
                <wp:extent cx="2705100" cy="984885"/>
                <wp:effectExtent l="0" t="0" r="0" b="5715"/>
                <wp:wrapThrough wrapText="bothSides">
                  <wp:wrapPolygon edited="0">
                    <wp:start x="17189" y="0"/>
                    <wp:lineTo x="15515" y="1253"/>
                    <wp:lineTo x="13842" y="5014"/>
                    <wp:lineTo x="13842" y="6685"/>
                    <wp:lineTo x="152" y="8356"/>
                    <wp:lineTo x="0" y="12952"/>
                    <wp:lineTo x="608" y="13369"/>
                    <wp:lineTo x="0" y="16294"/>
                    <wp:lineTo x="0" y="19636"/>
                    <wp:lineTo x="4715" y="20890"/>
                    <wp:lineTo x="17189" y="21308"/>
                    <wp:lineTo x="18101" y="21308"/>
                    <wp:lineTo x="18254" y="21308"/>
                    <wp:lineTo x="21448" y="19636"/>
                    <wp:lineTo x="21448" y="4596"/>
                    <wp:lineTo x="19927" y="1253"/>
                    <wp:lineTo x="18254" y="0"/>
                    <wp:lineTo x="17189" y="0"/>
                  </wp:wrapPolygon>
                </wp:wrapThrough>
                <wp:docPr id="19" name="Picture 19" descr="MOF_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F_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984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82A2B8" w14:textId="7777777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26A94FD3" w14:textId="77777777" w:rsidR="00637832" w:rsidRPr="00C52FE2" w:rsidRDefault="00FC0F61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center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  <w:r w:rsidRPr="00C52FE2">
            <w:rPr>
              <w:rFonts w:ascii="DIN Next LT Arabic" w:hAnsi="DIN Next LT Arabic" w:cs="DIN Next LT Arabic"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91FEE6E" wp14:editId="0B81FD7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743585</wp:posOffset>
                    </wp:positionV>
                    <wp:extent cx="754888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88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638D6D" w14:textId="77777777" w:rsidR="009715BE" w:rsidRDefault="009715BE" w:rsidP="009715BE">
                                <w:pPr>
                                  <w:jc w:val="center"/>
                                  <w:rPr>
                                    <w:rFonts w:ascii="DIN Next LT Arabic" w:hAnsi="DIN Next LT Arabic" w:cs="DIN Next LT Arabic"/>
                                    <w:b/>
                                    <w:color w:val="7B7B7B" w:themeColor="accent3" w:themeShade="BF"/>
                                    <w:sz w:val="56"/>
                                    <w:szCs w:val="56"/>
                                  </w:rPr>
                                </w:pPr>
                                <w:bookmarkStart w:id="0" w:name="_Hlk45284495"/>
                                <w:bookmarkStart w:id="1" w:name="_Hlk45284496"/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bCs/>
                                    <w:noProof/>
                                    <w:color w:val="1C6255"/>
                                    <w:sz w:val="60"/>
                                    <w:szCs w:val="60"/>
                                  </w:rPr>
                                  <w:t>Release Notes</w:t>
                                </w:r>
                              </w:p>
                              <w:p w14:paraId="4B3545E5" w14:textId="5F1C542D" w:rsidR="009715BE" w:rsidRDefault="009715BE" w:rsidP="00290BD1">
                                <w:pPr>
                                  <w:jc w:val="center"/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[Project Code]: [</w:t>
                                </w:r>
                                <w:r w:rsidR="00290BD1" w:rsidRPr="00290BD1"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Monafasat</w:t>
                                </w: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]</w:t>
                                </w:r>
                              </w:p>
                              <w:p w14:paraId="7D7363E6" w14:textId="33629439" w:rsidR="00FD71A5" w:rsidRPr="009715BE" w:rsidRDefault="009715BE" w:rsidP="00290BD1">
                                <w:pPr>
                                  <w:jc w:val="center"/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[</w:t>
                                </w:r>
                                <w:r w:rsidR="00290BD1" w:rsidRPr="00290BD1"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Monafasat</w:t>
                                </w:r>
                                <w:r>
                                  <w:rPr>
                                    <w:rFonts w:ascii="DIN Next LT Arabic" w:hAnsi="DIN Next LT Arabic" w:cs="DIN Next LT Arabic"/>
                                    <w:b/>
                                    <w:color w:val="1C6255"/>
                                    <w:sz w:val="40"/>
                                    <w:szCs w:val="40"/>
                                  </w:rPr>
                                  <w:t>]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91FEE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58.55pt;width:594.4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" stroked="f">
                    <v:textbox style="mso-fit-shape-to-text:t">
                      <w:txbxContent>
                        <w:p w14:paraId="09638D6D" w14:textId="77777777" w:rsidR="009715BE" w:rsidRDefault="009715BE" w:rsidP="009715BE">
                          <w:pPr>
                            <w:jc w:val="center"/>
                            <w:rPr>
                              <w:rFonts w:ascii="DIN Next LT Arabic" w:hAnsi="DIN Next LT Arabic" w:cs="DIN Next LT Arabic"/>
                              <w:b/>
                              <w:color w:val="7B7B7B" w:themeColor="accent3" w:themeShade="BF"/>
                              <w:sz w:val="56"/>
                              <w:szCs w:val="56"/>
                            </w:rPr>
                          </w:pPr>
                          <w:bookmarkStart w:id="2" w:name="_Hlk45284495"/>
                          <w:bookmarkStart w:id="3" w:name="_Hlk45284496"/>
                          <w:r>
                            <w:rPr>
                              <w:rFonts w:ascii="DIN Next LT Arabic" w:hAnsi="DIN Next LT Arabic" w:cs="DIN Next LT Arabic"/>
                              <w:b/>
                              <w:bCs/>
                              <w:noProof/>
                              <w:color w:val="1C6255"/>
                              <w:sz w:val="60"/>
                              <w:szCs w:val="60"/>
                            </w:rPr>
                            <w:t>Release Notes</w:t>
                          </w:r>
                        </w:p>
                        <w:p w14:paraId="4B3545E5" w14:textId="5F1C542D" w:rsidR="009715BE" w:rsidRDefault="009715BE" w:rsidP="00290BD1">
                          <w:pPr>
                            <w:jc w:val="center"/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[Project Code]: [</w:t>
                          </w:r>
                          <w:r w:rsidR="00290BD1" w:rsidRPr="00290BD1"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Monafasat</w:t>
                          </w: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]</w:t>
                          </w:r>
                        </w:p>
                        <w:p w14:paraId="7D7363E6" w14:textId="33629439" w:rsidR="00FD71A5" w:rsidRPr="009715BE" w:rsidRDefault="009715BE" w:rsidP="00290BD1">
                          <w:pPr>
                            <w:jc w:val="center"/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[</w:t>
                          </w:r>
                          <w:r w:rsidR="00290BD1" w:rsidRPr="00290BD1"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Monafasat</w:t>
                          </w:r>
                          <w:r>
                            <w:rPr>
                              <w:rFonts w:ascii="DIN Next LT Arabic" w:hAnsi="DIN Next LT Arabic" w:cs="DIN Next LT Arabic"/>
                              <w:b/>
                              <w:color w:val="1C6255"/>
                              <w:sz w:val="40"/>
                              <w:szCs w:val="40"/>
                            </w:rPr>
                            <w:t>]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  <w:p w14:paraId="48682978" w14:textId="77777777" w:rsidR="00C74C84" w:rsidRPr="00C52FE2" w:rsidRDefault="005A598B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rtl/>
              <w:lang w:val="en-GB"/>
            </w:rPr>
          </w:pPr>
          <w:r w:rsidRPr="00C52FE2">
            <w:rPr>
              <w:rFonts w:ascii="DIN Next LT Arabic" w:hAnsi="DIN Next LT Arabic" w:cs="DIN Next LT Arabic"/>
              <w:b/>
              <w:bCs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C31A7D" wp14:editId="4CE08A3C">
                    <wp:simplePos x="0" y="0"/>
                    <wp:positionH relativeFrom="margin">
                      <wp:posOffset>3216496</wp:posOffset>
                    </wp:positionH>
                    <wp:positionV relativeFrom="margin">
                      <wp:posOffset>5701168</wp:posOffset>
                    </wp:positionV>
                    <wp:extent cx="2971952" cy="946298"/>
                    <wp:effectExtent l="0" t="0" r="0" b="635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1952" cy="946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46C251" w14:textId="6CBB0DE9" w:rsidR="00FD71A5" w:rsidRPr="006A3DF9" w:rsidRDefault="00825082" w:rsidP="0057775A">
                                <w:pPr>
                                  <w:pStyle w:val="NoSpacing"/>
                                  <w:jc w:val="right"/>
                                  <w:rPr>
                                    <w:rFonts w:ascii="DIN Next LT Arabic Medium" w:eastAsia="Arial" w:hAnsi="DIN Next LT Arabic Medium" w:cs="DIN Next LT Arabic Medium"/>
                                    <w:b/>
                                    <w:bCs/>
                                    <w:noProof/>
                                    <w:color w:val="1C6255"/>
                                    <w:sz w:val="32"/>
                                    <w:szCs w:val="32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DIN Next LT Arabic Medium" w:eastAsia="Arial" w:hAnsi="DIN Next LT Arabic Medium" w:cs="DIN Next LT Arabic Medium"/>
                                    <w:b/>
                                    <w:bCs/>
                                    <w:noProof/>
                                    <w:color w:val="1C6255"/>
                                    <w:sz w:val="32"/>
                                    <w:szCs w:val="32"/>
                                    <w:lang w:val="en-GB"/>
                                  </w:rPr>
                                  <w:t>Solution Development</w:t>
                                </w:r>
                              </w:p>
                              <w:p w14:paraId="059962F7" w14:textId="35AC9BE9" w:rsidR="00FD71A5" w:rsidRPr="007336AD" w:rsidRDefault="00FD71A5" w:rsidP="00A61A28">
                                <w:pPr>
                                  <w:pStyle w:val="NoSpacing"/>
                                  <w:jc w:val="right"/>
                                  <w:rPr>
                                    <w:rFonts w:ascii="DIN Next LT Arabic Medium" w:eastAsia="Arial" w:hAnsi="DIN Next LT Arabic Medium" w:cs="DIN Next LT Arabic Medium"/>
                                    <w:b/>
                                    <w:bCs/>
                                    <w:noProof/>
                                    <w:color w:val="1C6255"/>
                                    <w:sz w:val="28"/>
                                    <w:szCs w:val="28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DIN Next LT Arabic Medium" w:eastAsia="Arial" w:hAnsi="DIN Next LT Arabic Medium" w:cs="DIN Next LT Arabic Medium" w:hint="cs"/>
                                    <w:b/>
                                    <w:bCs/>
                                    <w:noProof/>
                                    <w:color w:val="1C6255"/>
                                    <w:sz w:val="28"/>
                                    <w:szCs w:val="28"/>
                                    <w:rtl/>
                                    <w:lang w:val="en-GB"/>
                                  </w:rPr>
                                  <w:t>نشرة الإصدار</w:t>
                                </w:r>
                              </w:p>
                              <w:p w14:paraId="6876406C" w14:textId="03D2677C" w:rsidR="00FD71A5" w:rsidRPr="006A3DF9" w:rsidRDefault="00FD71A5" w:rsidP="00F5730F">
                                <w:pPr>
                                  <w:pStyle w:val="NoSpacing"/>
                                  <w:jc w:val="right"/>
                                  <w:rPr>
                                    <w:rFonts w:ascii="DIN Next LT Arabic" w:hAnsi="DIN Next LT Arabic" w:cs="DIN Next LT Arabic"/>
                                    <w:color w:val="808080" w:themeColor="background1" w:themeShade="8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C31A7D" id="Text Box 42" o:spid="_x0000_s1027" type="#_x0000_t202" style="position:absolute;left:0;text-align:left;margin-left:253.25pt;margin-top:448.9pt;width:234pt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" filled="f" stroked="f" strokeweight=".5pt">
                    <v:textbox inset="0,0,0,0">
                      <w:txbxContent>
                        <w:p w14:paraId="1046C251" w14:textId="6CBB0DE9" w:rsidR="00FD71A5" w:rsidRPr="006A3DF9" w:rsidRDefault="00825082" w:rsidP="0057775A">
                          <w:pPr>
                            <w:pStyle w:val="NoSpacing"/>
                            <w:jc w:val="right"/>
                            <w:rPr>
                              <w:rFonts w:ascii="DIN Next LT Arabic Medium" w:eastAsia="Arial" w:hAnsi="DIN Next LT Arabic Medium" w:cs="DIN Next LT Arabic Medium"/>
                              <w:b/>
                              <w:bCs/>
                              <w:noProof/>
                              <w:color w:val="1C6255"/>
                              <w:sz w:val="32"/>
                              <w:szCs w:val="32"/>
                              <w:rtl/>
                              <w:lang w:val="en-GB"/>
                            </w:rPr>
                          </w:pPr>
                          <w:r>
                            <w:rPr>
                              <w:rFonts w:ascii="DIN Next LT Arabic Medium" w:eastAsia="Arial" w:hAnsi="DIN Next LT Arabic Medium" w:cs="DIN Next LT Arabic Medium"/>
                              <w:b/>
                              <w:bCs/>
                              <w:noProof/>
                              <w:color w:val="1C6255"/>
                              <w:sz w:val="32"/>
                              <w:szCs w:val="32"/>
                              <w:lang w:val="en-GB"/>
                            </w:rPr>
                            <w:t>Solution Development</w:t>
                          </w:r>
                        </w:p>
                        <w:p w14:paraId="059962F7" w14:textId="35AC9BE9" w:rsidR="00FD71A5" w:rsidRPr="007336AD" w:rsidRDefault="00FD71A5" w:rsidP="00A61A28">
                          <w:pPr>
                            <w:pStyle w:val="NoSpacing"/>
                            <w:jc w:val="right"/>
                            <w:rPr>
                              <w:rFonts w:ascii="DIN Next LT Arabic Medium" w:eastAsia="Arial" w:hAnsi="DIN Next LT Arabic Medium" w:cs="DIN Next LT Arabic Medium"/>
                              <w:b/>
                              <w:bCs/>
                              <w:noProof/>
                              <w:color w:val="1C6255"/>
                              <w:sz w:val="28"/>
                              <w:szCs w:val="28"/>
                              <w:rtl/>
                              <w:lang w:val="en-GB"/>
                            </w:rPr>
                          </w:pPr>
                          <w:r>
                            <w:rPr>
                              <w:rFonts w:ascii="DIN Next LT Arabic Medium" w:eastAsia="Arial" w:hAnsi="DIN Next LT Arabic Medium" w:cs="DIN Next LT Arabic Medium" w:hint="cs"/>
                              <w:b/>
                              <w:bCs/>
                              <w:noProof/>
                              <w:color w:val="1C6255"/>
                              <w:sz w:val="28"/>
                              <w:szCs w:val="28"/>
                              <w:rtl/>
                              <w:lang w:val="en-GB"/>
                            </w:rPr>
                            <w:t>نشرة الإصدار</w:t>
                          </w:r>
                        </w:p>
                        <w:p w14:paraId="6876406C" w14:textId="03D2677C" w:rsidR="00FD71A5" w:rsidRPr="006A3DF9" w:rsidRDefault="00FD71A5" w:rsidP="00F5730F">
                          <w:pPr>
                            <w:pStyle w:val="NoSpacing"/>
                            <w:jc w:val="right"/>
                            <w:rPr>
                              <w:rFonts w:ascii="DIN Next LT Arabic" w:hAnsi="DIN Next LT Arabic" w:cs="DIN Next LT Arabic"/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630BFD90" w14:textId="77777777" w:rsidR="0081400D" w:rsidRDefault="0081400D" w:rsidP="0081400D">
          <w:pPr>
            <w:widowControl/>
            <w:suppressAutoHyphens w:val="0"/>
            <w:bidi/>
            <w:spacing w:before="0" w:after="160" w:line="259" w:lineRule="auto"/>
            <w:ind w:left="0" w:right="-625"/>
            <w:jc w:val="left"/>
            <w:textAlignment w:val="auto"/>
            <w:rPr>
              <w:rFonts w:ascii="DIN Next LT Arabic" w:eastAsia="Arial" w:hAnsi="DIN Next LT Arabic" w:cs="DIN Next LT Arabic"/>
              <w:b/>
              <w:bCs/>
              <w:noProof/>
              <w:color w:val="1C6255"/>
              <w:sz w:val="60"/>
              <w:szCs w:val="60"/>
              <w:lang w:val="en-GB"/>
            </w:rPr>
          </w:pPr>
        </w:p>
        <w:p w14:paraId="09FE0F97" w14:textId="34D17897" w:rsidR="00637832" w:rsidRPr="00C52FE2" w:rsidRDefault="00637832" w:rsidP="0081400D">
          <w:pPr>
            <w:widowControl/>
            <w:suppressAutoHyphens w:val="0"/>
            <w:bidi/>
            <w:spacing w:before="0" w:after="160" w:line="259" w:lineRule="auto"/>
            <w:ind w:left="-1050" w:right="-625"/>
            <w:jc w:val="left"/>
            <w:textAlignment w:val="auto"/>
            <w:rPr>
              <w:rFonts w:ascii="DIN Next LT Arabic" w:eastAsia="Arial" w:hAnsi="DIN Next LT Arabic" w:cs="DIN Next LT Arabic"/>
              <w:b/>
              <w:bCs/>
              <w:color w:val="595959"/>
              <w:szCs w:val="22"/>
              <w:lang w:val="en-GB" w:bidi="ar-AE"/>
            </w:rPr>
          </w:pPr>
          <w:r w:rsidRPr="00C52FE2">
            <w:rPr>
              <w:rFonts w:ascii="DIN Next LT Arabic" w:eastAsia="Arial" w:hAnsi="DIN Next LT Arabic" w:cs="DIN Next LT Arabic"/>
              <w:b/>
              <w:bCs/>
              <w:color w:val="595959"/>
              <w:szCs w:val="22"/>
              <w:rtl/>
              <w:lang w:val="en-GB" w:bidi="ar-AE"/>
            </w:rPr>
            <w:t xml:space="preserve">وكالة الوزارة لشؤون التقنية والتطوير </w:t>
          </w:r>
        </w:p>
      </w:sdtContent>
    </w:sdt>
    <w:p w14:paraId="72A8CB99" w14:textId="77777777" w:rsidR="0075714E" w:rsidRPr="00C52FE2" w:rsidRDefault="0075714E" w:rsidP="0081400D">
      <w:pPr>
        <w:widowControl/>
        <w:suppressAutoHyphens w:val="0"/>
        <w:bidi/>
        <w:spacing w:before="0" w:after="160" w:line="259" w:lineRule="auto"/>
        <w:ind w:left="-1050" w:right="-625"/>
        <w:jc w:val="left"/>
        <w:textAlignment w:val="auto"/>
        <w:rPr>
          <w:rFonts w:ascii="DIN Next LT Arabic" w:eastAsia="Arial" w:hAnsi="DIN Next LT Arabic" w:cs="DIN Next LT Arabic"/>
          <w:b/>
          <w:bCs/>
          <w:color w:val="595959"/>
          <w:szCs w:val="22"/>
          <w:lang w:val="en-GB" w:bidi="ar-AE"/>
        </w:rPr>
      </w:pPr>
      <w:r w:rsidRPr="00C52FE2">
        <w:rPr>
          <w:rFonts w:ascii="DIN Next LT Arabic" w:eastAsia="Arial" w:hAnsi="DIN Next LT Arabic" w:cs="DIN Next LT Arabic"/>
          <w:b/>
          <w:bCs/>
          <w:color w:val="595959"/>
          <w:szCs w:val="22"/>
          <w:rtl/>
          <w:lang w:val="en-GB" w:bidi="ar-AE"/>
        </w:rPr>
        <w:t>تاريخ اخر تحديث:</w:t>
      </w:r>
      <w:r w:rsidRPr="00C52FE2">
        <w:rPr>
          <w:rFonts w:ascii="DIN Next LT Arabic" w:eastAsia="Arial" w:hAnsi="DIN Next LT Arabic" w:cs="DIN Next LT Arabic"/>
          <w:b/>
          <w:bCs/>
          <w:color w:val="595959"/>
          <w:szCs w:val="22"/>
          <w:lang w:val="en-GB" w:bidi="ar-AE"/>
        </w:rPr>
        <w:t xml:space="preserve">   </w:t>
      </w:r>
      <w:r w:rsidRPr="00C52FE2">
        <w:rPr>
          <w:rFonts w:ascii="DIN Next LT Arabic" w:eastAsia="Arial" w:hAnsi="DIN Next LT Arabic" w:cs="DIN Next LT Arabic"/>
          <w:b/>
          <w:bCs/>
          <w:color w:val="595959"/>
          <w:szCs w:val="22"/>
          <w:rtl/>
          <w:lang w:val="en-GB" w:bidi="ar-AE"/>
        </w:rPr>
        <w:t xml:space="preserve"> </w:t>
      </w:r>
      <w:sdt>
        <w:sdtPr>
          <w:rPr>
            <w:rFonts w:ascii="DIN Next LT Arabic" w:eastAsia="Arial" w:hAnsi="DIN Next LT Arabic" w:cs="DIN Next LT Arabic"/>
            <w:b/>
            <w:bCs/>
            <w:color w:val="595959"/>
            <w:szCs w:val="22"/>
            <w:highlight w:val="lightGray"/>
            <w:rtl/>
            <w:lang w:val="en-GB" w:bidi="ar-AE"/>
          </w:rPr>
          <w:id w:val="-1706091581"/>
          <w:placeholder>
            <w:docPart w:val="1B475C64738643C58A60479D5F4A7EC7"/>
          </w:placeholder>
          <w:showingPlcHdr/>
          <w:date w:fullDate="2019-02-21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F5730F" w:rsidRPr="00C52FE2">
            <w:rPr>
              <w:rStyle w:val="PlaceholderText"/>
              <w:rFonts w:ascii="DIN Next LT Arabic" w:hAnsi="DIN Next LT Arabic" w:cs="DIN Next LT Arabic"/>
            </w:rPr>
            <w:t>Click or tap to enter a date.</w:t>
          </w:r>
        </w:sdtContent>
      </w:sdt>
    </w:p>
    <w:p w14:paraId="5097B22E" w14:textId="77777777" w:rsidR="00D84267" w:rsidRPr="00C52FE2" w:rsidRDefault="00A92627" w:rsidP="00A92627">
      <w:pPr>
        <w:widowControl/>
        <w:tabs>
          <w:tab w:val="left" w:pos="4410"/>
          <w:tab w:val="left" w:pos="8565"/>
        </w:tabs>
        <w:suppressAutoHyphens w:val="0"/>
        <w:spacing w:before="0" w:after="160" w:line="259" w:lineRule="auto"/>
        <w:ind w:left="0"/>
        <w:jc w:val="left"/>
        <w:textAlignment w:val="auto"/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</w:pPr>
      <w:r w:rsidRPr="00C52FE2"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  <w:tab/>
      </w:r>
      <w:r w:rsidRPr="00C52FE2"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  <w:tab/>
      </w:r>
    </w:p>
    <w:p w14:paraId="669B6374" w14:textId="77777777" w:rsidR="00D84267" w:rsidRPr="00C52FE2" w:rsidRDefault="00D84267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</w:pPr>
      <w:r w:rsidRPr="00C52FE2">
        <w:rPr>
          <w:rFonts w:ascii="DIN Next LT Arabic" w:eastAsia="Arial" w:hAnsi="DIN Next LT Arabic" w:cs="DIN Next LT Arabic"/>
          <w:b/>
          <w:bCs/>
          <w:color w:val="000000"/>
          <w:szCs w:val="28"/>
          <w:lang w:val="en-GB"/>
        </w:rPr>
        <w:br w:type="page"/>
      </w:r>
    </w:p>
    <w:p w14:paraId="706A7B6D" w14:textId="77777777" w:rsidR="007B44BA" w:rsidRPr="00C52FE2" w:rsidRDefault="007B44BA" w:rsidP="00D2553F">
      <w:pPr>
        <w:rPr>
          <w:rFonts w:ascii="DIN Next LT Arabic" w:hAnsi="DIN Next LT Arabic" w:cs="DIN Next LT Arabic"/>
        </w:rPr>
        <w:sectPr w:rsidR="007B44BA" w:rsidRPr="00C52FE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4" w:name="_Toc355690598"/>
      <w:bookmarkStart w:id="5" w:name="_Toc355701568"/>
      <w:bookmarkStart w:id="6" w:name="_Toc360455044"/>
      <w:bookmarkStart w:id="7" w:name="_Toc374882960"/>
    </w:p>
    <w:p w14:paraId="38BDB72B" w14:textId="7A4A5852" w:rsidR="00D2553F" w:rsidRPr="00C52FE2" w:rsidRDefault="00D2553F" w:rsidP="00D85788">
      <w:pPr>
        <w:widowControl/>
        <w:suppressAutoHyphens w:val="0"/>
        <w:spacing w:before="0" w:after="0" w:line="276" w:lineRule="auto"/>
        <w:ind w:left="1080"/>
        <w:textAlignment w:val="auto"/>
        <w:rPr>
          <w:rFonts w:ascii="DIN Next LT Arabic" w:hAnsi="DIN Next LT Arabic" w:cs="DIN Next LT Arabic"/>
          <w:highlight w:val="lightGray"/>
          <w:rtl/>
          <w:lang w:val="en-GB"/>
        </w:rPr>
      </w:pPr>
    </w:p>
    <w:p w14:paraId="112B4CA2" w14:textId="77777777" w:rsidR="00D2553F" w:rsidRPr="00C52FE2" w:rsidRDefault="00D2553F" w:rsidP="00D85788">
      <w:pPr>
        <w:widowControl/>
        <w:suppressAutoHyphens w:val="0"/>
        <w:spacing w:before="0" w:after="0" w:line="276" w:lineRule="auto"/>
        <w:ind w:left="1080"/>
        <w:textAlignment w:val="auto"/>
        <w:rPr>
          <w:rFonts w:ascii="DIN Next LT Arabic" w:hAnsi="DIN Next LT Arabic" w:cs="DIN Next LT Arabic"/>
          <w:highlight w:val="lightGray"/>
          <w:lang w:val="en-GB"/>
        </w:rPr>
      </w:pPr>
    </w:p>
    <w:p w14:paraId="540D9F92" w14:textId="77777777" w:rsidR="00A61A28" w:rsidRPr="00C52FE2" w:rsidRDefault="00A61A28" w:rsidP="00A61A28">
      <w:pPr>
        <w:rPr>
          <w:rFonts w:ascii="DIN Next LT Arabic" w:eastAsia="Arial" w:hAnsi="DIN Next LT Arabic" w:cs="DIN Next LT Arabic"/>
          <w:rtl/>
        </w:rPr>
      </w:pPr>
      <w:bookmarkStart w:id="8" w:name="_Toc487631593"/>
      <w:bookmarkEnd w:id="4"/>
      <w:bookmarkEnd w:id="5"/>
      <w:bookmarkEnd w:id="6"/>
      <w:bookmarkEnd w:id="7"/>
    </w:p>
    <w:p w14:paraId="29AF806D" w14:textId="77777777" w:rsidR="00A61A28" w:rsidRPr="00C52FE2" w:rsidRDefault="00A61A28" w:rsidP="00A61A28">
      <w:pPr>
        <w:widowControl/>
        <w:suppressAutoHyphens w:val="0"/>
        <w:spacing w:before="0" w:after="0" w:line="240" w:lineRule="auto"/>
        <w:ind w:left="0"/>
        <w:jc w:val="left"/>
        <w:rPr>
          <w:rFonts w:ascii="DIN Next LT Arabic" w:hAnsi="DIN Next LT Arabic" w:cs="DIN Next LT Arabic"/>
        </w:rPr>
      </w:pPr>
    </w:p>
    <w:tbl>
      <w:tblPr>
        <w:tblStyle w:val="TableGrid3"/>
        <w:bidiVisual/>
        <w:tblW w:w="4680" w:type="pct"/>
        <w:tblInd w:w="285" w:type="dxa"/>
        <w:tblLook w:val="06A0" w:firstRow="1" w:lastRow="0" w:firstColumn="1" w:lastColumn="0" w:noHBand="1" w:noVBand="1"/>
      </w:tblPr>
      <w:tblGrid>
        <w:gridCol w:w="1831"/>
        <w:gridCol w:w="1278"/>
        <w:gridCol w:w="972"/>
        <w:gridCol w:w="142"/>
        <w:gridCol w:w="1003"/>
        <w:gridCol w:w="222"/>
        <w:gridCol w:w="618"/>
        <w:gridCol w:w="1223"/>
        <w:gridCol w:w="1118"/>
        <w:gridCol w:w="1348"/>
      </w:tblGrid>
      <w:tr w:rsidR="00A61A28" w:rsidRPr="00C52FE2" w14:paraId="7D881FE3" w14:textId="77777777" w:rsidTr="00F95EC3">
        <w:tc>
          <w:tcPr>
            <w:tcW w:w="2165" w:type="pct"/>
            <w:gridSpan w:val="4"/>
            <w:tcBorders>
              <w:right w:val="nil"/>
            </w:tcBorders>
            <w:shd w:val="clear" w:color="auto" w:fill="4BB07B"/>
          </w:tcPr>
          <w:p w14:paraId="4CDEAE03" w14:textId="77777777" w:rsidR="00A61A28" w:rsidRPr="00C52FE2" w:rsidRDefault="00A61A28" w:rsidP="00834A0C">
            <w:pPr>
              <w:jc w:val="right"/>
              <w:rPr>
                <w:rFonts w:ascii="DIN Next LT Arabic" w:hAnsi="DIN Next LT Arabic" w:cs="DIN Next LT Arabic"/>
                <w:color w:val="FFFFFF" w:themeColor="background1"/>
                <w:rtl/>
              </w:rPr>
            </w:pPr>
            <w:r w:rsidRPr="00C52FE2">
              <w:rPr>
                <w:rFonts w:ascii="DIN Next LT Arabic" w:hAnsi="DIN Next LT Arabic" w:cs="DIN Next LT Arabic"/>
                <w:color w:val="FFFFFF" w:themeColor="background1"/>
                <w:rtl/>
              </w:rPr>
              <w:t xml:space="preserve">بيانات </w:t>
            </w:r>
            <w:r w:rsidRPr="00C52FE2"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  <w:t>الوثيقة</w:t>
            </w:r>
          </w:p>
        </w:tc>
        <w:tc>
          <w:tcPr>
            <w:tcW w:w="2835" w:type="pct"/>
            <w:gridSpan w:val="6"/>
            <w:tcBorders>
              <w:left w:val="nil"/>
            </w:tcBorders>
            <w:shd w:val="clear" w:color="auto" w:fill="4BB07B"/>
          </w:tcPr>
          <w:p w14:paraId="15C68FD2" w14:textId="77777777" w:rsidR="00A61A28" w:rsidRPr="00C52FE2" w:rsidRDefault="00A61A28" w:rsidP="00834A0C">
            <w:pPr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</w:rPr>
            </w:pPr>
            <w:r w:rsidRPr="00C52FE2"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</w:rPr>
              <w:t>Document Information</w:t>
            </w:r>
          </w:p>
        </w:tc>
      </w:tr>
      <w:tr w:rsidR="00A61A28" w:rsidRPr="00C52FE2" w14:paraId="5EE68857" w14:textId="77777777" w:rsidTr="00F95EC3">
        <w:tblPrEx>
          <w:jc w:val="center"/>
          <w:tblInd w:w="0" w:type="dxa"/>
          <w:shd w:val="clear" w:color="auto" w:fill="DBDBDB"/>
        </w:tblPrEx>
        <w:trPr>
          <w:trHeight w:val="182"/>
          <w:jc w:val="center"/>
        </w:trPr>
        <w:tc>
          <w:tcPr>
            <w:tcW w:w="2793" w:type="pct"/>
            <w:gridSpan w:val="6"/>
            <w:tcBorders>
              <w:left w:val="single" w:sz="4" w:space="0" w:color="auto"/>
              <w:right w:val="nil"/>
            </w:tcBorders>
            <w:shd w:val="clear" w:color="auto" w:fill="BFBFBF"/>
            <w:noWrap/>
            <w:vAlign w:val="center"/>
          </w:tcPr>
          <w:p w14:paraId="6A3C34EF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سجل التحديث</w:t>
            </w:r>
          </w:p>
        </w:tc>
        <w:tc>
          <w:tcPr>
            <w:tcW w:w="2207" w:type="pct"/>
            <w:gridSpan w:val="4"/>
            <w:tcBorders>
              <w:left w:val="nil"/>
              <w:right w:val="single" w:sz="4" w:space="0" w:color="auto"/>
            </w:tcBorders>
            <w:shd w:val="clear" w:color="auto" w:fill="BFBFBF"/>
            <w:vAlign w:val="center"/>
          </w:tcPr>
          <w:p w14:paraId="22C79D34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Update Log</w:t>
            </w:r>
          </w:p>
        </w:tc>
      </w:tr>
      <w:tr w:rsidR="00924D62" w:rsidRPr="00C52FE2" w14:paraId="4BC8BA08" w14:textId="77777777" w:rsidTr="00F95EC3">
        <w:tblPrEx>
          <w:jc w:val="center"/>
          <w:tblInd w:w="0" w:type="dxa"/>
          <w:shd w:val="clear" w:color="auto" w:fill="DBDBDB"/>
        </w:tblPrEx>
        <w:trPr>
          <w:trHeight w:val="182"/>
          <w:jc w:val="center"/>
        </w:trPr>
        <w:tc>
          <w:tcPr>
            <w:tcW w:w="939" w:type="pct"/>
            <w:shd w:val="clear" w:color="auto" w:fill="D9D9D9"/>
            <w:noWrap/>
            <w:vAlign w:val="center"/>
          </w:tcPr>
          <w:p w14:paraId="4D09512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إصدار الوثيقة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797A9C41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</w:rPr>
              <w:t>Doc. Version</w:t>
            </w:r>
          </w:p>
        </w:tc>
        <w:tc>
          <w:tcPr>
            <w:tcW w:w="571" w:type="pct"/>
            <w:gridSpan w:val="2"/>
            <w:shd w:val="clear" w:color="auto" w:fill="D9D9D9"/>
            <w:vAlign w:val="center"/>
          </w:tcPr>
          <w:p w14:paraId="6FC9631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المحرر</w:t>
            </w:r>
          </w:p>
        </w:tc>
        <w:tc>
          <w:tcPr>
            <w:tcW w:w="514" w:type="pct"/>
            <w:shd w:val="clear" w:color="auto" w:fill="D9D9D9"/>
            <w:vAlign w:val="center"/>
          </w:tcPr>
          <w:p w14:paraId="1BEA9450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</w:rPr>
              <w:t>Editor</w:t>
            </w:r>
          </w:p>
        </w:tc>
        <w:tc>
          <w:tcPr>
            <w:tcW w:w="431" w:type="pct"/>
            <w:gridSpan w:val="2"/>
            <w:shd w:val="clear" w:color="auto" w:fill="D9D9D9"/>
            <w:vAlign w:val="center"/>
          </w:tcPr>
          <w:p w14:paraId="114894C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color w:val="000000" w:themeColor="text1"/>
                <w:rtl/>
              </w:rPr>
              <w:t>التاريخ</w:t>
            </w:r>
          </w:p>
        </w:tc>
        <w:tc>
          <w:tcPr>
            <w:tcW w:w="627" w:type="pct"/>
            <w:shd w:val="clear" w:color="auto" w:fill="D9D9D9"/>
            <w:vAlign w:val="center"/>
          </w:tcPr>
          <w:p w14:paraId="287FAC3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Date</w:t>
            </w:r>
          </w:p>
        </w:tc>
        <w:tc>
          <w:tcPr>
            <w:tcW w:w="572" w:type="pct"/>
            <w:shd w:val="clear" w:color="auto" w:fill="D9D9D9"/>
            <w:vAlign w:val="center"/>
          </w:tcPr>
          <w:p w14:paraId="44FDCC36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color w:val="000000" w:themeColor="text1"/>
                <w:rtl/>
              </w:rPr>
              <w:t>الملاحظات</w:t>
            </w:r>
          </w:p>
        </w:tc>
        <w:tc>
          <w:tcPr>
            <w:tcW w:w="690" w:type="pct"/>
            <w:shd w:val="clear" w:color="auto" w:fill="D9D9D9"/>
            <w:vAlign w:val="center"/>
          </w:tcPr>
          <w:p w14:paraId="5790097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center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Notes</w:t>
            </w:r>
          </w:p>
        </w:tc>
      </w:tr>
      <w:tr w:rsidR="00924D62" w:rsidRPr="00C52FE2" w14:paraId="7099EA3E" w14:textId="77777777" w:rsidTr="00F95EC3">
        <w:tblPrEx>
          <w:jc w:val="center"/>
          <w:tblInd w:w="0" w:type="dxa"/>
          <w:shd w:val="clear" w:color="auto" w:fill="DBDBDB"/>
        </w:tblPrEx>
        <w:trPr>
          <w:trHeight w:val="65"/>
          <w:jc w:val="center"/>
        </w:trPr>
        <w:tc>
          <w:tcPr>
            <w:tcW w:w="1594" w:type="pct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6E959288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8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234C2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  <w:tc>
          <w:tcPr>
            <w:tcW w:w="1058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2CC7BD" w14:textId="77777777" w:rsidR="00A61A28" w:rsidRPr="00C52FE2" w:rsidRDefault="00F75321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sdt>
              <w:sdtPr>
                <w:rPr>
                  <w:rFonts w:ascii="DIN Next LT Arabic" w:hAnsi="DIN Next LT Arabic" w:cs="DIN Next LT Arabic"/>
                  <w:rtl/>
                  <w:lang w:bidi="ar-AE"/>
                </w:rPr>
                <w:id w:val="-703948995"/>
                <w:placeholder>
                  <w:docPart w:val="D3C4B1940B8142AEB96A91A4E9541C83"/>
                </w:placeholder>
                <w:showingPlcHdr/>
                <w:date w:fullDate="2019-02-20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61A28" w:rsidRPr="00C52FE2">
                  <w:rPr>
                    <w:rFonts w:ascii="DIN Next LT Arabic" w:hAnsi="DIN Next LT Arabic" w:cs="DIN Next LT Arabic"/>
                    <w:highlight w:val="lightGray"/>
                  </w:rPr>
                  <w:t>Click or tap to enter a date.</w:t>
                </w:r>
              </w:sdtContent>
            </w:sdt>
          </w:p>
        </w:tc>
        <w:tc>
          <w:tcPr>
            <w:tcW w:w="1263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4F75C3A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</w:tr>
      <w:tr w:rsidR="00A61A28" w:rsidRPr="00C52FE2" w14:paraId="625C875E" w14:textId="77777777" w:rsidTr="00F95EC3">
        <w:tblPrEx>
          <w:jc w:val="center"/>
          <w:tblInd w:w="0" w:type="dxa"/>
          <w:shd w:val="clear" w:color="auto" w:fill="DBDBDB"/>
        </w:tblPrEx>
        <w:trPr>
          <w:trHeight w:val="65"/>
          <w:jc w:val="center"/>
        </w:trPr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5BBC502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</w:tr>
      <w:tr w:rsidR="00A61A28" w:rsidRPr="00C52FE2" w14:paraId="6060CBB9" w14:textId="77777777" w:rsidTr="00F95EC3">
        <w:tblPrEx>
          <w:jc w:val="center"/>
          <w:tblInd w:w="0" w:type="dxa"/>
          <w:shd w:val="clear" w:color="auto" w:fill="DBDBDB"/>
        </w:tblPrEx>
        <w:trPr>
          <w:trHeight w:val="65"/>
          <w:jc w:val="center"/>
        </w:trPr>
        <w:tc>
          <w:tcPr>
            <w:tcW w:w="2679" w:type="pct"/>
            <w:gridSpan w:val="5"/>
            <w:shd w:val="clear" w:color="auto" w:fill="BFBFBF"/>
            <w:noWrap/>
            <w:vAlign w:val="center"/>
          </w:tcPr>
          <w:p w14:paraId="12C203C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سجل المراجعة</w:t>
            </w:r>
          </w:p>
        </w:tc>
        <w:tc>
          <w:tcPr>
            <w:tcW w:w="2321" w:type="pct"/>
            <w:gridSpan w:val="5"/>
            <w:shd w:val="clear" w:color="auto" w:fill="BFBFBF"/>
            <w:vAlign w:val="center"/>
          </w:tcPr>
          <w:p w14:paraId="3816DE74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Review Log</w:t>
            </w:r>
          </w:p>
        </w:tc>
      </w:tr>
      <w:tr w:rsidR="00A61A28" w:rsidRPr="00C52FE2" w14:paraId="7B211165" w14:textId="77777777" w:rsidTr="00F95EC3">
        <w:tblPrEx>
          <w:jc w:val="center"/>
          <w:tblInd w:w="0" w:type="dxa"/>
          <w:shd w:val="clear" w:color="auto" w:fill="DBDBDB"/>
        </w:tblPrEx>
        <w:trPr>
          <w:trHeight w:val="375"/>
          <w:jc w:val="center"/>
        </w:trPr>
        <w:tc>
          <w:tcPr>
            <w:tcW w:w="1594" w:type="pct"/>
            <w:gridSpan w:val="2"/>
            <w:shd w:val="clear" w:color="auto" w:fill="D9D9D9"/>
            <w:noWrap/>
            <w:vAlign w:val="center"/>
          </w:tcPr>
          <w:p w14:paraId="7C747243" w14:textId="77777777" w:rsidR="00A61A28" w:rsidRPr="00C52FE2" w:rsidRDefault="00A61A28" w:rsidP="00834A0C">
            <w:pPr>
              <w:widowControl/>
              <w:suppressAutoHyphens w:val="0"/>
              <w:spacing w:before="0" w:after="0" w:line="276" w:lineRule="auto"/>
              <w:ind w:left="0"/>
              <w:jc w:val="right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 xml:space="preserve">الاسم </w:t>
            </w:r>
          </w:p>
        </w:tc>
        <w:tc>
          <w:tcPr>
            <w:tcW w:w="498" w:type="pct"/>
            <w:vMerge w:val="restart"/>
            <w:shd w:val="clear" w:color="auto" w:fill="D9D9D9"/>
            <w:vAlign w:val="center"/>
          </w:tcPr>
          <w:p w14:paraId="1A50706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إصدار الوثيقة</w:t>
            </w:r>
          </w:p>
        </w:tc>
        <w:tc>
          <w:tcPr>
            <w:tcW w:w="587" w:type="pct"/>
            <w:gridSpan w:val="2"/>
            <w:vMerge w:val="restart"/>
            <w:shd w:val="clear" w:color="auto" w:fill="D9D9D9"/>
            <w:vAlign w:val="center"/>
          </w:tcPr>
          <w:p w14:paraId="1AF5B149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Doc. Version</w:t>
            </w:r>
          </w:p>
        </w:tc>
        <w:tc>
          <w:tcPr>
            <w:tcW w:w="431" w:type="pct"/>
            <w:gridSpan w:val="2"/>
            <w:vMerge w:val="restart"/>
            <w:shd w:val="clear" w:color="auto" w:fill="D9D9D9"/>
            <w:vAlign w:val="center"/>
          </w:tcPr>
          <w:p w14:paraId="5E9EED06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 xml:space="preserve">التاريخ </w:t>
            </w:r>
          </w:p>
        </w:tc>
        <w:tc>
          <w:tcPr>
            <w:tcW w:w="627" w:type="pct"/>
            <w:vMerge w:val="restart"/>
            <w:shd w:val="clear" w:color="auto" w:fill="D9D9D9"/>
            <w:vAlign w:val="center"/>
          </w:tcPr>
          <w:p w14:paraId="11F7DF2A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Date</w:t>
            </w:r>
          </w:p>
        </w:tc>
        <w:tc>
          <w:tcPr>
            <w:tcW w:w="572" w:type="pct"/>
            <w:vMerge w:val="restart"/>
            <w:shd w:val="clear" w:color="auto" w:fill="D9D9D9"/>
          </w:tcPr>
          <w:p w14:paraId="6D391BE2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الملاحظات</w:t>
            </w:r>
          </w:p>
        </w:tc>
        <w:tc>
          <w:tcPr>
            <w:tcW w:w="690" w:type="pct"/>
            <w:vMerge w:val="restart"/>
            <w:shd w:val="clear" w:color="auto" w:fill="D9D9D9"/>
          </w:tcPr>
          <w:p w14:paraId="42EF8DD6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  <w:r w:rsidRPr="00C52FE2">
              <w:rPr>
                <w:rFonts w:ascii="DIN Next LT Arabic" w:hAnsi="DIN Next LT Arabic" w:cs="DIN Next LT Arabic"/>
              </w:rPr>
              <w:t>Note</w:t>
            </w:r>
          </w:p>
        </w:tc>
      </w:tr>
      <w:tr w:rsidR="00A61A28" w:rsidRPr="00C52FE2" w14:paraId="341D8266" w14:textId="77777777" w:rsidTr="00F95EC3">
        <w:tblPrEx>
          <w:jc w:val="center"/>
          <w:tblInd w:w="0" w:type="dxa"/>
          <w:shd w:val="clear" w:color="auto" w:fill="DBDBDB"/>
        </w:tblPrEx>
        <w:trPr>
          <w:trHeight w:val="375"/>
          <w:jc w:val="center"/>
        </w:trPr>
        <w:tc>
          <w:tcPr>
            <w:tcW w:w="1594" w:type="pct"/>
            <w:gridSpan w:val="2"/>
            <w:shd w:val="clear" w:color="auto" w:fill="D9D9D9"/>
            <w:noWrap/>
            <w:vAlign w:val="center"/>
          </w:tcPr>
          <w:p w14:paraId="3EA55AE9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textAlignment w:val="auto"/>
              <w:rPr>
                <w:rFonts w:ascii="DIN Next LT Arabic" w:hAnsi="DIN Next LT Arabic" w:cs="DIN Next LT Arabic"/>
                <w:rtl/>
              </w:rPr>
            </w:pPr>
            <w:r w:rsidRPr="00C52FE2">
              <w:rPr>
                <w:rFonts w:ascii="DIN Next LT Arabic" w:hAnsi="DIN Next LT Arabic" w:cs="DIN Next LT Arabic"/>
                <w:rtl/>
              </w:rPr>
              <w:t>المسمى الوظيفي / الدور</w:t>
            </w:r>
          </w:p>
        </w:tc>
        <w:tc>
          <w:tcPr>
            <w:tcW w:w="498" w:type="pct"/>
            <w:vMerge/>
            <w:shd w:val="clear" w:color="auto" w:fill="D9D9D9"/>
            <w:vAlign w:val="center"/>
          </w:tcPr>
          <w:p w14:paraId="689D6300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587" w:type="pct"/>
            <w:gridSpan w:val="2"/>
            <w:vMerge/>
            <w:shd w:val="clear" w:color="auto" w:fill="D9D9D9"/>
            <w:vAlign w:val="center"/>
          </w:tcPr>
          <w:p w14:paraId="78EBE657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  <w:tc>
          <w:tcPr>
            <w:tcW w:w="431" w:type="pct"/>
            <w:gridSpan w:val="2"/>
            <w:vMerge/>
            <w:shd w:val="clear" w:color="auto" w:fill="D9D9D9"/>
            <w:vAlign w:val="center"/>
          </w:tcPr>
          <w:p w14:paraId="0CF094AA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627" w:type="pct"/>
            <w:vMerge/>
            <w:shd w:val="clear" w:color="auto" w:fill="D9D9D9"/>
            <w:vAlign w:val="center"/>
          </w:tcPr>
          <w:p w14:paraId="0483F762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  <w:tc>
          <w:tcPr>
            <w:tcW w:w="572" w:type="pct"/>
            <w:vMerge/>
            <w:shd w:val="clear" w:color="auto" w:fill="D9D9D9"/>
          </w:tcPr>
          <w:p w14:paraId="55B611DD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690" w:type="pct"/>
            <w:vMerge/>
            <w:shd w:val="clear" w:color="auto" w:fill="D9D9D9"/>
          </w:tcPr>
          <w:p w14:paraId="44D82C05" w14:textId="77777777" w:rsidR="00A61A28" w:rsidRPr="00C52FE2" w:rsidRDefault="00A61A28" w:rsidP="00834A0C">
            <w:pPr>
              <w:widowControl/>
              <w:suppressAutoHyphens w:val="0"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</w:rPr>
            </w:pPr>
          </w:p>
        </w:tc>
      </w:tr>
      <w:tr w:rsidR="00A61A28" w:rsidRPr="00C52FE2" w14:paraId="082DB696" w14:textId="77777777" w:rsidTr="00F95EC3">
        <w:tblPrEx>
          <w:jc w:val="center"/>
          <w:tblInd w:w="0" w:type="dxa"/>
          <w:shd w:val="clear" w:color="auto" w:fill="DBDBDB"/>
        </w:tblPrEx>
        <w:trPr>
          <w:trHeight w:val="488"/>
          <w:jc w:val="center"/>
        </w:trPr>
        <w:tc>
          <w:tcPr>
            <w:tcW w:w="1594" w:type="pct"/>
            <w:gridSpan w:val="2"/>
            <w:shd w:val="clear" w:color="auto" w:fill="FFFFFF"/>
            <w:noWrap/>
            <w:vAlign w:val="center"/>
          </w:tcPr>
          <w:p w14:paraId="6B2060F0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85" w:type="pct"/>
            <w:gridSpan w:val="3"/>
            <w:vMerge w:val="restart"/>
            <w:shd w:val="clear" w:color="auto" w:fill="auto"/>
            <w:vAlign w:val="center"/>
          </w:tcPr>
          <w:p w14:paraId="5433C7E1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58" w:type="pct"/>
            <w:gridSpan w:val="3"/>
            <w:vMerge w:val="restart"/>
            <w:shd w:val="clear" w:color="auto" w:fill="FFFFFF"/>
            <w:vAlign w:val="center"/>
          </w:tcPr>
          <w:p w14:paraId="6187E3C5" w14:textId="77777777" w:rsidR="00A61A28" w:rsidRPr="00C52FE2" w:rsidRDefault="00F75321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  <w:sdt>
              <w:sdtPr>
                <w:rPr>
                  <w:rFonts w:ascii="DIN Next LT Arabic" w:hAnsi="DIN Next LT Arabic" w:cs="DIN Next LT Arabic"/>
                  <w:rtl/>
                  <w:lang w:bidi="ar-AE"/>
                </w:rPr>
                <w:id w:val="790562095"/>
                <w:placeholder>
                  <w:docPart w:val="9D06CCD972B0447EBEC2D7E5FED74370"/>
                </w:placeholder>
                <w:showingPlcHdr/>
                <w:date w:fullDate="2019-02-20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61A28" w:rsidRPr="00C52FE2">
                  <w:rPr>
                    <w:rFonts w:ascii="DIN Next LT Arabic" w:hAnsi="DIN Next LT Arabic" w:cs="DIN Next LT Arabic"/>
                    <w:highlight w:val="lightGray"/>
                  </w:rPr>
                  <w:t>Click or tap to enter a date.</w:t>
                </w:r>
              </w:sdtContent>
            </w:sdt>
          </w:p>
        </w:tc>
        <w:tc>
          <w:tcPr>
            <w:tcW w:w="1263" w:type="pct"/>
            <w:gridSpan w:val="2"/>
            <w:vMerge w:val="restart"/>
            <w:shd w:val="clear" w:color="auto" w:fill="FFFFFF"/>
          </w:tcPr>
          <w:p w14:paraId="3539DF06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</w:tr>
      <w:tr w:rsidR="00A61A28" w:rsidRPr="00C52FE2" w14:paraId="6B07CA29" w14:textId="77777777" w:rsidTr="00F95EC3">
        <w:tblPrEx>
          <w:jc w:val="center"/>
          <w:tblInd w:w="0" w:type="dxa"/>
          <w:shd w:val="clear" w:color="auto" w:fill="DBDBDB"/>
        </w:tblPrEx>
        <w:trPr>
          <w:trHeight w:val="487"/>
          <w:jc w:val="center"/>
        </w:trPr>
        <w:tc>
          <w:tcPr>
            <w:tcW w:w="1594" w:type="pct"/>
            <w:gridSpan w:val="2"/>
            <w:shd w:val="clear" w:color="auto" w:fill="FFFFFF"/>
            <w:noWrap/>
            <w:vAlign w:val="center"/>
          </w:tcPr>
          <w:p w14:paraId="5CC23DF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76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85" w:type="pct"/>
            <w:gridSpan w:val="3"/>
            <w:vMerge/>
            <w:shd w:val="clear" w:color="auto" w:fill="auto"/>
            <w:vAlign w:val="center"/>
          </w:tcPr>
          <w:p w14:paraId="22CFB2F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  <w:tc>
          <w:tcPr>
            <w:tcW w:w="1058" w:type="pct"/>
            <w:gridSpan w:val="3"/>
            <w:vMerge/>
            <w:shd w:val="clear" w:color="auto" w:fill="FFFFFF"/>
            <w:vAlign w:val="center"/>
          </w:tcPr>
          <w:p w14:paraId="1510F10B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  <w:lang w:bidi="ar-AE"/>
              </w:rPr>
            </w:pPr>
          </w:p>
        </w:tc>
        <w:tc>
          <w:tcPr>
            <w:tcW w:w="1263" w:type="pct"/>
            <w:gridSpan w:val="2"/>
            <w:vMerge/>
            <w:shd w:val="clear" w:color="auto" w:fill="FFFFFF"/>
          </w:tcPr>
          <w:p w14:paraId="45FBE187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0" w:line="240" w:lineRule="auto"/>
              <w:ind w:left="0"/>
              <w:jc w:val="left"/>
              <w:textAlignment w:val="auto"/>
              <w:rPr>
                <w:rFonts w:ascii="DIN Next LT Arabic" w:hAnsi="DIN Next LT Arabic" w:cs="DIN Next LT Arabic"/>
                <w:rtl/>
              </w:rPr>
            </w:pPr>
          </w:p>
        </w:tc>
      </w:tr>
    </w:tbl>
    <w:p w14:paraId="6A3A4883" w14:textId="77777777" w:rsidR="00A61A28" w:rsidRPr="00C52FE2" w:rsidRDefault="00A61A28" w:rsidP="00A61A28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ajorEastAsia" w:hAnsi="DIN Next LT Arabic" w:cs="DIN Next LT Arabic"/>
          <w:b/>
          <w:bCs/>
          <w:color w:val="009999"/>
          <w:sz w:val="40"/>
          <w:szCs w:val="40"/>
        </w:rPr>
      </w:pPr>
    </w:p>
    <w:p w14:paraId="58FCB8DB" w14:textId="77777777" w:rsidR="00A61A28" w:rsidRPr="00C52FE2" w:rsidRDefault="00A61A28" w:rsidP="00A61A28">
      <w:pPr>
        <w:bidi/>
        <w:jc w:val="center"/>
        <w:rPr>
          <w:rFonts w:ascii="DIN Next LT Arabic" w:hAnsi="DIN Next LT Arabic" w:cs="DIN Next LT Arabic"/>
        </w:rPr>
      </w:pPr>
      <w:r w:rsidRPr="00C52FE2">
        <w:rPr>
          <w:rFonts w:ascii="DIN Next LT Arabic" w:hAnsi="DIN Next LT Arabic" w:cs="DIN Next LT Arabic"/>
        </w:rPr>
        <w:br w:type="page"/>
      </w:r>
    </w:p>
    <w:sdt>
      <w:sdtPr>
        <w:rPr>
          <w:rFonts w:ascii="DIN Next LT Arabic" w:hAnsi="DIN Next LT Arabic" w:cs="DIN Next LT Arabic"/>
          <w:b/>
          <w:bCs/>
          <w:color w:val="000000" w:themeColor="text1"/>
          <w:sz w:val="44"/>
          <w:szCs w:val="44"/>
          <w:rtl/>
        </w:rPr>
        <w:id w:val="985356869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0"/>
          <w:szCs w:val="20"/>
        </w:rPr>
      </w:sdtEndPr>
      <w:sdtContent>
        <w:p w14:paraId="724C9FA5" w14:textId="77777777" w:rsidR="00A61A28" w:rsidRPr="00F95EC3" w:rsidRDefault="00A61A28" w:rsidP="00A61A28">
          <w:pPr>
            <w:bidi/>
            <w:jc w:val="center"/>
            <w:rPr>
              <w:rFonts w:ascii="DIN Next LT Arabic" w:hAnsi="DIN Next LT Arabic" w:cs="DIN Next LT Arabic"/>
              <w:b/>
              <w:bCs/>
              <w:color w:val="028870"/>
              <w:sz w:val="44"/>
              <w:szCs w:val="44"/>
              <w:rtl/>
            </w:rPr>
          </w:pPr>
          <w:r w:rsidRPr="00F95EC3">
            <w:rPr>
              <w:rFonts w:ascii="DIN Next LT Arabic" w:hAnsi="DIN Next LT Arabic" w:cs="DIN Next LT Arabic"/>
              <w:b/>
              <w:bCs/>
              <w:color w:val="028870"/>
              <w:sz w:val="44"/>
              <w:szCs w:val="44"/>
            </w:rPr>
            <w:t>Contents</w:t>
          </w:r>
        </w:p>
        <w:p w14:paraId="133A6630" w14:textId="7493418F" w:rsidR="005C0113" w:rsidRDefault="00F95EC3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DIN Next LT Arabic" w:hAnsi="DIN Next LT Arabic" w:cs="DIN Next LT Arabic"/>
              <w:sz w:val="24"/>
              <w:szCs w:val="24"/>
              <w:lang w:val="en-GB"/>
            </w:rPr>
            <w:fldChar w:fldCharType="begin"/>
          </w:r>
          <w:r>
            <w:rPr>
              <w:rFonts w:ascii="DIN Next LT Arabic" w:hAnsi="DIN Next LT Arabic" w:cs="DIN Next LT Arabic"/>
              <w:sz w:val="24"/>
              <w:szCs w:val="24"/>
              <w:lang w:val="en-GB"/>
            </w:rPr>
            <w:instrText xml:space="preserve"> TOC \o "1-2" \h \z \u </w:instrText>
          </w:r>
          <w:r>
            <w:rPr>
              <w:rFonts w:ascii="DIN Next LT Arabic" w:hAnsi="DIN Next LT Arabic" w:cs="DIN Next LT Arabic"/>
              <w:sz w:val="24"/>
              <w:szCs w:val="24"/>
              <w:lang w:val="en-GB"/>
            </w:rPr>
            <w:fldChar w:fldCharType="separate"/>
          </w:r>
          <w:hyperlink w:anchor="_Toc46145157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Document Purpose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_Toc46145157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4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426F01E6" w14:textId="7925CDD5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58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Definitions, Acronyms, and Abbreviations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_Toc46145158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4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37A8B2D1" w14:textId="1CB6B708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59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Package Details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_Toc46145159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5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5DE0C2BB" w14:textId="04BDB123" w:rsidR="005C0113" w:rsidRDefault="00F753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0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Package / Executable Details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_Toc46145160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5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129B72BA" w14:textId="3EE14F5E" w:rsidR="005C0113" w:rsidRDefault="00F753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1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rFonts w:eastAsia="Times New Roman"/>
                <w:noProof/>
              </w:rPr>
              <w:t>Sourced Codes</w:t>
            </w:r>
            <w:r w:rsidR="005C0113" w:rsidRPr="003329AF">
              <w:rPr>
                <w:rStyle w:val="Hyperlink"/>
                <w:noProof/>
              </w:rPr>
              <w:t xml:space="preserve"> File List </w:t>
            </w:r>
            <w:r w:rsidR="005C0113" w:rsidRPr="003329AF">
              <w:rPr>
                <w:rStyle w:val="Hyperlink"/>
                <w:rFonts w:eastAsia="Times New Roman"/>
                <w:noProof/>
              </w:rPr>
              <w:t>(Optional).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_Toc46145161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5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708D0789" w14:textId="613119CC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2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Deployment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_Toc46145162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6D66F4EC" w14:textId="1ADB3271" w:rsidR="005C0113" w:rsidRDefault="00F753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3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Backup (Optional)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_Toc46145163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21CF0024" w14:textId="2F32A79C" w:rsidR="005C0113" w:rsidRDefault="00F753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4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Deployment Steps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_Toc46145164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1D45290A" w14:textId="02341128" w:rsidR="005C0113" w:rsidRDefault="00F753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5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Technical Steps Verification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_Toc46145165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6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014434CF" w14:textId="016D2946" w:rsidR="005C0113" w:rsidRDefault="00F7532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46145166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Rollback Steps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_Toc46145166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30AAAA50" w14:textId="4AB76D6A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7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Risk and Assumptions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_Toc46145167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1E5492FC" w14:textId="4B6EC00A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8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Contacts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_Toc46145168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2D979D4F" w14:textId="3EDCE9E4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69" w:history="1">
            <w:r w:rsidR="005C0113" w:rsidRPr="003329A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Appendix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_Toc46145169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7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2C7AB408" w14:textId="398CD866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70" w:history="1">
            <w:r w:rsidR="005C0113" w:rsidRPr="003329AF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5C011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0113" w:rsidRPr="003329AF">
              <w:rPr>
                <w:rStyle w:val="Hyperlink"/>
                <w:noProof/>
              </w:rPr>
              <w:t>Approval and Authorization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_Toc46145170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8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7A596E4F" w14:textId="647D4450" w:rsidR="005C0113" w:rsidRDefault="00F75321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6145171" w:history="1">
            <w:r w:rsidR="005C0113" w:rsidRPr="003329AF">
              <w:rPr>
                <w:rStyle w:val="Hyperlink"/>
                <w:rFonts w:ascii="DIN Next LT Arabic" w:hAnsi="DIN Next LT Arabic" w:cs="DIN Next LT Arabic"/>
                <w:noProof/>
                <w:rtl/>
              </w:rPr>
              <w:t>الموافقة والاعتماد</w:t>
            </w:r>
            <w:r w:rsidR="005C0113">
              <w:rPr>
                <w:noProof/>
                <w:webHidden/>
              </w:rPr>
              <w:tab/>
            </w:r>
            <w:r w:rsidR="005C0113">
              <w:rPr>
                <w:noProof/>
                <w:webHidden/>
              </w:rPr>
              <w:fldChar w:fldCharType="begin"/>
            </w:r>
            <w:r w:rsidR="005C0113">
              <w:rPr>
                <w:noProof/>
                <w:webHidden/>
              </w:rPr>
              <w:instrText xml:space="preserve"> PAGEREF _Toc46145171 \h </w:instrText>
            </w:r>
            <w:r w:rsidR="005C0113">
              <w:rPr>
                <w:noProof/>
                <w:webHidden/>
              </w:rPr>
            </w:r>
            <w:r w:rsidR="005C0113">
              <w:rPr>
                <w:noProof/>
                <w:webHidden/>
              </w:rPr>
              <w:fldChar w:fldCharType="separate"/>
            </w:r>
            <w:r w:rsidR="005C0113">
              <w:rPr>
                <w:noProof/>
                <w:webHidden/>
              </w:rPr>
              <w:t>8</w:t>
            </w:r>
            <w:r w:rsidR="005C0113">
              <w:rPr>
                <w:noProof/>
                <w:webHidden/>
              </w:rPr>
              <w:fldChar w:fldCharType="end"/>
            </w:r>
          </w:hyperlink>
        </w:p>
        <w:p w14:paraId="386B55D3" w14:textId="53E9B543" w:rsidR="00A61A28" w:rsidRPr="00C52FE2" w:rsidRDefault="00F95EC3" w:rsidP="00A61A28">
          <w:pPr>
            <w:tabs>
              <w:tab w:val="right" w:leader="dot" w:pos="10195"/>
            </w:tabs>
            <w:bidi/>
            <w:ind w:right="540"/>
            <w:rPr>
              <w:rFonts w:ascii="DIN Next LT Arabic" w:hAnsi="DIN Next LT Arabic" w:cs="DIN Next LT Arabic"/>
            </w:rPr>
          </w:pPr>
          <w:r>
            <w:rPr>
              <w:rFonts w:ascii="DIN Next LT Arabic" w:eastAsia="DIN Next LT Arabic Medium" w:hAnsi="DIN Next LT Arabic" w:cs="DIN Next LT Arabic"/>
              <w:sz w:val="24"/>
              <w:szCs w:val="24"/>
              <w:lang w:val="en-GB"/>
            </w:rPr>
            <w:fldChar w:fldCharType="end"/>
          </w:r>
        </w:p>
      </w:sdtContent>
    </w:sdt>
    <w:p w14:paraId="08C84723" w14:textId="77777777" w:rsidR="00A61A28" w:rsidRPr="00C52FE2" w:rsidRDefault="00A61A28" w:rsidP="00A61A28">
      <w:pPr>
        <w:bidi/>
        <w:rPr>
          <w:rFonts w:ascii="DIN Next LT Arabic" w:hAnsi="DIN Next LT Arabic" w:cs="DIN Next LT Arabic"/>
          <w:rtl/>
        </w:rPr>
      </w:pPr>
    </w:p>
    <w:p w14:paraId="065DC822" w14:textId="77777777" w:rsidR="00A61A28" w:rsidRPr="00C52FE2" w:rsidRDefault="00A61A28" w:rsidP="00A61A28">
      <w:pPr>
        <w:bidi/>
        <w:rPr>
          <w:rFonts w:ascii="DIN Next LT Arabic" w:hAnsi="DIN Next LT Arabic" w:cs="DIN Next LT Arabic"/>
          <w:rtl/>
        </w:rPr>
      </w:pPr>
    </w:p>
    <w:p w14:paraId="56D37F97" w14:textId="77777777" w:rsidR="00A61A28" w:rsidRPr="00C52FE2" w:rsidRDefault="00A61A28" w:rsidP="00A61A28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ajorEastAsia" w:hAnsi="DIN Next LT Arabic" w:cs="DIN Next LT Arabic"/>
          <w:b/>
          <w:bCs/>
          <w:color w:val="0C8676"/>
          <w:kern w:val="32"/>
          <w:sz w:val="32"/>
          <w:szCs w:val="32"/>
        </w:rPr>
      </w:pPr>
      <w:r w:rsidRPr="00C52FE2">
        <w:rPr>
          <w:rFonts w:ascii="DIN Next LT Arabic" w:eastAsiaTheme="majorEastAsia" w:hAnsi="DIN Next LT Arabic" w:cs="DIN Next LT Arabic"/>
          <w:rtl/>
        </w:rPr>
        <w:br w:type="page"/>
      </w:r>
    </w:p>
    <w:p w14:paraId="0AD2A963" w14:textId="37DB0286" w:rsidR="00A61A28" w:rsidRPr="00C52FE2" w:rsidRDefault="00A61A28" w:rsidP="00A61A28">
      <w:pPr>
        <w:pStyle w:val="Heading1"/>
      </w:pPr>
      <w:bookmarkStart w:id="9" w:name="_Toc406959742"/>
      <w:bookmarkStart w:id="10" w:name="_Toc2255358"/>
      <w:bookmarkStart w:id="11" w:name="_Toc2523134"/>
      <w:bookmarkStart w:id="12" w:name="_Toc46145157"/>
      <w:r w:rsidRPr="00C52FE2">
        <w:lastRenderedPageBreak/>
        <w:t>Document Purpose</w:t>
      </w:r>
      <w:bookmarkEnd w:id="9"/>
      <w:bookmarkEnd w:id="10"/>
      <w:bookmarkEnd w:id="11"/>
      <w:bookmarkEnd w:id="12"/>
    </w:p>
    <w:p w14:paraId="28554E94" w14:textId="6DD4C84A" w:rsidR="00A61A28" w:rsidRPr="00D64A67" w:rsidRDefault="00FD71A5" w:rsidP="00D64A67">
      <w:pPr>
        <w:pStyle w:val="Mofnormal"/>
        <w:rPr>
          <w:rFonts w:ascii="DIN Next LT Arabic" w:hAnsi="DIN Next LT Arabic" w:cs="DIN Next LT Arabic"/>
          <w:sz w:val="22"/>
          <w:szCs w:val="22"/>
          <w:highlight w:val="lightGray"/>
        </w:rPr>
      </w:pPr>
      <w:r w:rsidRPr="00D64A67">
        <w:rPr>
          <w:rFonts w:ascii="DIN Next LT Arabic" w:hAnsi="DIN Next LT Arabic" w:cs="DIN Next LT Arabic"/>
          <w:sz w:val="22"/>
          <w:szCs w:val="22"/>
          <w:highlight w:val="lightGray"/>
        </w:rPr>
        <w:t xml:space="preserve">The purpose of </w:t>
      </w:r>
      <w:r w:rsidR="009715BE" w:rsidRPr="00D64A67">
        <w:rPr>
          <w:rFonts w:ascii="DIN Next LT Arabic" w:hAnsi="DIN Next LT Arabic" w:cs="DIN Next LT Arabic"/>
          <w:sz w:val="22"/>
          <w:szCs w:val="22"/>
          <w:highlight w:val="lightGray"/>
          <w:lang w:val="en-US"/>
        </w:rPr>
        <w:t>this document is</w:t>
      </w:r>
      <w:r w:rsidRPr="00D64A67">
        <w:rPr>
          <w:rFonts w:ascii="DIN Next LT Arabic" w:hAnsi="DIN Next LT Arabic" w:cs="DIN Next LT Arabic"/>
          <w:sz w:val="22"/>
          <w:szCs w:val="22"/>
          <w:highlight w:val="lightGray"/>
        </w:rPr>
        <w:t xml:space="preserve"> to </w:t>
      </w:r>
      <w:r w:rsidR="00D64A67" w:rsidRPr="00D64A67">
        <w:rPr>
          <w:rFonts w:ascii="DIN Next LT Arabic" w:hAnsi="DIN Next LT Arabic" w:cs="DIN Next LT Arabic"/>
          <w:sz w:val="22"/>
          <w:szCs w:val="22"/>
          <w:highlight w:val="lightGray"/>
        </w:rPr>
        <w:t>detail the activities and executables to deploy a specific CR into production.</w:t>
      </w:r>
    </w:p>
    <w:p w14:paraId="1164AAEA" w14:textId="77777777" w:rsidR="009715BE" w:rsidRPr="00C52FE2" w:rsidRDefault="009715BE" w:rsidP="00D64A67">
      <w:pPr>
        <w:pStyle w:val="Mofnormal"/>
        <w:ind w:left="360"/>
        <w:rPr>
          <w:rFonts w:ascii="DIN Next LT Arabic" w:hAnsi="DIN Next LT Arabic" w:cs="DIN Next LT Arabic"/>
          <w:highlight w:val="lightGray"/>
          <w:rtl/>
          <w:cs/>
        </w:rPr>
      </w:pPr>
    </w:p>
    <w:p w14:paraId="6BB43FB5" w14:textId="654415EB" w:rsidR="00A61A28" w:rsidRPr="00C52FE2" w:rsidRDefault="00A61A28" w:rsidP="00A61A28">
      <w:pPr>
        <w:pStyle w:val="Heading1"/>
      </w:pPr>
      <w:bookmarkStart w:id="13" w:name="_Toc2523135"/>
      <w:bookmarkStart w:id="14" w:name="_Toc46145158"/>
      <w:r w:rsidRPr="00C52FE2">
        <w:t>Definitions, Acronyms, and Abbreviations</w:t>
      </w:r>
      <w:bookmarkEnd w:id="13"/>
      <w:bookmarkEnd w:id="14"/>
    </w:p>
    <w:tbl>
      <w:tblPr>
        <w:tblStyle w:val="MoFtab12"/>
        <w:tblW w:w="8788" w:type="dxa"/>
        <w:jc w:val="left"/>
        <w:tblInd w:w="421" w:type="dxa"/>
        <w:tblLook w:val="04A0" w:firstRow="1" w:lastRow="0" w:firstColumn="1" w:lastColumn="0" w:noHBand="0" w:noVBand="1"/>
      </w:tblPr>
      <w:tblGrid>
        <w:gridCol w:w="567"/>
        <w:gridCol w:w="2530"/>
        <w:gridCol w:w="5691"/>
      </w:tblGrid>
      <w:tr w:rsidR="00A61A28" w:rsidRPr="00C52FE2" w14:paraId="42B7B4C6" w14:textId="77777777" w:rsidTr="0083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FCE89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Theme="majorEastAsia"/>
                <w:b w:val="0"/>
                <w:bCs w:val="0"/>
                <w:sz w:val="20"/>
                <w:szCs w:val="24"/>
                <w:rtl/>
                <w:lang w:eastAsia="x-none"/>
              </w:rPr>
            </w:pPr>
            <w:r w:rsidRPr="00C52FE2">
              <w:rPr>
                <w:rFonts w:eastAsiaTheme="majorEastAsia"/>
                <w:b w:val="0"/>
                <w:bCs w:val="0"/>
                <w:sz w:val="20"/>
                <w:szCs w:val="24"/>
                <w:lang w:eastAsia="x-none"/>
              </w:rPr>
              <w:t>ID</w:t>
            </w:r>
          </w:p>
        </w:tc>
        <w:tc>
          <w:tcPr>
            <w:tcW w:w="2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737047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bCs w:val="0"/>
                <w:sz w:val="20"/>
                <w:szCs w:val="24"/>
                <w:rtl/>
                <w:lang w:eastAsia="x-none"/>
              </w:rPr>
            </w:pPr>
            <w:r w:rsidRPr="00C52FE2">
              <w:rPr>
                <w:rFonts w:eastAsiaTheme="majorEastAsia"/>
                <w:b w:val="0"/>
                <w:bCs w:val="0"/>
                <w:sz w:val="20"/>
                <w:szCs w:val="24"/>
                <w:lang w:eastAsia="x-none"/>
              </w:rPr>
              <w:t>Abbreviations</w:t>
            </w:r>
          </w:p>
        </w:tc>
        <w:tc>
          <w:tcPr>
            <w:tcW w:w="5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A706AC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bCs w:val="0"/>
                <w:sz w:val="20"/>
                <w:szCs w:val="24"/>
                <w:rtl/>
                <w:lang w:eastAsia="x-none"/>
              </w:rPr>
            </w:pPr>
            <w:r w:rsidRPr="00C52FE2">
              <w:rPr>
                <w:rFonts w:eastAsiaTheme="majorEastAsia"/>
                <w:b w:val="0"/>
                <w:bCs w:val="0"/>
                <w:sz w:val="20"/>
                <w:szCs w:val="24"/>
                <w:lang w:eastAsia="x-none"/>
              </w:rPr>
              <w:t>Description</w:t>
            </w:r>
          </w:p>
        </w:tc>
      </w:tr>
      <w:tr w:rsidR="00A61A28" w:rsidRPr="00C52FE2" w14:paraId="740844A1" w14:textId="77777777" w:rsidTr="0083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9EE3ED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="Times New Roman"/>
                <w:b w:val="0"/>
                <w:bCs w:val="0"/>
                <w:sz w:val="24"/>
                <w:szCs w:val="24"/>
                <w:rtl/>
                <w:lang w:val="x-none" w:eastAsia="x-none"/>
              </w:rPr>
            </w:pPr>
            <w:r w:rsidRPr="00C52FE2">
              <w:rPr>
                <w:rFonts w:eastAsia="Times New Roman"/>
                <w:b w:val="0"/>
                <w:bCs w:val="0"/>
                <w:sz w:val="24"/>
                <w:szCs w:val="24"/>
                <w:rtl/>
                <w:lang w:val="x-none" w:eastAsia="x-none"/>
              </w:rPr>
              <w:t>1</w:t>
            </w:r>
          </w:p>
        </w:tc>
        <w:tc>
          <w:tcPr>
            <w:tcW w:w="2530" w:type="dxa"/>
          </w:tcPr>
          <w:p w14:paraId="169AC654" w14:textId="77777777" w:rsidR="00A61A28" w:rsidRPr="00C52FE2" w:rsidRDefault="00A61A28" w:rsidP="00834A0C">
            <w:pPr>
              <w:widowControl/>
              <w:tabs>
                <w:tab w:val="left" w:pos="685"/>
              </w:tabs>
              <w:suppressAutoHyphens w:val="0"/>
              <w:bidi/>
              <w:spacing w:before="0" w:after="120" w:line="288" w:lineRule="auto"/>
              <w:ind w:left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x-none"/>
              </w:rPr>
            </w:pPr>
          </w:p>
        </w:tc>
        <w:tc>
          <w:tcPr>
            <w:tcW w:w="5691" w:type="dxa"/>
          </w:tcPr>
          <w:p w14:paraId="4AB74614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rtl/>
                <w:lang w:eastAsia="x-none"/>
              </w:rPr>
            </w:pPr>
          </w:p>
        </w:tc>
      </w:tr>
      <w:tr w:rsidR="00A61A28" w:rsidRPr="00C52FE2" w14:paraId="3C1FBF53" w14:textId="77777777" w:rsidTr="00834A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C3DCCBF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</w:pPr>
            <w:r w:rsidRPr="00C52FE2"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  <w:t>2</w:t>
            </w:r>
          </w:p>
        </w:tc>
        <w:tc>
          <w:tcPr>
            <w:tcW w:w="2530" w:type="dxa"/>
          </w:tcPr>
          <w:p w14:paraId="69E4A9C1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right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x-none"/>
              </w:rPr>
            </w:pPr>
          </w:p>
        </w:tc>
        <w:tc>
          <w:tcPr>
            <w:tcW w:w="5691" w:type="dxa"/>
          </w:tcPr>
          <w:p w14:paraId="04514063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textAlignment w:val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x-none"/>
              </w:rPr>
            </w:pPr>
          </w:p>
        </w:tc>
      </w:tr>
      <w:tr w:rsidR="00A61A28" w:rsidRPr="00C52FE2" w14:paraId="0022A824" w14:textId="77777777" w:rsidTr="0083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8FBB72F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jc w:val="center"/>
              <w:textAlignment w:val="auto"/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</w:pPr>
            <w:r w:rsidRPr="00C52FE2">
              <w:rPr>
                <w:rFonts w:eastAsia="Times New Roman"/>
                <w:b w:val="0"/>
                <w:bCs w:val="0"/>
                <w:sz w:val="24"/>
                <w:szCs w:val="24"/>
                <w:rtl/>
                <w:lang w:eastAsia="x-none"/>
              </w:rPr>
              <w:t>3</w:t>
            </w:r>
          </w:p>
        </w:tc>
        <w:tc>
          <w:tcPr>
            <w:tcW w:w="2530" w:type="dxa"/>
          </w:tcPr>
          <w:p w14:paraId="5BAF4C5B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709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val="x-none" w:eastAsia="x-none"/>
              </w:rPr>
            </w:pPr>
          </w:p>
        </w:tc>
        <w:tc>
          <w:tcPr>
            <w:tcW w:w="5691" w:type="dxa"/>
          </w:tcPr>
          <w:p w14:paraId="6F11276E" w14:textId="77777777" w:rsidR="00A61A28" w:rsidRPr="00C52FE2" w:rsidRDefault="00A61A28" w:rsidP="00834A0C">
            <w:pPr>
              <w:widowControl/>
              <w:suppressAutoHyphens w:val="0"/>
              <w:bidi/>
              <w:spacing w:before="0" w:after="120" w:line="288" w:lineRule="auto"/>
              <w:ind w:left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rtl/>
                <w:lang w:val="x-none" w:eastAsia="x-none"/>
              </w:rPr>
            </w:pPr>
          </w:p>
        </w:tc>
      </w:tr>
    </w:tbl>
    <w:p w14:paraId="76DD9AB0" w14:textId="2B23A4DB" w:rsidR="00834A0C" w:rsidRPr="00C52FE2" w:rsidRDefault="00A61A28" w:rsidP="005C26DB">
      <w:pPr>
        <w:rPr>
          <w:rFonts w:ascii="DIN Next LT Arabic" w:eastAsiaTheme="minorHAnsi" w:hAnsi="DIN Next LT Arabic" w:cs="DIN Next LT Arabic"/>
        </w:rPr>
      </w:pPr>
      <w:r w:rsidRPr="00C52FE2">
        <w:rPr>
          <w:rFonts w:ascii="DIN Next LT Arabic" w:hAnsi="DIN Next LT Arabic" w:cs="DIN Next LT Arabic"/>
          <w:b/>
          <w:bCs/>
          <w:noProof/>
          <w:sz w:val="26"/>
          <w:szCs w:val="26"/>
          <w:rtl/>
          <w:lang w:val="x-none" w:eastAsia="x-none"/>
        </w:rPr>
        <w:br w:type="page"/>
      </w:r>
      <w:bookmarkEnd w:id="8"/>
    </w:p>
    <w:p w14:paraId="2E843658" w14:textId="701947CC" w:rsidR="00834A0C" w:rsidRPr="00C52FE2" w:rsidRDefault="009715BE" w:rsidP="00834A0C">
      <w:pPr>
        <w:pStyle w:val="Heading1"/>
      </w:pPr>
      <w:bookmarkStart w:id="15" w:name="_Toc46145159"/>
      <w:r>
        <w:lastRenderedPageBreak/>
        <w:t>Package Details</w:t>
      </w:r>
      <w:bookmarkEnd w:id="15"/>
    </w:p>
    <w:p w14:paraId="60907E07" w14:textId="74651052" w:rsidR="009715BE" w:rsidRPr="00E04A34" w:rsidRDefault="009715BE" w:rsidP="00E04A34">
      <w:pPr>
        <w:pStyle w:val="Heading2"/>
      </w:pPr>
      <w:bookmarkStart w:id="16" w:name="_Toc46145160"/>
      <w:r w:rsidRPr="00E04A34">
        <w:t xml:space="preserve">Package / </w:t>
      </w:r>
      <w:bookmarkStart w:id="17" w:name="_Hlk45285274"/>
      <w:r w:rsidRPr="00E04A34">
        <w:t xml:space="preserve">Executable </w:t>
      </w:r>
      <w:bookmarkEnd w:id="17"/>
      <w:r w:rsidRPr="00E04A34">
        <w:t>Details</w:t>
      </w:r>
      <w:bookmarkEnd w:id="16"/>
    </w:p>
    <w:p w14:paraId="64036AF5" w14:textId="7EC986C7" w:rsidR="009715BE" w:rsidRPr="00D64A67" w:rsidRDefault="007338E5" w:rsidP="00D64A67">
      <w:pPr>
        <w:pStyle w:val="ListParagraph"/>
        <w:ind w:left="0"/>
        <w:rPr>
          <w:rFonts w:ascii="DIN Next LT Arabic" w:eastAsia="Times New Roman" w:hAnsi="DIN Next LT Arabic" w:cs="DIN Next LT Arabic"/>
          <w:highlight w:val="lightGray"/>
        </w:rPr>
      </w:pPr>
      <w:r w:rsidRPr="00D64A67">
        <w:rPr>
          <w:rFonts w:ascii="DIN Next LT Arabic" w:eastAsia="Times New Roman" w:hAnsi="DIN Next LT Arabic" w:cs="DIN Next LT Arabic"/>
          <w:highlight w:val="lightGray"/>
        </w:rPr>
        <w:t>F</w:t>
      </w:r>
      <w:r w:rsidR="009715BE" w:rsidRPr="00D64A67">
        <w:rPr>
          <w:rFonts w:ascii="DIN Next LT Arabic" w:eastAsia="Times New Roman" w:hAnsi="DIN Next LT Arabic" w:cs="DIN Next LT Arabic"/>
          <w:highlight w:val="lightGray"/>
        </w:rPr>
        <w:t>ill in details of the packages to be deployed</w:t>
      </w:r>
      <w:r w:rsidRPr="00D64A67">
        <w:rPr>
          <w:rFonts w:ascii="DIN Next LT Arabic" w:eastAsia="Times New Roman" w:hAnsi="DIN Next LT Arabic" w:cs="DIN Next LT Arabic"/>
          <w:highlight w:val="lightGray"/>
        </w:rPr>
        <w:t xml:space="preserve"> in below table</w:t>
      </w:r>
      <w:r w:rsidR="009715BE" w:rsidRPr="00D64A67">
        <w:rPr>
          <w:rFonts w:ascii="DIN Next LT Arabic" w:eastAsia="Times New Roman" w:hAnsi="DIN Next LT Arabic" w:cs="DIN Next LT Arabic"/>
          <w:highlight w:val="lightGray"/>
        </w:rPr>
        <w:t>. In case of TFS sourced codes, refer to the next table (3.2)</w:t>
      </w:r>
    </w:p>
    <w:tbl>
      <w:tblPr>
        <w:tblStyle w:val="MoFtab1"/>
        <w:tblW w:w="10422" w:type="dxa"/>
        <w:jc w:val="left"/>
        <w:tblInd w:w="20" w:type="dxa"/>
        <w:tblLayout w:type="fixed"/>
        <w:tblLook w:val="04A0" w:firstRow="1" w:lastRow="0" w:firstColumn="1" w:lastColumn="0" w:noHBand="0" w:noVBand="1"/>
      </w:tblPr>
      <w:tblGrid>
        <w:gridCol w:w="368"/>
        <w:gridCol w:w="2682"/>
        <w:gridCol w:w="3780"/>
        <w:gridCol w:w="3330"/>
        <w:gridCol w:w="262"/>
      </w:tblGrid>
      <w:tr w:rsidR="009715BE" w:rsidRPr="00C52FE2" w14:paraId="5EBA2FF6" w14:textId="0EA2E89D" w:rsidTr="0020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72CFBC30" w14:textId="77777777" w:rsidR="009715BE" w:rsidRPr="00C52FE2" w:rsidRDefault="009715BE" w:rsidP="009715BE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682" w:type="dxa"/>
          </w:tcPr>
          <w:p w14:paraId="26737A0C" w14:textId="3AFD5045" w:rsidR="009715BE" w:rsidRPr="00C52FE2" w:rsidRDefault="009715BE" w:rsidP="009715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9715BE">
              <w:rPr>
                <w:rFonts w:cs="DIN Next LT Arabic"/>
              </w:rPr>
              <w:t>Package Name/</w:t>
            </w:r>
            <w:r>
              <w:rPr>
                <w:rFonts w:cs="DIN Next LT Arabic"/>
              </w:rPr>
              <w:t xml:space="preserve"> </w:t>
            </w:r>
            <w:r w:rsidRPr="009715BE">
              <w:rPr>
                <w:rFonts w:cs="DIN Next LT Arabic"/>
              </w:rPr>
              <w:t>Executable Name</w:t>
            </w:r>
          </w:p>
        </w:tc>
        <w:tc>
          <w:tcPr>
            <w:tcW w:w="3780" w:type="dxa"/>
          </w:tcPr>
          <w:p w14:paraId="5DFE5515" w14:textId="370A4805" w:rsidR="009715BE" w:rsidRPr="00C52FE2" w:rsidRDefault="009715BE" w:rsidP="00971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C52FE2">
              <w:rPr>
                <w:rFonts w:cs="DIN Next LT Arabic"/>
              </w:rPr>
              <w:t>Description</w:t>
            </w:r>
            <w:r>
              <w:rPr>
                <w:rFonts w:cs="DIN Next LT Arabic"/>
              </w:rPr>
              <w:t xml:space="preserve"> (Optional)</w:t>
            </w:r>
          </w:p>
        </w:tc>
        <w:tc>
          <w:tcPr>
            <w:tcW w:w="3330" w:type="dxa"/>
          </w:tcPr>
          <w:p w14:paraId="2B5CBDAC" w14:textId="20318CEF" w:rsidR="009715BE" w:rsidRPr="00C52FE2" w:rsidRDefault="009715BE" w:rsidP="00971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Location</w:t>
            </w:r>
            <w:r w:rsidR="00B72CEC">
              <w:rPr>
                <w:rFonts w:cs="DIN Next LT Arabic"/>
              </w:rPr>
              <w:t>/File/Path</w:t>
            </w:r>
          </w:p>
        </w:tc>
        <w:tc>
          <w:tcPr>
            <w:tcW w:w="262" w:type="dxa"/>
          </w:tcPr>
          <w:p w14:paraId="1AC284E9" w14:textId="0DB3B0B2" w:rsidR="009715BE" w:rsidRDefault="009715BE" w:rsidP="00971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Version</w:t>
            </w:r>
          </w:p>
        </w:tc>
      </w:tr>
      <w:tr w:rsidR="00290BD1" w:rsidRPr="00C52FE2" w14:paraId="0B517C9B" w14:textId="3371A920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27CECC15" w14:textId="77777777" w:rsidR="00290BD1" w:rsidRPr="00C52FE2" w:rsidRDefault="00290BD1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437801B1" w14:textId="07B1692C" w:rsidR="00290BD1" w:rsidRPr="00C52FE2" w:rsidRDefault="002952AF" w:rsidP="002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Microsoft Sans Serif"/>
                <w:sz w:val="20"/>
                <w:szCs w:val="20"/>
              </w:rPr>
              <w:t xml:space="preserve"> </w:t>
            </w:r>
            <w:r w:rsidR="00290BD1">
              <w:rPr>
                <w:rFonts w:cs="Microsoft Sans Serif"/>
                <w:sz w:val="20"/>
                <w:szCs w:val="20"/>
              </w:rPr>
              <w:t xml:space="preserve"> Monafasat </w:t>
            </w:r>
            <w:r>
              <w:rPr>
                <w:rFonts w:cs="Microsoft Sans Serif"/>
                <w:sz w:val="20"/>
                <w:szCs w:val="20"/>
              </w:rPr>
              <w:t>/</w:t>
            </w:r>
            <w:r w:rsidR="00290BD1">
              <w:rPr>
                <w:rFonts w:cs="Microsoft Sans Serif"/>
                <w:sz w:val="20"/>
                <w:szCs w:val="20"/>
                <w:highlight w:val="yellow"/>
              </w:rPr>
              <w:t>API</w:t>
            </w:r>
            <w:r w:rsidR="00290BD1">
              <w:rPr>
                <w:rFonts w:cs="Microsoft Sans Serif"/>
                <w:sz w:val="20"/>
                <w:szCs w:val="20"/>
              </w:rPr>
              <w:t xml:space="preserve">  </w:t>
            </w:r>
          </w:p>
        </w:tc>
        <w:tc>
          <w:tcPr>
            <w:tcW w:w="3780" w:type="dxa"/>
          </w:tcPr>
          <w:p w14:paraId="4C934942" w14:textId="77777777" w:rsidR="00290BD1" w:rsidRPr="00C52FE2" w:rsidRDefault="00290BD1" w:rsidP="00290BD1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</w:rPr>
            </w:pPr>
          </w:p>
        </w:tc>
        <w:tc>
          <w:tcPr>
            <w:tcW w:w="3330" w:type="dxa"/>
          </w:tcPr>
          <w:p w14:paraId="37C26347" w14:textId="186A8A37" w:rsidR="00E54D78" w:rsidRPr="00C52FE2" w:rsidRDefault="00F71CDD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 w:rsidRPr="00F71CDD">
              <w:t>C:\MonafasatCI\Test\MonafasatWebApi</w:t>
            </w:r>
          </w:p>
        </w:tc>
        <w:tc>
          <w:tcPr>
            <w:tcW w:w="262" w:type="dxa"/>
          </w:tcPr>
          <w:p w14:paraId="2A71F93B" w14:textId="77777777" w:rsidR="00290BD1" w:rsidRPr="00C52FE2" w:rsidRDefault="00290BD1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290BD1" w:rsidRPr="00C52FE2" w14:paraId="404989DE" w14:textId="717326A5" w:rsidTr="00204F74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5026052C" w14:textId="77777777" w:rsidR="00290BD1" w:rsidRPr="00C52FE2" w:rsidRDefault="00290BD1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44DBA93E" w14:textId="25EE87A6" w:rsidR="00290BD1" w:rsidRDefault="00290BD1" w:rsidP="002952AF">
            <w:pPr>
              <w:pStyle w:val="TBLEntr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Microsoft Sans Serif"/>
                <w:sz w:val="20"/>
                <w:szCs w:val="20"/>
              </w:rPr>
              <w:t>Monafasat</w:t>
            </w:r>
            <w:r w:rsidR="002952AF">
              <w:rPr>
                <w:rFonts w:cs="Microsoft Sans Serif"/>
                <w:sz w:val="20"/>
                <w:szCs w:val="20"/>
              </w:rPr>
              <w:t>/</w:t>
            </w:r>
            <w:r>
              <w:rPr>
                <w:rFonts w:cs="Microsoft Sans Serif"/>
                <w:sz w:val="20"/>
                <w:szCs w:val="20"/>
              </w:rPr>
              <w:t xml:space="preserve"> </w:t>
            </w:r>
            <w:r>
              <w:rPr>
                <w:rFonts w:cs="Microsoft Sans Serif"/>
                <w:sz w:val="20"/>
                <w:szCs w:val="20"/>
                <w:highlight w:val="yellow"/>
              </w:rPr>
              <w:t>WEB</w:t>
            </w:r>
            <w:r>
              <w:rPr>
                <w:rFonts w:cs="Microsoft Sans Serif"/>
                <w:sz w:val="20"/>
                <w:szCs w:val="20"/>
              </w:rPr>
              <w:t xml:space="preserve">  </w:t>
            </w:r>
          </w:p>
          <w:p w14:paraId="5DA15208" w14:textId="77777777" w:rsidR="00290BD1" w:rsidRPr="00C52FE2" w:rsidRDefault="00290BD1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780" w:type="dxa"/>
          </w:tcPr>
          <w:p w14:paraId="240F1FB2" w14:textId="77777777" w:rsidR="00290BD1" w:rsidRPr="00C52FE2" w:rsidRDefault="00290BD1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4C4959E" w14:textId="558E9D60" w:rsidR="00E54D78" w:rsidRPr="00C52FE2" w:rsidRDefault="00F71CDD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 w:rsidRPr="00F71CDD">
              <w:t>C:\MonafasatCI\Test\MonafasatWeb</w:t>
            </w:r>
          </w:p>
        </w:tc>
        <w:tc>
          <w:tcPr>
            <w:tcW w:w="262" w:type="dxa"/>
          </w:tcPr>
          <w:p w14:paraId="699E7C74" w14:textId="77777777" w:rsidR="00290BD1" w:rsidRPr="00C52FE2" w:rsidRDefault="00290BD1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B7ED9" w:rsidRPr="00C52FE2" w14:paraId="7DBE7CBC" w14:textId="77777777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3961F28A" w14:textId="77777777" w:rsidR="00EB7ED9" w:rsidRPr="00C52FE2" w:rsidRDefault="00EB7ED9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7DA2592B" w14:textId="17BB8FDF" w:rsidR="00EB7ED9" w:rsidRDefault="00EB7ED9" w:rsidP="002952AF">
            <w:pPr>
              <w:pStyle w:val="TBLEntr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Monafasat/TendersApi</w:t>
            </w:r>
          </w:p>
        </w:tc>
        <w:tc>
          <w:tcPr>
            <w:tcW w:w="3780" w:type="dxa"/>
          </w:tcPr>
          <w:p w14:paraId="5843B9EF" w14:textId="53485047" w:rsidR="00EB7ED9" w:rsidRPr="00C52FE2" w:rsidRDefault="00EB7ED9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3940F4A5" w14:textId="71DF38AF" w:rsidR="00E54D78" w:rsidRDefault="00F71CDD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1CDD">
              <w:t>C:\</w:t>
            </w:r>
            <w:bookmarkStart w:id="18" w:name="_GoBack"/>
            <w:bookmarkEnd w:id="18"/>
            <w:r w:rsidR="00CB7391" w:rsidRPr="00CB7391">
              <w:t>MonafasatCI\Test\MonafasatTendersAPI</w:t>
            </w:r>
          </w:p>
        </w:tc>
        <w:tc>
          <w:tcPr>
            <w:tcW w:w="262" w:type="dxa"/>
          </w:tcPr>
          <w:p w14:paraId="0BF62A39" w14:textId="77777777" w:rsidR="00EB7ED9" w:rsidRPr="00C52FE2" w:rsidRDefault="00EB7ED9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82B10" w:rsidRPr="00C52FE2" w14:paraId="1BF1E1D0" w14:textId="77777777" w:rsidTr="00204F74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37C87622" w14:textId="77777777" w:rsidR="00E82B10" w:rsidRPr="00C52FE2" w:rsidRDefault="00E82B10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2068D37D" w14:textId="2C14C122" w:rsidR="00E82B10" w:rsidRDefault="00E82B10" w:rsidP="002952AF">
            <w:pPr>
              <w:pStyle w:val="TBLEntr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QuantityTables/</w:t>
            </w:r>
            <w:r w:rsidRPr="00E82B10">
              <w:rPr>
                <w:rFonts w:cs="Microsoft Sans Serif"/>
                <w:sz w:val="20"/>
                <w:szCs w:val="20"/>
              </w:rPr>
              <w:t>WebApi</w:t>
            </w:r>
          </w:p>
        </w:tc>
        <w:tc>
          <w:tcPr>
            <w:tcW w:w="3780" w:type="dxa"/>
          </w:tcPr>
          <w:p w14:paraId="708633C8" w14:textId="77777777" w:rsidR="00E82B10" w:rsidRDefault="00E82B10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677D6389" w14:textId="2E247431" w:rsidR="00E54D78" w:rsidRPr="00EB7ED9" w:rsidRDefault="00F71CDD" w:rsidP="00CB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CDD">
              <w:t>C:\</w:t>
            </w:r>
            <w:r w:rsidR="00CB7391" w:rsidRPr="00CB7391">
              <w:t>MonafasatCI\Test\MonafasatQuantityTables</w:t>
            </w:r>
          </w:p>
        </w:tc>
        <w:tc>
          <w:tcPr>
            <w:tcW w:w="262" w:type="dxa"/>
          </w:tcPr>
          <w:p w14:paraId="50605D8E" w14:textId="77777777" w:rsidR="00E82B10" w:rsidRPr="00C52FE2" w:rsidRDefault="00E82B10" w:rsidP="0029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DF71AE" w:rsidRPr="00C52FE2" w14:paraId="1D75FD02" w14:textId="77777777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67F2C03E" w14:textId="77777777" w:rsidR="00DF71AE" w:rsidRPr="00C52FE2" w:rsidRDefault="00DF71AE" w:rsidP="00290BD1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66C5E5DC" w14:textId="5C9FF40F" w:rsidR="00DF71AE" w:rsidRDefault="00DF71AE" w:rsidP="00DF71AE">
            <w:pPr>
              <w:pStyle w:val="TBLEntr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Monafasat/Job</w:t>
            </w:r>
          </w:p>
        </w:tc>
        <w:tc>
          <w:tcPr>
            <w:tcW w:w="3780" w:type="dxa"/>
          </w:tcPr>
          <w:p w14:paraId="511012DF" w14:textId="77777777" w:rsidR="00DF71AE" w:rsidRDefault="00DF71AE" w:rsidP="00DF71AE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0B0C8B4" w14:textId="7AD792A8" w:rsidR="00E54D78" w:rsidRDefault="00F71CDD" w:rsidP="00C85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eastAsia="en-GB"/>
              </w:rPr>
            </w:pPr>
            <w:r w:rsidRPr="00F71CDD">
              <w:t>C:\Monafasat Files\</w:t>
            </w:r>
            <w:proofErr w:type="spellStart"/>
            <w:r w:rsidRPr="00F71CDD">
              <w:t>TestJobNew</w:t>
            </w:r>
            <w:proofErr w:type="spellEnd"/>
          </w:p>
        </w:tc>
        <w:tc>
          <w:tcPr>
            <w:tcW w:w="262" w:type="dxa"/>
          </w:tcPr>
          <w:p w14:paraId="49109D79" w14:textId="77777777" w:rsidR="00DF71AE" w:rsidRPr="00C52FE2" w:rsidRDefault="00DF71AE" w:rsidP="0029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2C35DA" w:rsidRPr="00C52FE2" w14:paraId="40CBA649" w14:textId="77777777" w:rsidTr="00204F74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5B0CBDF9" w14:textId="77777777" w:rsidR="002C35DA" w:rsidRPr="00C52FE2" w:rsidRDefault="002C35DA" w:rsidP="00DE5F2B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12E0F072" w14:textId="7F79D97C" w:rsidR="002C35DA" w:rsidRDefault="002C35DA" w:rsidP="002952AF">
            <w:pPr>
              <w:pStyle w:val="TBLEntr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Rollout Scripts</w:t>
            </w:r>
          </w:p>
        </w:tc>
        <w:tc>
          <w:tcPr>
            <w:tcW w:w="3780" w:type="dxa"/>
          </w:tcPr>
          <w:p w14:paraId="5A7509F9" w14:textId="5FDC98F7" w:rsidR="002C35DA" w:rsidRDefault="002C35DA" w:rsidP="00DE5F2B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Rollout.sql</w:t>
            </w:r>
            <w:proofErr w:type="spellEnd"/>
          </w:p>
        </w:tc>
        <w:tc>
          <w:tcPr>
            <w:tcW w:w="3330" w:type="dxa"/>
          </w:tcPr>
          <w:p w14:paraId="2C5A86F6" w14:textId="6D49A35B" w:rsidR="00E54D78" w:rsidRDefault="00F75321" w:rsidP="00EB7ED9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  <w:hyperlink r:id="rId13" w:history="1">
              <w:r w:rsidR="00E54D78" w:rsidRPr="00D14339">
                <w:rPr>
                  <w:rStyle w:val="Hyperlink"/>
                  <w:rFonts w:ascii="Courier New" w:hAnsi="Courier New" w:cs="Courier New"/>
                  <w:sz w:val="18"/>
                  <w:lang w:eastAsia="en-GB"/>
                </w:rPr>
                <w:t>http://10.14.8.20:8080/tfs/EtimadCollection/Etimad.Phase3/_git/Tenders?path=%2FDatabase%2FRollout.sql&amp;version=GBpreprod</w:t>
              </w:r>
            </w:hyperlink>
          </w:p>
          <w:p w14:paraId="570C7703" w14:textId="0464DC0D" w:rsidR="00E54D78" w:rsidRPr="008022B4" w:rsidRDefault="00E54D78" w:rsidP="00EB7ED9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</w:p>
        </w:tc>
        <w:tc>
          <w:tcPr>
            <w:tcW w:w="262" w:type="dxa"/>
          </w:tcPr>
          <w:p w14:paraId="143E9AF7" w14:textId="77777777" w:rsidR="002C35DA" w:rsidRPr="00C52FE2" w:rsidRDefault="002C35DA" w:rsidP="00DE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2C35DA" w:rsidRPr="00C52FE2" w14:paraId="09DF4E06" w14:textId="77777777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41B1D202" w14:textId="77777777" w:rsidR="002C35DA" w:rsidRPr="00C52FE2" w:rsidRDefault="002C35DA" w:rsidP="00DE5F2B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5DD25B6F" w14:textId="4EE3DC96" w:rsidR="002C35DA" w:rsidRDefault="002C35DA" w:rsidP="002952AF">
            <w:pPr>
              <w:pStyle w:val="TBLEntr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r>
              <w:rPr>
                <w:rFonts w:cs="Microsoft Sans Serif"/>
                <w:sz w:val="20"/>
                <w:szCs w:val="20"/>
              </w:rPr>
              <w:t>Rollback Scripts</w:t>
            </w:r>
          </w:p>
        </w:tc>
        <w:tc>
          <w:tcPr>
            <w:tcW w:w="3780" w:type="dxa"/>
          </w:tcPr>
          <w:p w14:paraId="6A0AA0D1" w14:textId="3E29F3F0" w:rsidR="002C35DA" w:rsidRDefault="002C35DA" w:rsidP="00DE5F2B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Rollback.sql</w:t>
            </w:r>
            <w:proofErr w:type="spellEnd"/>
          </w:p>
        </w:tc>
        <w:tc>
          <w:tcPr>
            <w:tcW w:w="3330" w:type="dxa"/>
          </w:tcPr>
          <w:p w14:paraId="125EA063" w14:textId="07574900" w:rsidR="00E54D78" w:rsidRDefault="00F75321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  <w:hyperlink r:id="rId14" w:history="1">
              <w:r w:rsidR="00E54D78" w:rsidRPr="00D14339">
                <w:rPr>
                  <w:rStyle w:val="Hyperlink"/>
                  <w:rFonts w:ascii="Courier New" w:hAnsi="Courier New" w:cs="Courier New"/>
                  <w:sz w:val="18"/>
                  <w:lang w:eastAsia="en-GB"/>
                </w:rPr>
                <w:t>http://10.14.8.20:8080/tfs/EtimadCollection/Etimad.Phase3/_git/Tenders?path=%2FDatabase%2FRollback.sql&amp;version=GBpreprod</w:t>
              </w:r>
            </w:hyperlink>
          </w:p>
          <w:p w14:paraId="34C8568E" w14:textId="3B74FEC5" w:rsidR="00E54D78" w:rsidRPr="002C35DA" w:rsidRDefault="00E54D78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</w:p>
        </w:tc>
        <w:tc>
          <w:tcPr>
            <w:tcW w:w="262" w:type="dxa"/>
          </w:tcPr>
          <w:p w14:paraId="04AD5D42" w14:textId="77777777" w:rsidR="002C35DA" w:rsidRPr="00C52FE2" w:rsidRDefault="002C35DA" w:rsidP="00DE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54D78" w:rsidRPr="00C52FE2" w14:paraId="7DD76CCB" w14:textId="77777777" w:rsidTr="00204F74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038A26A9" w14:textId="77777777" w:rsidR="00E54D78" w:rsidRPr="00C52FE2" w:rsidRDefault="00E54D78" w:rsidP="00E54D7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65F9E0DB" w14:textId="0CBA9175" w:rsidR="00E54D78" w:rsidRDefault="00E54D78" w:rsidP="00E54D78">
            <w:pPr>
              <w:pStyle w:val="TBLEntr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proofErr w:type="spellStart"/>
            <w:r>
              <w:rPr>
                <w:rFonts w:cs="Microsoft Sans Serif"/>
                <w:sz w:val="20"/>
                <w:szCs w:val="20"/>
              </w:rPr>
              <w:t>QuantityTables</w:t>
            </w:r>
            <w:proofErr w:type="spellEnd"/>
            <w:r>
              <w:rPr>
                <w:rFonts w:cs="Microsoft Sans Serif"/>
                <w:sz w:val="20"/>
                <w:szCs w:val="20"/>
              </w:rPr>
              <w:t xml:space="preserve"> Rollout Script</w:t>
            </w:r>
          </w:p>
        </w:tc>
        <w:tc>
          <w:tcPr>
            <w:tcW w:w="3780" w:type="dxa"/>
          </w:tcPr>
          <w:p w14:paraId="3E342BFE" w14:textId="4B921923" w:rsidR="00E54D78" w:rsidRDefault="00E54D78" w:rsidP="00E54D78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Rollout.sql</w:t>
            </w:r>
            <w:proofErr w:type="spellEnd"/>
          </w:p>
        </w:tc>
        <w:tc>
          <w:tcPr>
            <w:tcW w:w="3330" w:type="dxa"/>
          </w:tcPr>
          <w:p w14:paraId="2C5F78B2" w14:textId="77777777" w:rsidR="00E54D78" w:rsidRDefault="00F75321" w:rsidP="00E54D7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lang w:eastAsia="en-GB"/>
              </w:rPr>
            </w:pPr>
            <w:hyperlink r:id="rId15" w:history="1">
              <w:r w:rsidR="00E54D78" w:rsidRPr="00D14339">
                <w:rPr>
                  <w:rStyle w:val="Hyperlink"/>
                  <w:rFonts w:ascii="Courier New" w:hAnsi="Courier New" w:cs="Courier New"/>
                  <w:sz w:val="18"/>
                  <w:lang w:eastAsia="en-GB"/>
                </w:rPr>
                <w:t>http://10.14.8.20:8080/tfs/EtimadCollection/Etimad.Phase3/_git/QuantityTablesAPI?path=%2FDatabase%2Frollout.sql&amp;version=GBpreprod</w:t>
              </w:r>
            </w:hyperlink>
          </w:p>
          <w:p w14:paraId="72888178" w14:textId="525F906F" w:rsidR="00E54D78" w:rsidRDefault="00E54D78" w:rsidP="00E54D78">
            <w:pPr>
              <w:pStyle w:val="TBLDA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" w:type="dxa"/>
          </w:tcPr>
          <w:p w14:paraId="79DBBC65" w14:textId="77777777" w:rsidR="00E54D78" w:rsidRPr="00C52FE2" w:rsidRDefault="00E54D78" w:rsidP="00E5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E54D78" w:rsidRPr="00C52FE2" w14:paraId="3108BD9B" w14:textId="77777777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</w:tcPr>
          <w:p w14:paraId="00380959" w14:textId="77777777" w:rsidR="00E54D78" w:rsidRPr="00C52FE2" w:rsidRDefault="00E54D78" w:rsidP="00E54D7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cs="DIN Next LT Arabic"/>
              </w:rPr>
            </w:pPr>
          </w:p>
        </w:tc>
        <w:tc>
          <w:tcPr>
            <w:tcW w:w="2682" w:type="dxa"/>
          </w:tcPr>
          <w:p w14:paraId="00CB442C" w14:textId="0A76E177" w:rsidR="00E54D78" w:rsidRDefault="00E54D78" w:rsidP="00E54D78">
            <w:pPr>
              <w:pStyle w:val="TBLEntr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crosoft Sans Serif"/>
                <w:sz w:val="20"/>
                <w:szCs w:val="20"/>
              </w:rPr>
            </w:pPr>
            <w:proofErr w:type="spellStart"/>
            <w:r>
              <w:rPr>
                <w:rFonts w:cs="Microsoft Sans Serif"/>
                <w:sz w:val="20"/>
                <w:szCs w:val="20"/>
              </w:rPr>
              <w:t>QuantityTables</w:t>
            </w:r>
            <w:proofErr w:type="spellEnd"/>
            <w:r>
              <w:rPr>
                <w:rFonts w:cs="Microsoft Sans Serif"/>
                <w:sz w:val="20"/>
                <w:szCs w:val="20"/>
              </w:rPr>
              <w:t xml:space="preserve"> Rollback Script</w:t>
            </w:r>
          </w:p>
        </w:tc>
        <w:tc>
          <w:tcPr>
            <w:tcW w:w="3780" w:type="dxa"/>
          </w:tcPr>
          <w:p w14:paraId="1102FF3D" w14:textId="2969C52A" w:rsidR="00E54D78" w:rsidRDefault="00E54D78" w:rsidP="00E54D78">
            <w:pPr>
              <w:widowControl/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Rollback.sql</w:t>
            </w:r>
            <w:proofErr w:type="spellEnd"/>
          </w:p>
        </w:tc>
        <w:tc>
          <w:tcPr>
            <w:tcW w:w="3330" w:type="dxa"/>
          </w:tcPr>
          <w:p w14:paraId="1C5F55CA" w14:textId="77777777" w:rsidR="00E54D78" w:rsidRDefault="00F75321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E54D78" w:rsidRPr="00D14339">
                <w:rPr>
                  <w:rStyle w:val="Hyperlink"/>
                </w:rPr>
                <w:t>http://10.14.8.20:8080/tfs/EtimadCollection/Etimad.Phase3/_git/QuantityTablesAPI?path=%2FDatabase%2FRollBack.sql&amp;version=GBpreprod</w:t>
              </w:r>
            </w:hyperlink>
          </w:p>
          <w:p w14:paraId="3B06924D" w14:textId="4AACB7EE" w:rsidR="00E54D78" w:rsidRPr="00E82B10" w:rsidRDefault="00E54D78" w:rsidP="00E54D78">
            <w:pPr>
              <w:pStyle w:val="TBLDA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" w:type="dxa"/>
          </w:tcPr>
          <w:p w14:paraId="0627698B" w14:textId="77777777" w:rsidR="00E54D78" w:rsidRPr="00C52FE2" w:rsidRDefault="00E54D78" w:rsidP="00E5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32CB1F85" w14:textId="77777777" w:rsidR="008F0F0D" w:rsidRPr="00C52FE2" w:rsidRDefault="008F0F0D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hAnsi="DIN Next LT Arabic" w:cs="DIN Next LT Arabic"/>
        </w:rPr>
      </w:pPr>
    </w:p>
    <w:p w14:paraId="253A28E1" w14:textId="0E379575" w:rsidR="006B363E" w:rsidRPr="00C52FE2" w:rsidRDefault="006B363E" w:rsidP="00A61A28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inorHAnsi" w:hAnsi="DIN Next LT Arabic" w:cs="DIN Next LT Arabic"/>
          <w:lang w:val="en-GB"/>
        </w:rPr>
      </w:pPr>
    </w:p>
    <w:p w14:paraId="54DF2EB1" w14:textId="77777777" w:rsidR="005C0113" w:rsidRPr="001C0FA7" w:rsidRDefault="005C0113" w:rsidP="005C0113">
      <w:pPr>
        <w:pStyle w:val="Heading2"/>
        <w:ind w:left="540"/>
      </w:pPr>
      <w:bookmarkStart w:id="19" w:name="_Toc45543249"/>
      <w:bookmarkStart w:id="20" w:name="_Toc46145161"/>
      <w:bookmarkStart w:id="21" w:name="_Toc2523164"/>
      <w:r w:rsidRPr="001C0FA7">
        <w:rPr>
          <w:rFonts w:eastAsia="Times New Roman"/>
        </w:rPr>
        <w:t>Sourced Codes</w:t>
      </w:r>
      <w:r w:rsidRPr="001C0FA7">
        <w:t xml:space="preserve"> File List </w:t>
      </w:r>
      <w:r w:rsidRPr="001C0FA7">
        <w:rPr>
          <w:rFonts w:eastAsia="Times New Roman"/>
        </w:rPr>
        <w:t>(Optional).</w:t>
      </w:r>
      <w:bookmarkEnd w:id="19"/>
      <w:bookmarkEnd w:id="20"/>
    </w:p>
    <w:p w14:paraId="546CE212" w14:textId="4D28C3F4" w:rsidR="009715BE" w:rsidRPr="00176E77" w:rsidRDefault="007338E5" w:rsidP="009715BE">
      <w:pPr>
        <w:pStyle w:val="ListParagraph"/>
        <w:ind w:left="0"/>
        <w:rPr>
          <w:rFonts w:ascii="DIN Next LT Arabic" w:eastAsia="Times New Roman" w:hAnsi="DIN Next LT Arabic" w:cs="DIN Next LT Arabic"/>
          <w:highlight w:val="lightGray"/>
        </w:rPr>
      </w:pPr>
      <w:r w:rsidRPr="00176E77">
        <w:rPr>
          <w:rFonts w:ascii="DIN Next LT Arabic" w:eastAsia="Times New Roman" w:hAnsi="DIN Next LT Arabic" w:cs="DIN Next LT Arabic"/>
          <w:highlight w:val="lightGray"/>
        </w:rPr>
        <w:t>In case of TFS sourced codes, fill in details of the files to be deployed in</w:t>
      </w:r>
      <w:r w:rsidR="009715BE" w:rsidRPr="00176E77">
        <w:rPr>
          <w:rFonts w:ascii="DIN Next LT Arabic" w:eastAsia="Times New Roman" w:hAnsi="DIN Next LT Arabic" w:cs="DIN Next LT Arabic"/>
          <w:highlight w:val="lightGray"/>
        </w:rPr>
        <w:t xml:space="preserve"> below</w:t>
      </w:r>
      <w:r w:rsidRPr="00176E77">
        <w:rPr>
          <w:rFonts w:ascii="DIN Next LT Arabic" w:eastAsia="Times New Roman" w:hAnsi="DIN Next LT Arabic" w:cs="DIN Next LT Arabic"/>
          <w:highlight w:val="lightGray"/>
        </w:rPr>
        <w:t xml:space="preserve"> table</w:t>
      </w:r>
      <w:r w:rsidR="00D64A67">
        <w:rPr>
          <w:rFonts w:ascii="DIN Next LT Arabic" w:eastAsia="Times New Roman" w:hAnsi="DIN Next LT Arabic" w:cs="DIN Next LT Arabic"/>
          <w:highlight w:val="lightGray"/>
        </w:rPr>
        <w:t xml:space="preserve"> (Optional)</w:t>
      </w:r>
      <w:r w:rsidRPr="00176E77">
        <w:rPr>
          <w:rFonts w:ascii="DIN Next LT Arabic" w:eastAsia="Times New Roman" w:hAnsi="DIN Next LT Arabic" w:cs="DIN Next LT Arabic"/>
          <w:highlight w:val="lightGray"/>
        </w:rPr>
        <w:t>.</w:t>
      </w:r>
    </w:p>
    <w:tbl>
      <w:tblPr>
        <w:tblStyle w:val="MoFtab1"/>
        <w:tblW w:w="10440" w:type="dxa"/>
        <w:jc w:val="left"/>
        <w:tblLook w:val="04A0" w:firstRow="1" w:lastRow="0" w:firstColumn="1" w:lastColumn="0" w:noHBand="0" w:noVBand="1"/>
      </w:tblPr>
      <w:tblGrid>
        <w:gridCol w:w="625"/>
        <w:gridCol w:w="64"/>
        <w:gridCol w:w="2653"/>
        <w:gridCol w:w="64"/>
        <w:gridCol w:w="4964"/>
        <w:gridCol w:w="2070"/>
      </w:tblGrid>
      <w:tr w:rsidR="007338E5" w:rsidRPr="00C52FE2" w14:paraId="1DAB603D" w14:textId="77777777" w:rsidTr="00733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gridSpan w:val="2"/>
          </w:tcPr>
          <w:p w14:paraId="1BB12D0A" w14:textId="77777777" w:rsidR="007338E5" w:rsidRPr="00C52FE2" w:rsidRDefault="007338E5" w:rsidP="007338E5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717" w:type="dxa"/>
            <w:gridSpan w:val="2"/>
            <w:vAlign w:val="top"/>
          </w:tcPr>
          <w:p w14:paraId="77199FBD" w14:textId="7A53826C" w:rsidR="007338E5" w:rsidRPr="00C52FE2" w:rsidRDefault="007338E5" w:rsidP="007338E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973014">
              <w:t>File name</w:t>
            </w:r>
          </w:p>
        </w:tc>
        <w:tc>
          <w:tcPr>
            <w:tcW w:w="4964" w:type="dxa"/>
            <w:vAlign w:val="top"/>
          </w:tcPr>
          <w:p w14:paraId="2D11FDF6" w14:textId="721E79B3" w:rsidR="007338E5" w:rsidRPr="00C52FE2" w:rsidRDefault="00B72CEC" w:rsidP="00733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File/</w:t>
            </w:r>
            <w:r w:rsidR="007338E5" w:rsidRPr="00973014">
              <w:t>Path</w:t>
            </w:r>
          </w:p>
        </w:tc>
        <w:tc>
          <w:tcPr>
            <w:tcW w:w="2070" w:type="dxa"/>
            <w:vAlign w:val="top"/>
          </w:tcPr>
          <w:p w14:paraId="26489A37" w14:textId="69540E53" w:rsidR="007338E5" w:rsidRPr="00C52FE2" w:rsidRDefault="007338E5" w:rsidP="00733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 w:rsidRPr="00973014">
              <w:t>New / Existing</w:t>
            </w:r>
          </w:p>
        </w:tc>
      </w:tr>
      <w:tr w:rsidR="007338E5" w:rsidRPr="00C52FE2" w14:paraId="49496DEE" w14:textId="77777777" w:rsidTr="0073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297B46A" w14:textId="75A0E00F" w:rsidR="007338E5" w:rsidRPr="00C52FE2" w:rsidRDefault="007338E5" w:rsidP="00C516CF">
            <w:pPr>
              <w:pStyle w:val="ListParagraph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717" w:type="dxa"/>
            <w:gridSpan w:val="2"/>
          </w:tcPr>
          <w:p w14:paraId="20F11F73" w14:textId="5B3337FE" w:rsidR="007338E5" w:rsidRPr="00C52FE2" w:rsidRDefault="002C35DA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 xml:space="preserve"> </w:t>
            </w:r>
          </w:p>
        </w:tc>
        <w:tc>
          <w:tcPr>
            <w:tcW w:w="5028" w:type="dxa"/>
            <w:gridSpan w:val="2"/>
          </w:tcPr>
          <w:p w14:paraId="5D50498E" w14:textId="77777777" w:rsidR="007338E5" w:rsidRPr="00C52FE2" w:rsidRDefault="007338E5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627859885"/>
            <w:placeholder>
              <w:docPart w:val="EC753D68F84C45769DE38344EFB7127D"/>
            </w:placeholder>
            <w:showingPlcHdr/>
            <w:dropDownList>
              <w:listItem w:value="Choose an item."/>
              <w:listItem w:displayText="New" w:value="New"/>
              <w:listItem w:displayText="Existing" w:value="Existing"/>
            </w:dropDownList>
          </w:sdtPr>
          <w:sdtEndPr/>
          <w:sdtContent>
            <w:tc>
              <w:tcPr>
                <w:tcW w:w="2070" w:type="dxa"/>
              </w:tcPr>
              <w:p w14:paraId="6C22B110" w14:textId="06A5E939" w:rsidR="007338E5" w:rsidRPr="00C52FE2" w:rsidRDefault="007338E5" w:rsidP="0085031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FA2EB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338E5" w:rsidRPr="00C52FE2" w14:paraId="3EADDE6B" w14:textId="77777777" w:rsidTr="00975686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0B2086" w14:textId="77777777" w:rsidR="007338E5" w:rsidRPr="00C52FE2" w:rsidRDefault="007338E5" w:rsidP="00C516CF">
            <w:pPr>
              <w:pStyle w:val="ListParagraph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717" w:type="dxa"/>
            <w:gridSpan w:val="2"/>
          </w:tcPr>
          <w:p w14:paraId="42EB7F15" w14:textId="77777777" w:rsidR="007338E5" w:rsidRPr="00C52FE2" w:rsidRDefault="007338E5" w:rsidP="0073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5028" w:type="dxa"/>
            <w:gridSpan w:val="2"/>
          </w:tcPr>
          <w:p w14:paraId="5F7730A1" w14:textId="77777777" w:rsidR="007338E5" w:rsidRPr="00C52FE2" w:rsidRDefault="007338E5" w:rsidP="00733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511602958"/>
            <w:placeholder>
              <w:docPart w:val="176764EBB09442C0933261B48A7B1860"/>
            </w:placeholder>
            <w:showingPlcHdr/>
            <w:dropDownList>
              <w:listItem w:value="Choose an item."/>
              <w:listItem w:displayText="New" w:value="New"/>
              <w:listItem w:displayText="Existing" w:value="Existing"/>
            </w:dropDownList>
          </w:sdtPr>
          <w:sdtEndPr/>
          <w:sdtContent>
            <w:tc>
              <w:tcPr>
                <w:tcW w:w="2070" w:type="dxa"/>
                <w:vAlign w:val="top"/>
              </w:tcPr>
              <w:p w14:paraId="7A916ED2" w14:textId="17D6BDFD" w:rsidR="007338E5" w:rsidRPr="00C52FE2" w:rsidRDefault="007338E5" w:rsidP="007338E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1B570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338E5" w:rsidRPr="00C52FE2" w14:paraId="0458DF6F" w14:textId="77777777" w:rsidTr="0097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3A7B26" w14:textId="77777777" w:rsidR="007338E5" w:rsidRPr="00C52FE2" w:rsidRDefault="007338E5" w:rsidP="00C516CF">
            <w:pPr>
              <w:pStyle w:val="ListParagraph"/>
              <w:numPr>
                <w:ilvl w:val="0"/>
                <w:numId w:val="8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717" w:type="dxa"/>
            <w:gridSpan w:val="2"/>
          </w:tcPr>
          <w:p w14:paraId="71933732" w14:textId="77777777" w:rsidR="007338E5" w:rsidRPr="00C52FE2" w:rsidRDefault="007338E5" w:rsidP="0073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5028" w:type="dxa"/>
            <w:gridSpan w:val="2"/>
          </w:tcPr>
          <w:p w14:paraId="37B96390" w14:textId="77777777" w:rsidR="007338E5" w:rsidRPr="00C52FE2" w:rsidRDefault="007338E5" w:rsidP="00733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1782333664"/>
            <w:placeholder>
              <w:docPart w:val="C3B8E4E87869404998A0C86DFF3FE8DC"/>
            </w:placeholder>
            <w:showingPlcHdr/>
            <w:dropDownList>
              <w:listItem w:value="Choose an item."/>
              <w:listItem w:displayText="New" w:value="New"/>
              <w:listItem w:displayText="Existing" w:value="Existing"/>
            </w:dropDownList>
          </w:sdtPr>
          <w:sdtEndPr/>
          <w:sdtContent>
            <w:tc>
              <w:tcPr>
                <w:tcW w:w="2070" w:type="dxa"/>
                <w:vAlign w:val="top"/>
              </w:tcPr>
              <w:p w14:paraId="5E2D6274" w14:textId="5262A604" w:rsidR="007338E5" w:rsidRPr="00C52FE2" w:rsidRDefault="007338E5" w:rsidP="007338E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1B570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22EF4DD" w14:textId="60A5485F" w:rsidR="00021FAF" w:rsidRDefault="00021FAF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3FD65235" w14:textId="77777777" w:rsidR="00C85C7A" w:rsidRDefault="00C85C7A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1E63981E" w14:textId="751725FA" w:rsidR="00E04A34" w:rsidRDefault="00E04A34" w:rsidP="006B363E">
      <w:pPr>
        <w:pStyle w:val="Heading1"/>
      </w:pPr>
      <w:bookmarkStart w:id="22" w:name="_Toc46145162"/>
      <w:r>
        <w:t>Deployment</w:t>
      </w:r>
      <w:bookmarkEnd w:id="22"/>
    </w:p>
    <w:p w14:paraId="1418EC99" w14:textId="13DAA873" w:rsidR="005C0113" w:rsidRPr="005C0113" w:rsidRDefault="005C0113" w:rsidP="005C0113">
      <w:pPr>
        <w:pStyle w:val="Heading2"/>
      </w:pPr>
      <w:bookmarkStart w:id="23" w:name="_Toc46145163"/>
      <w:r w:rsidRPr="005C0113">
        <w:t>Backup</w:t>
      </w:r>
      <w:r>
        <w:t xml:space="preserve"> (Optional)</w:t>
      </w:r>
      <w:bookmarkEnd w:id="23"/>
    </w:p>
    <w:p w14:paraId="01457EA4" w14:textId="0F97A419" w:rsidR="005C0113" w:rsidRDefault="005C0113" w:rsidP="005C0113">
      <w:pPr>
        <w:pStyle w:val="CommentText"/>
      </w:pPr>
      <w:r>
        <w:t>Specify backup approach and instructions and required backup types (DB, App, VM … etc.).</w:t>
      </w:r>
    </w:p>
    <w:p w14:paraId="16E0CC59" w14:textId="77777777" w:rsidR="005C0113" w:rsidRPr="005C0113" w:rsidRDefault="005C0113" w:rsidP="005C0113">
      <w:pPr>
        <w:rPr>
          <w:lang w:val="en-GB"/>
        </w:rPr>
      </w:pPr>
    </w:p>
    <w:p w14:paraId="2F8FD8C7" w14:textId="15FD5EF0" w:rsidR="00E04A34" w:rsidRDefault="00E04A34" w:rsidP="00E04A34">
      <w:pPr>
        <w:pStyle w:val="Heading2"/>
      </w:pPr>
      <w:bookmarkStart w:id="24" w:name="_Toc46145164"/>
      <w:r>
        <w:t>Deployment Steps</w:t>
      </w:r>
      <w:bookmarkEnd w:id="24"/>
    </w:p>
    <w:p w14:paraId="4C490087" w14:textId="4383E32D" w:rsidR="00021FAF" w:rsidRDefault="00021FAF" w:rsidP="00021FAF">
      <w:pPr>
        <w:pStyle w:val="ListParagraph"/>
        <w:ind w:left="0"/>
        <w:rPr>
          <w:rFonts w:ascii="DIN Next LT Arabic" w:eastAsia="Times New Roman" w:hAnsi="DIN Next LT Arabic" w:cs="DIN Next LT Arabic"/>
          <w:szCs w:val="20"/>
        </w:rPr>
      </w:pPr>
      <w:r w:rsidRPr="00021FAF">
        <w:rPr>
          <w:rFonts w:ascii="DIN Next LT Arabic" w:eastAsia="Times New Roman" w:hAnsi="DIN Next LT Arabic" w:cs="DIN Next LT Arabic"/>
          <w:szCs w:val="20"/>
        </w:rPr>
        <w:t xml:space="preserve">Overall </w:t>
      </w:r>
      <w:r>
        <w:rPr>
          <w:rFonts w:ascii="DIN Next LT Arabic" w:eastAsia="Times New Roman" w:hAnsi="DIN Next LT Arabic" w:cs="DIN Next LT Arabic"/>
          <w:szCs w:val="20"/>
        </w:rPr>
        <w:t xml:space="preserve">deployment </w:t>
      </w:r>
      <w:r w:rsidRPr="00021FAF">
        <w:rPr>
          <w:rFonts w:ascii="DIN Next LT Arabic" w:eastAsia="Times New Roman" w:hAnsi="DIN Next LT Arabic" w:cs="DIN Next LT Arabic"/>
          <w:szCs w:val="20"/>
        </w:rPr>
        <w:t>duration required on test environment (Estimation):</w:t>
      </w:r>
      <w:r>
        <w:rPr>
          <w:rFonts w:ascii="DIN Next LT Arabic" w:eastAsia="Times New Roman" w:hAnsi="DIN Next LT Arabic" w:cs="DIN Next LT Arabic"/>
          <w:szCs w:val="20"/>
        </w:rPr>
        <w:t xml:space="preserve"> ………………… (</w:t>
      </w:r>
      <w:proofErr w:type="spellStart"/>
      <w:proofErr w:type="gramStart"/>
      <w:r>
        <w:rPr>
          <w:rFonts w:ascii="DIN Next LT Arabic" w:eastAsia="Times New Roman" w:hAnsi="DIN Next LT Arabic" w:cs="DIN Next LT Arabic"/>
          <w:szCs w:val="20"/>
        </w:rPr>
        <w:t>mins</w:t>
      </w:r>
      <w:proofErr w:type="spellEnd"/>
      <w:proofErr w:type="gramEnd"/>
      <w:r>
        <w:rPr>
          <w:rFonts w:ascii="DIN Next LT Arabic" w:eastAsia="Times New Roman" w:hAnsi="DIN Next LT Arabic" w:cs="DIN Next LT Arabic"/>
          <w:szCs w:val="20"/>
        </w:rPr>
        <w:t>. /hrs.)</w:t>
      </w:r>
    </w:p>
    <w:p w14:paraId="77744B91" w14:textId="5A1E1FFA" w:rsidR="00021FAF" w:rsidRPr="00021FAF" w:rsidRDefault="00021FAF" w:rsidP="00021FAF">
      <w:pPr>
        <w:pStyle w:val="ListParagraph"/>
        <w:ind w:left="0"/>
        <w:rPr>
          <w:rFonts w:ascii="DIN Next LT Arabic" w:eastAsia="Times New Roman" w:hAnsi="DIN Next LT Arabic" w:cs="DIN Next LT Arabic"/>
          <w:szCs w:val="20"/>
        </w:rPr>
      </w:pPr>
      <w:r>
        <w:rPr>
          <w:rFonts w:ascii="DIN Next LT Arabic" w:eastAsia="Times New Roman" w:hAnsi="DIN Next LT Arabic" w:cs="DIN Next LT Arabic"/>
          <w:szCs w:val="20"/>
        </w:rPr>
        <w:t xml:space="preserve">List deployment steps below </w:t>
      </w:r>
      <w:r w:rsidRPr="00021FAF">
        <w:rPr>
          <w:rFonts w:ascii="DIN Next LT Arabic" w:eastAsia="Times New Roman" w:hAnsi="DIN Next LT Arabic" w:cs="DIN Next LT Arabic"/>
          <w:szCs w:val="20"/>
          <w:u w:val="single"/>
        </w:rPr>
        <w:t>sequentially</w:t>
      </w:r>
      <w:r>
        <w:rPr>
          <w:rFonts w:ascii="DIN Next LT Arabic" w:eastAsia="Times New Roman" w:hAnsi="DIN Next LT Arabic" w:cs="DIN Next LT Arabic"/>
          <w:szCs w:val="20"/>
        </w:rPr>
        <w:t>.</w:t>
      </w:r>
    </w:p>
    <w:tbl>
      <w:tblPr>
        <w:tblStyle w:val="MoFtab1"/>
        <w:tblW w:w="10412" w:type="dxa"/>
        <w:jc w:val="left"/>
        <w:tblInd w:w="15" w:type="dxa"/>
        <w:tblLook w:val="04A0" w:firstRow="1" w:lastRow="0" w:firstColumn="1" w:lastColumn="0" w:noHBand="0" w:noVBand="1"/>
      </w:tblPr>
      <w:tblGrid>
        <w:gridCol w:w="439"/>
        <w:gridCol w:w="126"/>
        <w:gridCol w:w="2922"/>
        <w:gridCol w:w="3055"/>
        <w:gridCol w:w="2498"/>
        <w:gridCol w:w="1372"/>
      </w:tblGrid>
      <w:tr w:rsidR="00021FAF" w:rsidRPr="00C52FE2" w14:paraId="6334F3B7" w14:textId="2FA7CF57" w:rsidTr="0020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gridSpan w:val="2"/>
          </w:tcPr>
          <w:p w14:paraId="46512F24" w14:textId="77777777" w:rsidR="00021FAF" w:rsidRPr="00C52FE2" w:rsidRDefault="00021FAF" w:rsidP="00021FAF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3352" w:type="dxa"/>
            <w:vAlign w:val="top"/>
          </w:tcPr>
          <w:p w14:paraId="338A6028" w14:textId="74781F4F" w:rsidR="00021FAF" w:rsidRPr="00C52FE2" w:rsidRDefault="00021FAF" w:rsidP="00021FA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Step</w:t>
            </w:r>
          </w:p>
        </w:tc>
        <w:tc>
          <w:tcPr>
            <w:tcW w:w="3559" w:type="dxa"/>
            <w:vAlign w:val="top"/>
          </w:tcPr>
          <w:p w14:paraId="5E979D78" w14:textId="50518FB4" w:rsidR="00021FAF" w:rsidRPr="00C52FE2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Description</w:t>
            </w:r>
          </w:p>
        </w:tc>
        <w:tc>
          <w:tcPr>
            <w:tcW w:w="1878" w:type="dxa"/>
          </w:tcPr>
          <w:p w14:paraId="066FC24F" w14:textId="6026B847" w:rsidR="00021FAF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058" w:type="dxa"/>
          </w:tcPr>
          <w:p w14:paraId="53C9F6F9" w14:textId="12BBC945" w:rsidR="00021FAF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Outage (Y/N)</w:t>
            </w:r>
          </w:p>
        </w:tc>
      </w:tr>
      <w:tr w:rsidR="00021FAF" w:rsidRPr="00C52FE2" w14:paraId="20C599C2" w14:textId="06149B68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17694D1" w14:textId="73FB37A7" w:rsidR="00021FAF" w:rsidRPr="007D3090" w:rsidRDefault="00021FAF" w:rsidP="00021FAF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3478" w:type="dxa"/>
            <w:gridSpan w:val="2"/>
          </w:tcPr>
          <w:p w14:paraId="3D37C787" w14:textId="2CCC2E03" w:rsidR="00021FAF" w:rsidRPr="007D3090" w:rsidRDefault="008022B4" w:rsidP="007D3090">
            <w:pPr>
              <w:pStyle w:val="TBLEntr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 w:rsidRPr="007D3090">
              <w:rPr>
                <w:rFonts w:cs="DIN Next LT Arabic"/>
                <w:sz w:val="22"/>
                <w:szCs w:val="22"/>
              </w:rPr>
              <w:t>Run database rollout script</w:t>
            </w:r>
          </w:p>
        </w:tc>
        <w:tc>
          <w:tcPr>
            <w:tcW w:w="3559" w:type="dxa"/>
          </w:tcPr>
          <w:p w14:paraId="1FEE6954" w14:textId="77777777" w:rsidR="00021FAF" w:rsidRPr="00C52FE2" w:rsidRDefault="00021FAF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1878" w:type="dxa"/>
          </w:tcPr>
          <w:p w14:paraId="63341DE2" w14:textId="4B79F986" w:rsidR="00021FAF" w:rsidRPr="00C52FE2" w:rsidRDefault="00021FAF" w:rsidP="00021FA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  <w:rtl/>
                <w:lang w:bidi="ar-EG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  <w:sdt>
          <w:sdtPr>
            <w:rPr>
              <w:rStyle w:val="PlaceholderText"/>
            </w:rPr>
            <w:id w:val="-1618667975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058" w:type="dxa"/>
              </w:tcPr>
              <w:p w14:paraId="5F9A9C4D" w14:textId="3EE4CD12" w:rsidR="00021FAF" w:rsidRPr="002F234B" w:rsidRDefault="008022B4" w:rsidP="00021FAF">
                <w:pPr>
                  <w:ind w:left="160" w:hanging="16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No</w:t>
                </w:r>
              </w:p>
            </w:tc>
          </w:sdtContent>
        </w:sdt>
      </w:tr>
      <w:tr w:rsidR="00021FAF" w:rsidRPr="00C52FE2" w14:paraId="37BB68ED" w14:textId="496B26AA" w:rsidTr="00204F74">
        <w:trPr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07F110DD" w14:textId="77777777" w:rsidR="00021FAF" w:rsidRPr="00C52FE2" w:rsidRDefault="00021FAF" w:rsidP="00021FAF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478" w:type="dxa"/>
            <w:gridSpan w:val="2"/>
          </w:tcPr>
          <w:p w14:paraId="46209626" w14:textId="4E111889" w:rsidR="00021FAF" w:rsidRPr="00C52FE2" w:rsidRDefault="008022B4" w:rsidP="007D3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Deploy</w:t>
            </w:r>
            <w:r w:rsidR="009B2C4E">
              <w:rPr>
                <w:rFonts w:cs="DIN Next LT Arabic"/>
              </w:rPr>
              <w:t xml:space="preserve"> web</w:t>
            </w:r>
          </w:p>
        </w:tc>
        <w:tc>
          <w:tcPr>
            <w:tcW w:w="3559" w:type="dxa"/>
          </w:tcPr>
          <w:p w14:paraId="6B2CFB8E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1878" w:type="dxa"/>
          </w:tcPr>
          <w:p w14:paraId="75C16034" w14:textId="77777777" w:rsidR="009B2C4E" w:rsidRPr="002F234B" w:rsidRDefault="009B2C4E" w:rsidP="009B2C4E">
            <w:pPr>
              <w:ind w:left="160" w:hanging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6D5ECFEC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Style w:val="PlaceholderText"/>
            </w:rPr>
            <w:id w:val="-2037804642"/>
            <w:placeholder>
              <w:docPart w:val="E73CD0CBC1424F8A8765E46EBB9FCB62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058" w:type="dxa"/>
              </w:tcPr>
              <w:p w14:paraId="2EB728CB" w14:textId="4EF3B332" w:rsidR="00021FAF" w:rsidRPr="00C52FE2" w:rsidRDefault="008022B4" w:rsidP="00021FA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No</w:t>
                </w:r>
              </w:p>
            </w:tc>
          </w:sdtContent>
        </w:sdt>
      </w:tr>
      <w:tr w:rsidR="009B2C4E" w:rsidRPr="00C52FE2" w14:paraId="2C6AFAD9" w14:textId="77777777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17B1EF1D" w14:textId="77777777" w:rsidR="009B2C4E" w:rsidRPr="00C52FE2" w:rsidRDefault="009B2C4E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478" w:type="dxa"/>
            <w:gridSpan w:val="2"/>
          </w:tcPr>
          <w:p w14:paraId="202EE130" w14:textId="0BFA15EB" w:rsidR="009B2C4E" w:rsidRDefault="009B2C4E" w:rsidP="007D3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Deploy Web API</w:t>
            </w:r>
          </w:p>
        </w:tc>
        <w:tc>
          <w:tcPr>
            <w:tcW w:w="3559" w:type="dxa"/>
          </w:tcPr>
          <w:p w14:paraId="4181A403" w14:textId="77777777" w:rsidR="009B2C4E" w:rsidRPr="00C52FE2" w:rsidRDefault="009B2C4E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1878" w:type="dxa"/>
          </w:tcPr>
          <w:p w14:paraId="46E1E8BD" w14:textId="77777777" w:rsidR="009B2C4E" w:rsidRPr="002F234B" w:rsidRDefault="009B2C4E" w:rsidP="009B2C4E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257DDC0F" w14:textId="77777777" w:rsidR="009B2C4E" w:rsidRPr="00C52FE2" w:rsidRDefault="009B2C4E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sdt>
          <w:sdtPr>
            <w:rPr>
              <w:rStyle w:val="PlaceholderText"/>
            </w:rPr>
            <w:id w:val="-311023299"/>
            <w:placeholder>
              <w:docPart w:val="F37A50BB3ED54D8DA40BC82D4BED2C5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058" w:type="dxa"/>
              </w:tcPr>
              <w:p w14:paraId="68700489" w14:textId="247D184B" w:rsidR="009B2C4E" w:rsidRDefault="009B2C4E" w:rsidP="009B2C4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No</w:t>
                </w:r>
              </w:p>
            </w:tc>
          </w:sdtContent>
        </w:sdt>
      </w:tr>
      <w:tr w:rsidR="00BD7E71" w:rsidRPr="00C52FE2" w14:paraId="7C7B0000" w14:textId="77777777" w:rsidTr="00204F74">
        <w:trPr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2E2F6FF5" w14:textId="77777777" w:rsidR="00BD7E71" w:rsidRPr="00C52FE2" w:rsidRDefault="00BD7E71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478" w:type="dxa"/>
            <w:gridSpan w:val="2"/>
          </w:tcPr>
          <w:p w14:paraId="6CE6C69E" w14:textId="6D0CBBE7" w:rsidR="00BD7E71" w:rsidRDefault="00BD7E71" w:rsidP="007D3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Deploy Job</w:t>
            </w:r>
          </w:p>
        </w:tc>
        <w:tc>
          <w:tcPr>
            <w:tcW w:w="3559" w:type="dxa"/>
          </w:tcPr>
          <w:p w14:paraId="6C5E9993" w14:textId="4120CA74" w:rsidR="00BD7E71" w:rsidRPr="00C85C7A" w:rsidRDefault="00BD7E71" w:rsidP="00204F74">
            <w:pPr>
              <w:widowControl/>
              <w:shd w:val="clear" w:color="auto" w:fill="FFFFFE"/>
              <w:suppressAutoHyphens w:val="0"/>
              <w:spacing w:before="0" w:after="0" w:line="240" w:lineRule="atLeast"/>
              <w:ind w:left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878" w:type="dxa"/>
          </w:tcPr>
          <w:p w14:paraId="0436981D" w14:textId="77777777" w:rsidR="00BD7E71" w:rsidRPr="002F234B" w:rsidRDefault="00BD7E71" w:rsidP="009B2C4E">
            <w:pPr>
              <w:ind w:left="160" w:hanging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</w:p>
        </w:tc>
        <w:tc>
          <w:tcPr>
            <w:tcW w:w="1058" w:type="dxa"/>
          </w:tcPr>
          <w:p w14:paraId="3D763FD1" w14:textId="77777777" w:rsidR="00BD7E71" w:rsidRDefault="00BD7E71" w:rsidP="009B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</w:p>
        </w:tc>
      </w:tr>
      <w:tr w:rsidR="0020293C" w:rsidRPr="00C52FE2" w14:paraId="648106F4" w14:textId="77777777" w:rsidTr="0020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33777919" w14:textId="77777777" w:rsidR="0020293C" w:rsidRPr="00C52FE2" w:rsidRDefault="0020293C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478" w:type="dxa"/>
            <w:gridSpan w:val="2"/>
          </w:tcPr>
          <w:p w14:paraId="096D7A25" w14:textId="0C19EF59" w:rsidR="0020293C" w:rsidRDefault="0020293C" w:rsidP="007D3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 xml:space="preserve">Deploy </w:t>
            </w:r>
            <w:proofErr w:type="spellStart"/>
            <w:r>
              <w:rPr>
                <w:rFonts w:cs="DIN Next LT Arabic"/>
              </w:rPr>
              <w:t>QuantityTables</w:t>
            </w:r>
            <w:proofErr w:type="spellEnd"/>
          </w:p>
        </w:tc>
        <w:tc>
          <w:tcPr>
            <w:tcW w:w="3559" w:type="dxa"/>
          </w:tcPr>
          <w:p w14:paraId="47F38A8C" w14:textId="77777777" w:rsidR="0020293C" w:rsidRPr="00C52FE2" w:rsidRDefault="0020293C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1878" w:type="dxa"/>
          </w:tcPr>
          <w:p w14:paraId="65170409" w14:textId="7E3E0732" w:rsidR="0020293C" w:rsidRPr="002F234B" w:rsidRDefault="0020293C" w:rsidP="0020293C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</w:rPr>
              <w:t>-Application (Functional\Technical)</w:t>
            </w:r>
          </w:p>
        </w:tc>
        <w:tc>
          <w:tcPr>
            <w:tcW w:w="1058" w:type="dxa"/>
          </w:tcPr>
          <w:p w14:paraId="3F02ABAE" w14:textId="65E03029" w:rsidR="0020293C" w:rsidRDefault="0020293C" w:rsidP="009B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</w:rPr>
              <w:t>No</w:t>
            </w:r>
          </w:p>
        </w:tc>
      </w:tr>
      <w:tr w:rsidR="0020293C" w:rsidRPr="00C52FE2" w14:paraId="2E6062EB" w14:textId="77777777" w:rsidTr="00204F74">
        <w:trPr>
          <w:trHeight w:val="916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6F34CEE7" w14:textId="77777777" w:rsidR="0020293C" w:rsidRPr="00C52FE2" w:rsidRDefault="0020293C" w:rsidP="009B2C4E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3478" w:type="dxa"/>
            <w:gridSpan w:val="2"/>
          </w:tcPr>
          <w:p w14:paraId="57F25AB8" w14:textId="18E2F964" w:rsidR="0020293C" w:rsidRDefault="0020293C" w:rsidP="007D3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Run Quantity Table rollout scripts</w:t>
            </w:r>
          </w:p>
        </w:tc>
        <w:tc>
          <w:tcPr>
            <w:tcW w:w="3559" w:type="dxa"/>
          </w:tcPr>
          <w:p w14:paraId="078F26C7" w14:textId="77777777" w:rsidR="0020293C" w:rsidRPr="00C52FE2" w:rsidRDefault="0020293C" w:rsidP="009B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1878" w:type="dxa"/>
          </w:tcPr>
          <w:p w14:paraId="19CF6348" w14:textId="6B348AF4" w:rsidR="0020293C" w:rsidRDefault="0020293C" w:rsidP="0020293C">
            <w:pPr>
              <w:ind w:left="160" w:hanging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  <w:tc>
          <w:tcPr>
            <w:tcW w:w="1058" w:type="dxa"/>
          </w:tcPr>
          <w:p w14:paraId="44208378" w14:textId="0D01B238" w:rsidR="0020293C" w:rsidRDefault="0020293C" w:rsidP="009B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</w:rPr>
              <w:t>No</w:t>
            </w:r>
          </w:p>
        </w:tc>
      </w:tr>
    </w:tbl>
    <w:p w14:paraId="1DA1E705" w14:textId="56DDB626" w:rsidR="00E04A34" w:rsidRDefault="00E04A34" w:rsidP="00E04A34">
      <w:pPr>
        <w:rPr>
          <w:lang w:val="en-GB"/>
        </w:rPr>
      </w:pPr>
    </w:p>
    <w:p w14:paraId="5EED5100" w14:textId="019DAEDA" w:rsidR="00E04A34" w:rsidRDefault="00E04A34" w:rsidP="00E04A34">
      <w:pPr>
        <w:pStyle w:val="Heading2"/>
      </w:pPr>
      <w:bookmarkStart w:id="25" w:name="_Toc46145165"/>
      <w:r>
        <w:t>Technical Steps Verification</w:t>
      </w:r>
      <w:bookmarkEnd w:id="25"/>
    </w:p>
    <w:p w14:paraId="53F5612C" w14:textId="77777777" w:rsidR="002F234B" w:rsidRDefault="002F234B" w:rsidP="002F234B">
      <w:pPr>
        <w:pStyle w:val="ListParagraph"/>
        <w:ind w:left="0"/>
        <w:rPr>
          <w:rFonts w:ascii="DIN Next LT Arabic" w:eastAsia="Times New Roman" w:hAnsi="DIN Next LT Arabic" w:cs="DIN Next LT Arabic"/>
          <w:szCs w:val="20"/>
        </w:rPr>
      </w:pPr>
      <w:r w:rsidRPr="005C0113">
        <w:rPr>
          <w:rFonts w:ascii="DIN Next LT Arabic" w:eastAsia="Times New Roman" w:hAnsi="DIN Next LT Arabic" w:cs="DIN Next LT Arabic"/>
          <w:szCs w:val="20"/>
        </w:rPr>
        <w:t>What are the needed steps/checklist/actions to insure successful deployment?</w:t>
      </w:r>
    </w:p>
    <w:tbl>
      <w:tblPr>
        <w:tblStyle w:val="MoFtab1"/>
        <w:tblW w:w="10464" w:type="dxa"/>
        <w:jc w:val="left"/>
        <w:tblInd w:w="5" w:type="dxa"/>
        <w:tblLook w:val="04A0" w:firstRow="1" w:lastRow="0" w:firstColumn="1" w:lastColumn="0" w:noHBand="0" w:noVBand="1"/>
      </w:tblPr>
      <w:tblGrid>
        <w:gridCol w:w="513"/>
        <w:gridCol w:w="117"/>
        <w:gridCol w:w="5802"/>
        <w:gridCol w:w="2276"/>
        <w:gridCol w:w="1756"/>
      </w:tblGrid>
      <w:tr w:rsidR="00021FAF" w:rsidRPr="00C52FE2" w14:paraId="2F8E660A" w14:textId="286DE9E4" w:rsidTr="0002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gridSpan w:val="2"/>
          </w:tcPr>
          <w:p w14:paraId="514952C0" w14:textId="77777777" w:rsidR="00021FAF" w:rsidRPr="00C52FE2" w:rsidRDefault="00021FAF" w:rsidP="00021FAF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775" w:type="dxa"/>
            <w:vAlign w:val="top"/>
          </w:tcPr>
          <w:p w14:paraId="04F88338" w14:textId="77777777" w:rsidR="00021FAF" w:rsidRPr="00C52FE2" w:rsidRDefault="00021FAF" w:rsidP="00021FA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Step</w:t>
            </w:r>
          </w:p>
        </w:tc>
        <w:tc>
          <w:tcPr>
            <w:tcW w:w="4320" w:type="dxa"/>
            <w:vAlign w:val="top"/>
          </w:tcPr>
          <w:p w14:paraId="4CCEAB4C" w14:textId="77777777" w:rsidR="00021FAF" w:rsidRPr="00C52FE2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Description</w:t>
            </w:r>
          </w:p>
        </w:tc>
        <w:tc>
          <w:tcPr>
            <w:tcW w:w="2819" w:type="dxa"/>
          </w:tcPr>
          <w:p w14:paraId="6B39D0CD" w14:textId="66A30ED4" w:rsidR="00021FAF" w:rsidRDefault="00021FAF" w:rsidP="0002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021FAF" w:rsidRPr="00C52FE2" w14:paraId="1B0BBCD2" w14:textId="2BDF87F0" w:rsidTr="0002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04ED68E6" w14:textId="3A0F389F" w:rsidR="00021FAF" w:rsidRPr="00C52FE2" w:rsidRDefault="00021FAF" w:rsidP="00021FAF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contextualSpacing/>
              <w:jc w:val="both"/>
              <w:rPr>
                <w:rFonts w:cs="DIN Next LT Arabic"/>
              </w:rPr>
            </w:pPr>
          </w:p>
        </w:tc>
        <w:tc>
          <w:tcPr>
            <w:tcW w:w="2812" w:type="dxa"/>
            <w:gridSpan w:val="2"/>
          </w:tcPr>
          <w:p w14:paraId="22DDFC2C" w14:textId="0DB0D1A7" w:rsidR="00021FAF" w:rsidRPr="00C52FE2" w:rsidRDefault="008022B4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 w:rsidRPr="008022B4">
              <w:rPr>
                <w:rFonts w:cs="DIN Next LT Arabic"/>
              </w:rPr>
              <w:t>https://tenderspp.etimad.sa/Tender/AllTendersForVisitor</w:t>
            </w:r>
          </w:p>
        </w:tc>
        <w:tc>
          <w:tcPr>
            <w:tcW w:w="4320" w:type="dxa"/>
          </w:tcPr>
          <w:p w14:paraId="391FFBCD" w14:textId="634289A6" w:rsidR="00021FAF" w:rsidRPr="00C52FE2" w:rsidRDefault="008022B4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>
              <w:rPr>
                <w:rFonts w:cs="DIN Next LT Arabic"/>
                <w:sz w:val="18"/>
                <w:szCs w:val="18"/>
              </w:rPr>
              <w:t xml:space="preserve">Check if this page is working and has data  or not if yes means that app is up and working </w:t>
            </w:r>
          </w:p>
        </w:tc>
        <w:tc>
          <w:tcPr>
            <w:tcW w:w="2819" w:type="dxa"/>
          </w:tcPr>
          <w:p w14:paraId="187CBC46" w14:textId="77777777" w:rsidR="00021FAF" w:rsidRPr="002F234B" w:rsidRDefault="00021FAF" w:rsidP="00021FAF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022B1631" w14:textId="044F9A6E" w:rsidR="00021FAF" w:rsidRPr="00C52FE2" w:rsidRDefault="00021FAF" w:rsidP="0002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</w:tr>
      <w:tr w:rsidR="00021FAF" w:rsidRPr="00C52FE2" w14:paraId="3401D6DF" w14:textId="6BE216E3" w:rsidTr="00021FAF">
        <w:trPr>
          <w:trHeight w:val="70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C57737F" w14:textId="598FA81D" w:rsidR="00021FAF" w:rsidRPr="00E04A34" w:rsidRDefault="00021FAF" w:rsidP="00021FAF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contextualSpacing/>
              <w:rPr>
                <w:rFonts w:eastAsiaTheme="minorHAnsi" w:cs="DIN Next LT Arabic"/>
              </w:rPr>
            </w:pPr>
          </w:p>
        </w:tc>
        <w:tc>
          <w:tcPr>
            <w:tcW w:w="2812" w:type="dxa"/>
            <w:gridSpan w:val="2"/>
          </w:tcPr>
          <w:p w14:paraId="31F6933F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4320" w:type="dxa"/>
          </w:tcPr>
          <w:p w14:paraId="5B7BB5FF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819" w:type="dxa"/>
          </w:tcPr>
          <w:p w14:paraId="565BEE41" w14:textId="77777777" w:rsidR="00021FAF" w:rsidRPr="00C52FE2" w:rsidRDefault="00021FAF" w:rsidP="0002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43209825" w14:textId="1EFB8C28" w:rsidR="005C0113" w:rsidRDefault="005C0113" w:rsidP="00D64A67">
      <w:pPr>
        <w:ind w:left="0"/>
        <w:rPr>
          <w:lang w:val="en-GB"/>
        </w:rPr>
      </w:pPr>
    </w:p>
    <w:p w14:paraId="333CABFB" w14:textId="77777777" w:rsidR="005C0113" w:rsidRDefault="005C0113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6613C1B8" w14:textId="77777777" w:rsidR="00176E77" w:rsidRDefault="00176E77" w:rsidP="00D64A67">
      <w:pPr>
        <w:ind w:left="0"/>
        <w:rPr>
          <w:lang w:val="en-GB"/>
        </w:rPr>
      </w:pPr>
    </w:p>
    <w:p w14:paraId="295DF9C9" w14:textId="43153A71" w:rsidR="00176E77" w:rsidRDefault="00176E77" w:rsidP="00176E77">
      <w:pPr>
        <w:pStyle w:val="Heading2"/>
      </w:pPr>
      <w:bookmarkStart w:id="26" w:name="_Toc46145166"/>
      <w:r>
        <w:t>Rollback Steps</w:t>
      </w:r>
      <w:bookmarkEnd w:id="26"/>
      <w:r>
        <w:t xml:space="preserve"> </w:t>
      </w:r>
    </w:p>
    <w:p w14:paraId="15445D14" w14:textId="393F73F3" w:rsidR="00176E77" w:rsidRPr="00E04A34" w:rsidRDefault="00176E77" w:rsidP="00176E77">
      <w:pPr>
        <w:pStyle w:val="ListParagraph"/>
        <w:ind w:left="0"/>
        <w:rPr>
          <w:rFonts w:ascii="DIN Next LT Arabic" w:eastAsia="Times New Roman" w:hAnsi="DIN Next LT Arabic" w:cs="DIN Next LT Arabic"/>
          <w:sz w:val="20"/>
          <w:szCs w:val="20"/>
          <w:highlight w:val="lightGray"/>
        </w:rPr>
      </w:pPr>
      <w:r w:rsidRPr="00176E77">
        <w:rPr>
          <w:rFonts w:ascii="DIN Next LT Arabic" w:eastAsia="Times New Roman" w:hAnsi="DIN Next LT Arabic" w:cs="DIN Next LT Arabic"/>
          <w:szCs w:val="20"/>
          <w:highlight w:val="lightGray"/>
        </w:rPr>
        <w:t>In case of specific actions required, fill in list of steps and description</w:t>
      </w:r>
      <w:r w:rsidR="00D64A67">
        <w:rPr>
          <w:rFonts w:ascii="DIN Next LT Arabic" w:eastAsia="Times New Roman" w:hAnsi="DIN Next LT Arabic" w:cs="DIN Next LT Arabic"/>
          <w:szCs w:val="20"/>
          <w:highlight w:val="lightGray"/>
        </w:rPr>
        <w:t xml:space="preserve"> (Optional)</w:t>
      </w:r>
      <w:r>
        <w:rPr>
          <w:rFonts w:ascii="DIN Next LT Arabic" w:eastAsia="Times New Roman" w:hAnsi="DIN Next LT Arabic" w:cs="DIN Next LT Arabic"/>
          <w:sz w:val="20"/>
          <w:szCs w:val="20"/>
          <w:highlight w:val="lightGray"/>
        </w:rPr>
        <w:t>.</w:t>
      </w:r>
    </w:p>
    <w:tbl>
      <w:tblPr>
        <w:tblStyle w:val="MoFtab1"/>
        <w:tblW w:w="10520" w:type="dxa"/>
        <w:jc w:val="left"/>
        <w:tblInd w:w="5" w:type="dxa"/>
        <w:tblLook w:val="04A0" w:firstRow="1" w:lastRow="0" w:firstColumn="1" w:lastColumn="0" w:noHBand="0" w:noVBand="1"/>
      </w:tblPr>
      <w:tblGrid>
        <w:gridCol w:w="522"/>
        <w:gridCol w:w="38"/>
        <w:gridCol w:w="2765"/>
        <w:gridCol w:w="4320"/>
        <w:gridCol w:w="2875"/>
      </w:tblGrid>
      <w:tr w:rsidR="002F234B" w:rsidRPr="00C52FE2" w14:paraId="022BF087" w14:textId="4B3F3A38" w:rsidTr="005C0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gridSpan w:val="2"/>
          </w:tcPr>
          <w:p w14:paraId="7AB37F8F" w14:textId="77777777" w:rsidR="002F234B" w:rsidRPr="00C52FE2" w:rsidRDefault="002F234B" w:rsidP="00850315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2765" w:type="dxa"/>
            <w:vAlign w:val="top"/>
          </w:tcPr>
          <w:p w14:paraId="53319319" w14:textId="77777777" w:rsidR="002F234B" w:rsidRPr="00C52FE2" w:rsidRDefault="002F234B" w:rsidP="008503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Step</w:t>
            </w:r>
          </w:p>
        </w:tc>
        <w:tc>
          <w:tcPr>
            <w:tcW w:w="4320" w:type="dxa"/>
            <w:vAlign w:val="top"/>
          </w:tcPr>
          <w:p w14:paraId="2FE5138E" w14:textId="77777777" w:rsidR="002F234B" w:rsidRPr="00C52FE2" w:rsidRDefault="002F234B" w:rsidP="00850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Description</w:t>
            </w:r>
          </w:p>
        </w:tc>
        <w:tc>
          <w:tcPr>
            <w:tcW w:w="2875" w:type="dxa"/>
          </w:tcPr>
          <w:p w14:paraId="53A95AE6" w14:textId="58680696" w:rsidR="002F234B" w:rsidRDefault="002F234B" w:rsidP="00850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2F234B" w:rsidRPr="00C52FE2" w14:paraId="5AD12446" w14:textId="2310FA41" w:rsidTr="005C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AB71886" w14:textId="58141894" w:rsidR="002F234B" w:rsidRPr="00176E77" w:rsidRDefault="002F234B" w:rsidP="00176E77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1.</w:t>
            </w:r>
          </w:p>
        </w:tc>
        <w:tc>
          <w:tcPr>
            <w:tcW w:w="2803" w:type="dxa"/>
            <w:gridSpan w:val="2"/>
          </w:tcPr>
          <w:p w14:paraId="0D34B057" w14:textId="77777777" w:rsidR="002F234B" w:rsidRPr="00C52FE2" w:rsidRDefault="002F234B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4320" w:type="dxa"/>
          </w:tcPr>
          <w:p w14:paraId="395DB40D" w14:textId="77777777" w:rsidR="002F234B" w:rsidRPr="00C52FE2" w:rsidRDefault="002F234B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875" w:type="dxa"/>
          </w:tcPr>
          <w:p w14:paraId="5006EDAE" w14:textId="41C93E98" w:rsidR="002F234B" w:rsidRPr="002F234B" w:rsidRDefault="002F234B" w:rsidP="002F234B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 xml:space="preserve">-Application (Functional\ Technical) </w:t>
            </w:r>
          </w:p>
          <w:p w14:paraId="5D5D5B24" w14:textId="60732B54" w:rsidR="002F234B" w:rsidRPr="002F234B" w:rsidRDefault="002F234B" w:rsidP="002F234B">
            <w:pPr>
              <w:ind w:left="160" w:hanging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color w:val="A6A6A6" w:themeColor="background1" w:themeShade="A6"/>
                <w:sz w:val="20"/>
                <w:szCs w:val="20"/>
              </w:rPr>
            </w:pPr>
            <w:r w:rsidRPr="002F234B">
              <w:rPr>
                <w:rStyle w:val="PlaceholderText"/>
                <w:sz w:val="20"/>
                <w:szCs w:val="20"/>
              </w:rPr>
              <w:t>-Database</w:t>
            </w:r>
          </w:p>
        </w:tc>
      </w:tr>
      <w:tr w:rsidR="002F234B" w:rsidRPr="00C52FE2" w14:paraId="0A9CEBC0" w14:textId="617E5183" w:rsidTr="005C0113">
        <w:trPr>
          <w:trHeight w:val="561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4696B32" w14:textId="3B555DEE" w:rsidR="002F234B" w:rsidRPr="00176E77" w:rsidRDefault="002F234B" w:rsidP="00176E77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2.</w:t>
            </w:r>
          </w:p>
        </w:tc>
        <w:tc>
          <w:tcPr>
            <w:tcW w:w="2803" w:type="dxa"/>
            <w:gridSpan w:val="2"/>
          </w:tcPr>
          <w:p w14:paraId="7B4227DD" w14:textId="77777777" w:rsidR="002F234B" w:rsidRPr="00C52FE2" w:rsidRDefault="002F234B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4320" w:type="dxa"/>
          </w:tcPr>
          <w:p w14:paraId="34004D29" w14:textId="77777777" w:rsidR="002F234B" w:rsidRPr="00C52FE2" w:rsidRDefault="002F234B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609FBD6" w14:textId="77777777" w:rsidR="002F234B" w:rsidRPr="00C52FE2" w:rsidRDefault="002F234B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52EF7911" w14:textId="10BAFAB6" w:rsidR="00D64A67" w:rsidRDefault="00D64A67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7030E2BE" w14:textId="77777777" w:rsidR="005C0113" w:rsidRDefault="005C0113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lang w:val="en-GB"/>
        </w:rPr>
      </w:pPr>
    </w:p>
    <w:p w14:paraId="2EE26A6E" w14:textId="47A4A679" w:rsidR="00176E77" w:rsidRDefault="00176E77" w:rsidP="006B363E">
      <w:pPr>
        <w:pStyle w:val="Heading1"/>
      </w:pPr>
      <w:bookmarkStart w:id="27" w:name="_Toc46145167"/>
      <w:r>
        <w:t>Risk and Assumptions</w:t>
      </w:r>
      <w:bookmarkEnd w:id="27"/>
    </w:p>
    <w:p w14:paraId="7F3E9400" w14:textId="46020CC9" w:rsidR="00176E77" w:rsidRPr="00D64A67" w:rsidRDefault="00176E77" w:rsidP="00176E77">
      <w:pPr>
        <w:pStyle w:val="ListParagraph"/>
        <w:ind w:left="0"/>
        <w:rPr>
          <w:rFonts w:ascii="DIN Next LT Arabic" w:eastAsia="Times New Roman" w:hAnsi="DIN Next LT Arabic" w:cs="DIN Next LT Arabic"/>
          <w:highlight w:val="lightGray"/>
        </w:rPr>
      </w:pPr>
      <w:r w:rsidRPr="00D64A67">
        <w:rPr>
          <w:rFonts w:ascii="DIN Next LT Arabic" w:eastAsia="Times New Roman" w:hAnsi="DIN Next LT Arabic" w:cs="DIN Next LT Arabic"/>
          <w:highlight w:val="lightGray"/>
        </w:rPr>
        <w:t xml:space="preserve">In case risks and assumptions </w:t>
      </w:r>
      <w:r w:rsidR="002F234B">
        <w:rPr>
          <w:rFonts w:ascii="DIN Next LT Arabic" w:eastAsia="Times New Roman" w:hAnsi="DIN Next LT Arabic" w:cs="DIN Next LT Arabic"/>
          <w:highlight w:val="lightGray"/>
        </w:rPr>
        <w:t>related to</w:t>
      </w:r>
      <w:r w:rsidR="00B72CEC">
        <w:rPr>
          <w:rFonts w:ascii="DIN Next LT Arabic" w:eastAsia="Times New Roman" w:hAnsi="DIN Next LT Arabic" w:cs="DIN Next LT Arabic"/>
          <w:highlight w:val="lightGray"/>
        </w:rPr>
        <w:t xml:space="preserve"> the release </w:t>
      </w:r>
      <w:r w:rsidRPr="00D64A67">
        <w:rPr>
          <w:rFonts w:ascii="DIN Next LT Arabic" w:eastAsia="Times New Roman" w:hAnsi="DIN Next LT Arabic" w:cs="DIN Next LT Arabic"/>
          <w:highlight w:val="lightGray"/>
        </w:rPr>
        <w:t>need to be highlighted, list them in below table</w:t>
      </w:r>
      <w:r w:rsidR="00D64A67">
        <w:rPr>
          <w:rFonts w:ascii="DIN Next LT Arabic" w:eastAsia="Times New Roman" w:hAnsi="DIN Next LT Arabic" w:cs="DIN Next LT Arabic"/>
          <w:highlight w:val="lightGray"/>
        </w:rPr>
        <w:t xml:space="preserve"> (Optional)</w:t>
      </w:r>
      <w:r w:rsidR="002E6151">
        <w:rPr>
          <w:rFonts w:ascii="DIN Next LT Arabic" w:eastAsia="Times New Roman" w:hAnsi="DIN Next LT Arabic" w:cs="DIN Next LT Arabic"/>
          <w:highlight w:val="lightGray"/>
        </w:rPr>
        <w:t xml:space="preserve"> </w:t>
      </w:r>
    </w:p>
    <w:tbl>
      <w:tblPr>
        <w:tblStyle w:val="MoFtab1"/>
        <w:tblW w:w="10440" w:type="dxa"/>
        <w:jc w:val="left"/>
        <w:tblLook w:val="04A0" w:firstRow="1" w:lastRow="0" w:firstColumn="1" w:lastColumn="0" w:noHBand="0" w:noVBand="1"/>
      </w:tblPr>
      <w:tblGrid>
        <w:gridCol w:w="625"/>
        <w:gridCol w:w="64"/>
        <w:gridCol w:w="6781"/>
        <w:gridCol w:w="2970"/>
      </w:tblGrid>
      <w:tr w:rsidR="00176E77" w:rsidRPr="00C52FE2" w14:paraId="7FE1D81B" w14:textId="77777777" w:rsidTr="00176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gridSpan w:val="2"/>
          </w:tcPr>
          <w:p w14:paraId="1EC0CF25" w14:textId="77777777" w:rsidR="00176E77" w:rsidRPr="00C52FE2" w:rsidRDefault="00176E77" w:rsidP="00850315">
            <w:pPr>
              <w:rPr>
                <w:rFonts w:cs="DIN Next LT Arabic"/>
              </w:rPr>
            </w:pPr>
            <w:r w:rsidRPr="00C52FE2">
              <w:rPr>
                <w:rFonts w:cs="DIN Next LT Arabic"/>
              </w:rPr>
              <w:t>#</w:t>
            </w:r>
          </w:p>
        </w:tc>
        <w:tc>
          <w:tcPr>
            <w:tcW w:w="6781" w:type="dxa"/>
            <w:vAlign w:val="top"/>
          </w:tcPr>
          <w:p w14:paraId="65D77DC1" w14:textId="2DA0CB9D" w:rsidR="00176E77" w:rsidRPr="00C52FE2" w:rsidRDefault="00176E77" w:rsidP="008503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Risk/Assumption</w:t>
            </w:r>
          </w:p>
        </w:tc>
        <w:tc>
          <w:tcPr>
            <w:tcW w:w="2970" w:type="dxa"/>
            <w:vAlign w:val="top"/>
          </w:tcPr>
          <w:p w14:paraId="1700419D" w14:textId="5A462130" w:rsidR="00176E77" w:rsidRPr="00C52FE2" w:rsidRDefault="00176E77" w:rsidP="00850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Impact</w:t>
            </w:r>
          </w:p>
        </w:tc>
      </w:tr>
      <w:tr w:rsidR="00176E77" w:rsidRPr="00C52FE2" w14:paraId="70DE8461" w14:textId="77777777" w:rsidTr="0017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2C8D3B" w14:textId="77777777" w:rsidR="00176E77" w:rsidRPr="00176E77" w:rsidRDefault="00176E77" w:rsidP="00850315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1.</w:t>
            </w:r>
          </w:p>
        </w:tc>
        <w:tc>
          <w:tcPr>
            <w:tcW w:w="6845" w:type="dxa"/>
            <w:gridSpan w:val="2"/>
          </w:tcPr>
          <w:p w14:paraId="4632C901" w14:textId="77777777" w:rsidR="00176E77" w:rsidRPr="00C52FE2" w:rsidRDefault="00176E77" w:rsidP="0085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1532796751"/>
            <w:placeholder>
              <w:docPart w:val="DefaultPlaceholder_-1854013438"/>
            </w:placeholder>
            <w:showingPlcHdr/>
            <w:comboBox>
              <w:listItem w:value="Choose an item."/>
              <w:listItem w:displayText="High" w:value="High"/>
              <w:listItem w:displayText="Low" w:value="Low"/>
            </w:comboBox>
          </w:sdtPr>
          <w:sdtEndPr/>
          <w:sdtContent>
            <w:tc>
              <w:tcPr>
                <w:tcW w:w="2970" w:type="dxa"/>
              </w:tcPr>
              <w:p w14:paraId="25560A86" w14:textId="67131F64" w:rsidR="00176E77" w:rsidRPr="00C52FE2" w:rsidRDefault="00176E77" w:rsidP="0085031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FA2EB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76E77" w:rsidRPr="00C52FE2" w14:paraId="6B858480" w14:textId="77777777" w:rsidTr="00176E77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38964F1" w14:textId="77777777" w:rsidR="00176E77" w:rsidRPr="00176E77" w:rsidRDefault="00176E77" w:rsidP="00850315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2.</w:t>
            </w:r>
          </w:p>
        </w:tc>
        <w:tc>
          <w:tcPr>
            <w:tcW w:w="6845" w:type="dxa"/>
            <w:gridSpan w:val="2"/>
          </w:tcPr>
          <w:p w14:paraId="68F23403" w14:textId="77777777" w:rsidR="00176E77" w:rsidRPr="00C52FE2" w:rsidRDefault="00176E77" w:rsidP="0085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sdt>
          <w:sdtPr>
            <w:rPr>
              <w:rFonts w:cs="DIN Next LT Arabic"/>
              <w:sz w:val="18"/>
              <w:szCs w:val="18"/>
            </w:rPr>
            <w:id w:val="-1766991383"/>
            <w:placeholder>
              <w:docPart w:val="71D626F8E75342BAA829C10668A3C38F"/>
            </w:placeholder>
            <w:showingPlcHdr/>
            <w:comboBox>
              <w:listItem w:value="Choose an item."/>
              <w:listItem w:displayText="High" w:value="High"/>
              <w:listItem w:displayText="Low" w:value="Low"/>
            </w:comboBox>
          </w:sdtPr>
          <w:sdtEndPr/>
          <w:sdtContent>
            <w:tc>
              <w:tcPr>
                <w:tcW w:w="2970" w:type="dxa"/>
              </w:tcPr>
              <w:p w14:paraId="2EC2355A" w14:textId="125E72F0" w:rsidR="00176E77" w:rsidRPr="00C52FE2" w:rsidRDefault="00176E77" w:rsidP="0085031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DIN Next LT Arabic"/>
                    <w:sz w:val="18"/>
                    <w:szCs w:val="18"/>
                  </w:rPr>
                </w:pPr>
                <w:r w:rsidRPr="00FA2EB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289A63E9" w14:textId="107BD6F6" w:rsidR="00176E77" w:rsidRPr="00176E77" w:rsidRDefault="00290BD1" w:rsidP="00176E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31519EC2" w14:textId="3D88EB19" w:rsidR="00176E77" w:rsidRDefault="00176E77" w:rsidP="006B363E">
      <w:pPr>
        <w:pStyle w:val="Heading1"/>
      </w:pPr>
      <w:bookmarkStart w:id="28" w:name="_Toc46145168"/>
      <w:r>
        <w:t>Contacts</w:t>
      </w:r>
      <w:bookmarkEnd w:id="28"/>
    </w:p>
    <w:p w14:paraId="48B004CF" w14:textId="361F1044" w:rsidR="00176E77" w:rsidRPr="00176E77" w:rsidRDefault="00176E77" w:rsidP="00176E77">
      <w:pPr>
        <w:ind w:left="0"/>
        <w:rPr>
          <w:rFonts w:ascii="DIN Next LT Arabic" w:hAnsi="DIN Next LT Arabic" w:cs="DIN Next LT Arabic"/>
          <w:sz w:val="22"/>
          <w:highlight w:val="lightGray"/>
        </w:rPr>
      </w:pPr>
      <w:r w:rsidRPr="00176E77">
        <w:rPr>
          <w:rFonts w:ascii="DIN Next LT Arabic" w:hAnsi="DIN Next LT Arabic" w:cs="DIN Next LT Arabic"/>
          <w:sz w:val="22"/>
          <w:highlight w:val="lightGray"/>
        </w:rPr>
        <w:t>Fill in contact details for development team who are responsible for this release to address possible inquiries.</w:t>
      </w:r>
    </w:p>
    <w:tbl>
      <w:tblPr>
        <w:tblStyle w:val="MoFtab1"/>
        <w:tblW w:w="10895" w:type="dxa"/>
        <w:jc w:val="left"/>
        <w:tblLook w:val="04A0" w:firstRow="1" w:lastRow="0" w:firstColumn="1" w:lastColumn="0" w:noHBand="0" w:noVBand="1"/>
      </w:tblPr>
      <w:tblGrid>
        <w:gridCol w:w="2340"/>
        <w:gridCol w:w="2790"/>
        <w:gridCol w:w="3343"/>
        <w:gridCol w:w="2422"/>
      </w:tblGrid>
      <w:tr w:rsidR="00B72CEC" w:rsidRPr="00C52FE2" w14:paraId="08007568" w14:textId="49ABFA3D" w:rsidTr="005C0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B5F5E8" w14:textId="798C43F5" w:rsidR="00B72CEC" w:rsidRPr="00C52FE2" w:rsidRDefault="00B72CEC" w:rsidP="00B72CEC">
            <w:pPr>
              <w:rPr>
                <w:rFonts w:cs="DIN Next LT Arabic"/>
              </w:rPr>
            </w:pPr>
            <w:r>
              <w:rPr>
                <w:rFonts w:cs="DIN Next LT Arabic"/>
              </w:rPr>
              <w:t>Name</w:t>
            </w:r>
          </w:p>
        </w:tc>
        <w:tc>
          <w:tcPr>
            <w:tcW w:w="2790" w:type="dxa"/>
            <w:vAlign w:val="top"/>
          </w:tcPr>
          <w:p w14:paraId="30A78652" w14:textId="45D8517E" w:rsidR="00B72CEC" w:rsidRPr="00C52FE2" w:rsidRDefault="00B72CEC" w:rsidP="00B72CE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Email</w:t>
            </w:r>
          </w:p>
        </w:tc>
        <w:tc>
          <w:tcPr>
            <w:tcW w:w="3343" w:type="dxa"/>
            <w:vAlign w:val="top"/>
          </w:tcPr>
          <w:p w14:paraId="25D8C4BE" w14:textId="089F1788" w:rsidR="00B72CEC" w:rsidRPr="00C52FE2" w:rsidRDefault="00B72CEC" w:rsidP="00B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t>Role</w:t>
            </w:r>
          </w:p>
        </w:tc>
        <w:tc>
          <w:tcPr>
            <w:tcW w:w="2422" w:type="dxa"/>
            <w:vAlign w:val="top"/>
          </w:tcPr>
          <w:p w14:paraId="65ABE19B" w14:textId="0451AC37" w:rsidR="00B72CEC" w:rsidRDefault="00B72CEC" w:rsidP="00B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Number</w:t>
            </w:r>
          </w:p>
        </w:tc>
      </w:tr>
      <w:tr w:rsidR="00B72CEC" w:rsidRPr="00C52FE2" w14:paraId="58C14F25" w14:textId="0DFAE349" w:rsidTr="005C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4A4DC18" w14:textId="49C37685" w:rsidR="00B72CEC" w:rsidRPr="00176E77" w:rsidRDefault="00290BD1" w:rsidP="00B72CEC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>Mahmoud Mohamed Elsayed</w:t>
            </w:r>
          </w:p>
        </w:tc>
        <w:tc>
          <w:tcPr>
            <w:tcW w:w="2790" w:type="dxa"/>
          </w:tcPr>
          <w:p w14:paraId="139C38DF" w14:textId="42142B35" w:rsidR="00B72CEC" w:rsidRPr="00C52FE2" w:rsidRDefault="009B2C4E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900820</w:t>
            </w:r>
          </w:p>
        </w:tc>
        <w:tc>
          <w:tcPr>
            <w:tcW w:w="3343" w:type="dxa"/>
          </w:tcPr>
          <w:p w14:paraId="6B3E86AB" w14:textId="39939B44" w:rsidR="00B72CEC" w:rsidRPr="00C52FE2" w:rsidRDefault="00290BD1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  <w:r>
              <w:rPr>
                <w:rFonts w:cs="DIN Next LT Arabic"/>
                <w:sz w:val="18"/>
                <w:szCs w:val="18"/>
              </w:rPr>
              <w:t>Team Leader</w:t>
            </w:r>
          </w:p>
        </w:tc>
        <w:tc>
          <w:tcPr>
            <w:tcW w:w="2422" w:type="dxa"/>
          </w:tcPr>
          <w:p w14:paraId="6CEE112D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B72CEC" w:rsidRPr="00C52FE2" w14:paraId="680A86EC" w14:textId="0415EB41" w:rsidTr="005C0113">
        <w:trPr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B06368E" w14:textId="5DEFF243" w:rsidR="00B72CEC" w:rsidRPr="00176E77" w:rsidRDefault="00290BD1" w:rsidP="00B72CEC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</w:rPr>
            </w:pPr>
            <w:r>
              <w:rPr>
                <w:rFonts w:cs="DIN Next LT Arabic"/>
              </w:rPr>
              <w:t xml:space="preserve">Mohammed </w:t>
            </w:r>
            <w:r>
              <w:rPr>
                <w:lang w:val="en-GB"/>
              </w:rPr>
              <w:t>Ibrahim</w:t>
            </w:r>
          </w:p>
        </w:tc>
        <w:tc>
          <w:tcPr>
            <w:tcW w:w="2790" w:type="dxa"/>
          </w:tcPr>
          <w:p w14:paraId="08679F96" w14:textId="1EF30D22" w:rsidR="00B72CEC" w:rsidRPr="00C52FE2" w:rsidRDefault="00290BD1" w:rsidP="00B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</w:rPr>
            </w:pPr>
            <w:r>
              <w:rPr>
                <w:rFonts w:cs="DIN Next LT Arabic"/>
              </w:rPr>
              <w:t>901543</w:t>
            </w:r>
          </w:p>
        </w:tc>
        <w:tc>
          <w:tcPr>
            <w:tcW w:w="3343" w:type="dxa"/>
          </w:tcPr>
          <w:p w14:paraId="0A61E13D" w14:textId="77777777" w:rsidR="00B72CEC" w:rsidRPr="00C52FE2" w:rsidRDefault="00B72CEC" w:rsidP="00B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22" w:type="dxa"/>
          </w:tcPr>
          <w:p w14:paraId="57EED27C" w14:textId="77777777" w:rsidR="00B72CEC" w:rsidRPr="00C52FE2" w:rsidRDefault="00B72CEC" w:rsidP="00B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  <w:tr w:rsidR="00B72CEC" w:rsidRPr="00C52FE2" w14:paraId="09BB0091" w14:textId="000DCFE5" w:rsidTr="005C0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6EB614F" w14:textId="77777777" w:rsidR="00B72CEC" w:rsidRPr="00176E77" w:rsidRDefault="00B72CEC" w:rsidP="00B72CEC">
            <w:pPr>
              <w:suppressAutoHyphens w:val="0"/>
              <w:spacing w:before="100" w:beforeAutospacing="1" w:after="100" w:afterAutospacing="1" w:line="240" w:lineRule="auto"/>
              <w:ind w:left="0"/>
              <w:contextualSpacing/>
              <w:rPr>
                <w:rFonts w:cs="DIN Next LT Arabic"/>
                <w:b w:val="0"/>
                <w:bCs w:val="0"/>
              </w:rPr>
            </w:pPr>
          </w:p>
        </w:tc>
        <w:tc>
          <w:tcPr>
            <w:tcW w:w="2790" w:type="dxa"/>
          </w:tcPr>
          <w:p w14:paraId="7F00DF99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</w:rPr>
            </w:pPr>
          </w:p>
        </w:tc>
        <w:tc>
          <w:tcPr>
            <w:tcW w:w="3343" w:type="dxa"/>
          </w:tcPr>
          <w:p w14:paraId="5F8EF0DC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  <w:tc>
          <w:tcPr>
            <w:tcW w:w="2422" w:type="dxa"/>
          </w:tcPr>
          <w:p w14:paraId="2CED266F" w14:textId="77777777" w:rsidR="00B72CEC" w:rsidRPr="00C52FE2" w:rsidRDefault="00B72CEC" w:rsidP="00B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IN Next LT Arabic"/>
                <w:sz w:val="18"/>
                <w:szCs w:val="18"/>
              </w:rPr>
            </w:pPr>
          </w:p>
        </w:tc>
      </w:tr>
    </w:tbl>
    <w:p w14:paraId="15DCD114" w14:textId="77777777" w:rsidR="00176E77" w:rsidRPr="00176E77" w:rsidRDefault="00176E77" w:rsidP="00176E77">
      <w:pPr>
        <w:ind w:left="0"/>
        <w:rPr>
          <w:rFonts w:ascii="DIN Next LT Arabic" w:hAnsi="DIN Next LT Arabic" w:cs="DIN Next LT Arabic"/>
          <w:highlight w:val="lightGray"/>
        </w:rPr>
      </w:pPr>
    </w:p>
    <w:p w14:paraId="433F0D5D" w14:textId="4F740787" w:rsidR="006B363E" w:rsidRPr="00C52FE2" w:rsidRDefault="003B290A" w:rsidP="006B363E">
      <w:pPr>
        <w:pStyle w:val="Heading1"/>
      </w:pPr>
      <w:bookmarkStart w:id="29" w:name="_Toc46145169"/>
      <w:r w:rsidRPr="00C52FE2">
        <w:t>Appendix</w:t>
      </w:r>
      <w:bookmarkEnd w:id="21"/>
      <w:bookmarkEnd w:id="29"/>
    </w:p>
    <w:p w14:paraId="64F08984" w14:textId="36551547" w:rsidR="00176E77" w:rsidRDefault="003B290A" w:rsidP="003B290A">
      <w:pPr>
        <w:rPr>
          <w:rFonts w:ascii="DIN Next LT Arabic" w:hAnsi="DIN Next LT Arabic" w:cs="DIN Next LT Arabic"/>
          <w:sz w:val="22"/>
          <w:highlight w:val="lightGray"/>
        </w:rPr>
      </w:pPr>
      <w:r w:rsidRPr="00C52FE2">
        <w:rPr>
          <w:rFonts w:ascii="DIN Next LT Arabic" w:hAnsi="DIN Next LT Arabic" w:cs="DIN Next LT Arabic"/>
          <w:sz w:val="22"/>
          <w:highlight w:val="lightGray"/>
        </w:rPr>
        <w:t>List</w:t>
      </w:r>
      <w:r w:rsidR="006B363E" w:rsidRPr="00C52FE2">
        <w:rPr>
          <w:rFonts w:ascii="DIN Next LT Arabic" w:hAnsi="DIN Next LT Arabic" w:cs="DIN Next LT Arabic"/>
          <w:sz w:val="22"/>
          <w:highlight w:val="lightGray"/>
        </w:rPr>
        <w:t xml:space="preserve"> of all referenced</w:t>
      </w:r>
      <w:r w:rsidRPr="00C52FE2">
        <w:rPr>
          <w:rFonts w:ascii="DIN Next LT Arabic" w:hAnsi="DIN Next LT Arabic" w:cs="DIN Next LT Arabic"/>
          <w:sz w:val="22"/>
          <w:highlight w:val="lightGray"/>
        </w:rPr>
        <w:t xml:space="preserve"> and supportive documents</w:t>
      </w:r>
    </w:p>
    <w:p w14:paraId="791E0DD8" w14:textId="77777777" w:rsidR="00176E77" w:rsidRDefault="00176E77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hAnsi="DIN Next LT Arabic" w:cs="DIN Next LT Arabic"/>
          <w:sz w:val="22"/>
          <w:highlight w:val="lightGray"/>
        </w:rPr>
      </w:pPr>
      <w:r>
        <w:rPr>
          <w:rFonts w:ascii="DIN Next LT Arabic" w:hAnsi="DIN Next LT Arabic" w:cs="DIN Next LT Arabic"/>
          <w:sz w:val="22"/>
          <w:highlight w:val="lightGray"/>
        </w:rPr>
        <w:br w:type="page"/>
      </w:r>
    </w:p>
    <w:p w14:paraId="72B574F7" w14:textId="373AC95B" w:rsidR="006B363E" w:rsidRPr="00C52FE2" w:rsidRDefault="00176E77" w:rsidP="00176E77">
      <w:pPr>
        <w:pStyle w:val="Heading1"/>
        <w:rPr>
          <w:rtl/>
          <w:cs/>
        </w:rPr>
      </w:pPr>
      <w:bookmarkStart w:id="30" w:name="_Toc46145170"/>
      <w:r>
        <w:lastRenderedPageBreak/>
        <w:t>Approval and Authorization</w:t>
      </w:r>
      <w:bookmarkEnd w:id="30"/>
    </w:p>
    <w:p w14:paraId="7AD879E5" w14:textId="77777777" w:rsidR="001C5070" w:rsidRPr="00C52FE2" w:rsidRDefault="001C5070" w:rsidP="006B363E">
      <w:pPr>
        <w:spacing w:line="240" w:lineRule="auto"/>
        <w:rPr>
          <w:rFonts w:ascii="DIN Next LT Arabic" w:eastAsiaTheme="minorHAnsi" w:hAnsi="DIN Next LT Arabic" w:cs="DIN Next LT Arabic"/>
          <w:lang w:val="en-GB"/>
        </w:rPr>
      </w:pPr>
    </w:p>
    <w:p w14:paraId="5DC94A70" w14:textId="717C1614" w:rsidR="00F95EC3" w:rsidRDefault="00F95EC3">
      <w:pPr>
        <w:widowControl/>
        <w:suppressAutoHyphens w:val="0"/>
        <w:spacing w:before="0" w:after="0" w:line="240" w:lineRule="auto"/>
        <w:ind w:left="0"/>
        <w:jc w:val="left"/>
        <w:textAlignment w:val="auto"/>
        <w:rPr>
          <w:rFonts w:ascii="DIN Next LT Arabic" w:eastAsiaTheme="minorHAnsi" w:hAnsi="DIN Next LT Arabic" w:cs="DIN Next LT Arabic"/>
          <w:lang w:val="en-GB"/>
        </w:rPr>
      </w:pPr>
    </w:p>
    <w:tbl>
      <w:tblPr>
        <w:tblStyle w:val="TableGrid8"/>
        <w:bidiVisual/>
        <w:tblW w:w="4876" w:type="pct"/>
        <w:tblInd w:w="130" w:type="dxa"/>
        <w:tblLook w:val="04A0" w:firstRow="1" w:lastRow="0" w:firstColumn="1" w:lastColumn="0" w:noHBand="0" w:noVBand="1"/>
      </w:tblPr>
      <w:tblGrid>
        <w:gridCol w:w="530"/>
        <w:gridCol w:w="4593"/>
        <w:gridCol w:w="530"/>
        <w:gridCol w:w="4511"/>
      </w:tblGrid>
      <w:tr w:rsidR="00176E77" w:rsidRPr="008514E4" w14:paraId="1486F74D" w14:textId="77777777" w:rsidTr="00D64A67">
        <w:tc>
          <w:tcPr>
            <w:tcW w:w="2521" w:type="pct"/>
            <w:gridSpan w:val="2"/>
            <w:tcBorders>
              <w:right w:val="nil"/>
            </w:tcBorders>
            <w:shd w:val="clear" w:color="auto" w:fill="4BB07B"/>
          </w:tcPr>
          <w:p w14:paraId="7A765602" w14:textId="04DBD31F" w:rsidR="00176E77" w:rsidRPr="008514E4" w:rsidRDefault="00176E77" w:rsidP="00176E77">
            <w:pPr>
              <w:keepNext/>
              <w:widowControl/>
              <w:suppressAutoHyphens w:val="0"/>
              <w:spacing w:before="0" w:after="120" w:line="288" w:lineRule="auto"/>
              <w:ind w:left="0"/>
              <w:jc w:val="right"/>
              <w:textAlignment w:val="auto"/>
              <w:outlineLvl w:val="0"/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</w:pPr>
            <w:bookmarkStart w:id="31" w:name="_Toc46145171"/>
            <w:r w:rsidRPr="008514E4"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  <w:t>الموافقة والاعتماد</w:t>
            </w:r>
            <w:bookmarkEnd w:id="31"/>
          </w:p>
        </w:tc>
        <w:tc>
          <w:tcPr>
            <w:tcW w:w="2479" w:type="pct"/>
            <w:gridSpan w:val="2"/>
            <w:tcBorders>
              <w:left w:val="nil"/>
            </w:tcBorders>
            <w:shd w:val="clear" w:color="auto" w:fill="4BB07B"/>
          </w:tcPr>
          <w:p w14:paraId="28CE7C65" w14:textId="7A5C8B5A" w:rsidR="00176E77" w:rsidRPr="008514E4" w:rsidRDefault="00176E77" w:rsidP="00176E77">
            <w:pPr>
              <w:jc w:val="left"/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DIN Next LT Arabic" w:hAnsi="DIN Next LT Arabic" w:cs="DIN Next LT Arabic"/>
                <w:color w:val="FFFFFF" w:themeColor="background1"/>
                <w:sz w:val="24"/>
                <w:szCs w:val="24"/>
              </w:rPr>
              <w:t>Approval and Authorization</w:t>
            </w:r>
          </w:p>
        </w:tc>
      </w:tr>
      <w:tr w:rsidR="00D64A67" w:rsidRPr="008514E4" w14:paraId="51329E6E" w14:textId="77777777" w:rsidTr="00D64A67">
        <w:trPr>
          <w:trHeight w:val="364"/>
        </w:trPr>
        <w:tc>
          <w:tcPr>
            <w:tcW w:w="26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9F8D3" w14:textId="77777777" w:rsidR="00D64A67" w:rsidRPr="008514E4" w:rsidRDefault="00D64A67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1</w:t>
            </w:r>
          </w:p>
        </w:tc>
        <w:tc>
          <w:tcPr>
            <w:tcW w:w="226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B84CE" w14:textId="205AA1A7" w:rsidR="00D64A67" w:rsidRPr="008514E4" w:rsidRDefault="002C31E0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Development Team Leader</w:t>
            </w:r>
          </w:p>
        </w:tc>
        <w:tc>
          <w:tcPr>
            <w:tcW w:w="26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02979F" w14:textId="77777777" w:rsidR="00D64A67" w:rsidRPr="008514E4" w:rsidRDefault="00D64A67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2</w:t>
            </w:r>
          </w:p>
        </w:tc>
        <w:tc>
          <w:tcPr>
            <w:tcW w:w="221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F7EDC" w14:textId="4FF852DE" w:rsidR="00D64A67" w:rsidRPr="008514E4" w:rsidRDefault="002C31E0" w:rsidP="00D64A67">
            <w:pPr>
              <w:bidi/>
              <w:jc w:val="center"/>
              <w:rPr>
                <w:rFonts w:ascii="DIN Next LT Arabic" w:hAnsi="DIN Next LT Arabic" w:cs="DIN Next LT Arabic"/>
                <w:b/>
                <w:bCs/>
                <w:color w:val="000000" w:themeColor="text1"/>
                <w:rtl/>
              </w:rPr>
            </w:pPr>
            <w:r>
              <w:rPr>
                <w:rFonts w:ascii="DIN Next LT Arabic" w:hAnsi="DIN Next LT Arabic" w:cs="DIN Next LT Arabic"/>
                <w:b/>
                <w:bCs/>
                <w:color w:val="000000" w:themeColor="text1"/>
              </w:rPr>
              <w:t>System Owner</w:t>
            </w:r>
          </w:p>
        </w:tc>
      </w:tr>
      <w:tr w:rsidR="00D64A67" w:rsidRPr="008514E4" w14:paraId="54DEEB8F" w14:textId="77777777" w:rsidTr="00D64A67">
        <w:trPr>
          <w:trHeight w:val="1588"/>
        </w:trPr>
        <w:tc>
          <w:tcPr>
            <w:tcW w:w="2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BA01" w14:textId="560A0FD4" w:rsidR="00D64A67" w:rsidRPr="008514E4" w:rsidRDefault="00D64A67" w:rsidP="00D64A67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  <w:lang w:bidi="ar-EG"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الاسم:</w:t>
            </w:r>
            <w:r w:rsidR="009B2C4E">
              <w:rPr>
                <w:rFonts w:ascii="DIN Next LT Arabic" w:hAnsi="DIN Next LT Arabic" w:cs="DIN Next LT Arabic" w:hint="cs"/>
                <w:color w:val="000000" w:themeColor="text1"/>
                <w:rtl/>
                <w:lang w:bidi="ar-EG"/>
              </w:rPr>
              <w:t xml:space="preserve">محمود محمد السيد </w:t>
            </w:r>
          </w:p>
          <w:p w14:paraId="51FB6C74" w14:textId="1DA2B4AD" w:rsidR="00D64A67" w:rsidRPr="008514E4" w:rsidRDefault="00D64A67" w:rsidP="0052080A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  <w:lang w:bidi="ar-EG"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التاريخ:</w:t>
            </w:r>
            <w:r w:rsidR="0052080A">
              <w:rPr>
                <w:rFonts w:ascii="DIN Next LT Arabic" w:hAnsi="DIN Next LT Arabic" w:cs="DIN Next LT Arabic"/>
                <w:color w:val="000000" w:themeColor="text1"/>
              </w:rPr>
              <w:t>10</w:t>
            </w:r>
            <w:r w:rsidR="0052080A">
              <w:rPr>
                <w:rFonts w:ascii="DIN Next LT Arabic" w:hAnsi="DIN Next LT Arabic" w:cs="DIN Next LT Arabic" w:hint="cs"/>
                <w:color w:val="000000" w:themeColor="text1"/>
                <w:rtl/>
                <w:lang w:bidi="ar-EG"/>
              </w:rPr>
              <w:t xml:space="preserve"> فبراير</w:t>
            </w:r>
            <w:r w:rsidR="00ED3221">
              <w:rPr>
                <w:rFonts w:ascii="DIN Next LT Arabic" w:hAnsi="DIN Next LT Arabic" w:cs="DIN Next LT Arabic" w:hint="cs"/>
                <w:color w:val="000000" w:themeColor="text1"/>
                <w:rtl/>
                <w:lang w:bidi="ar-EG"/>
              </w:rPr>
              <w:t xml:space="preserve"> 2021</w:t>
            </w:r>
          </w:p>
        </w:tc>
        <w:tc>
          <w:tcPr>
            <w:tcW w:w="2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C89BD" w14:textId="77777777" w:rsidR="00D64A67" w:rsidRPr="008514E4" w:rsidRDefault="00D64A67" w:rsidP="00D64A67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الاسم:</w:t>
            </w:r>
          </w:p>
          <w:p w14:paraId="05BCEB36" w14:textId="77777777" w:rsidR="00D64A67" w:rsidRPr="008514E4" w:rsidRDefault="00D64A67" w:rsidP="00D64A67">
            <w:pPr>
              <w:bidi/>
              <w:spacing w:line="360" w:lineRule="auto"/>
              <w:rPr>
                <w:rFonts w:ascii="DIN Next LT Arabic" w:hAnsi="DIN Next LT Arabic" w:cs="DIN Next LT Arabic"/>
                <w:color w:val="000000" w:themeColor="text1"/>
                <w:rtl/>
              </w:rPr>
            </w:pPr>
            <w:r w:rsidRPr="008514E4">
              <w:rPr>
                <w:rFonts w:ascii="DIN Next LT Arabic" w:hAnsi="DIN Next LT Arabic" w:cs="DIN Next LT Arabic"/>
                <w:color w:val="000000" w:themeColor="text1"/>
                <w:rtl/>
              </w:rPr>
              <w:t>التاريخ:</w:t>
            </w:r>
          </w:p>
          <w:p w14:paraId="3B981809" w14:textId="1FCE3579" w:rsidR="00D64A67" w:rsidRPr="008514E4" w:rsidRDefault="00D64A67" w:rsidP="005C0113">
            <w:pPr>
              <w:bidi/>
              <w:spacing w:line="360" w:lineRule="auto"/>
              <w:ind w:left="0"/>
              <w:rPr>
                <w:rFonts w:ascii="DIN Next LT Arabic" w:hAnsi="DIN Next LT Arabic" w:cs="DIN Next LT Arabic"/>
                <w:color w:val="000000" w:themeColor="text1"/>
              </w:rPr>
            </w:pPr>
          </w:p>
        </w:tc>
      </w:tr>
    </w:tbl>
    <w:p w14:paraId="7366D1EE" w14:textId="38F9FC09" w:rsidR="006D1781" w:rsidRDefault="006D1781" w:rsidP="00B331D5">
      <w:pPr>
        <w:rPr>
          <w:rFonts w:ascii="DIN Next LT Arabic" w:eastAsiaTheme="minorHAnsi" w:hAnsi="DIN Next LT Arabic" w:cs="DIN Next LT Arabic"/>
          <w:rtl/>
          <w:lang w:val="en-GB"/>
        </w:rPr>
      </w:pPr>
    </w:p>
    <w:p w14:paraId="6946C8C6" w14:textId="77777777" w:rsidR="00C64F66" w:rsidRPr="00C64F66" w:rsidRDefault="00C64F66" w:rsidP="00B331D5">
      <w:pPr>
        <w:rPr>
          <w:rFonts w:ascii="DIN Next LT Arabic" w:eastAsiaTheme="minorHAnsi" w:hAnsi="DIN Next LT Arabic" w:cs="DIN Next LT Arabic"/>
        </w:rPr>
      </w:pPr>
    </w:p>
    <w:sectPr w:rsidR="00C64F66" w:rsidRPr="00C64F66" w:rsidSect="00E95A06">
      <w:headerReference w:type="default" r:id="rId17"/>
      <w:footerReference w:type="default" r:id="rId18"/>
      <w:pgSz w:w="11906" w:h="16838"/>
      <w:pgMar w:top="1474" w:right="737" w:bottom="737" w:left="73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3AD0F" w14:textId="77777777" w:rsidR="00F75321" w:rsidRDefault="00F75321">
      <w:pPr>
        <w:spacing w:before="0" w:after="0" w:line="240" w:lineRule="auto"/>
      </w:pPr>
      <w:r>
        <w:separator/>
      </w:r>
    </w:p>
    <w:p w14:paraId="34230120" w14:textId="77777777" w:rsidR="00F75321" w:rsidRDefault="00F75321"/>
  </w:endnote>
  <w:endnote w:type="continuationSeparator" w:id="0">
    <w:p w14:paraId="13D15154" w14:textId="77777777" w:rsidR="00F75321" w:rsidRDefault="00F75321">
      <w:pPr>
        <w:spacing w:before="0" w:after="0" w:line="240" w:lineRule="auto"/>
      </w:pPr>
      <w:r>
        <w:continuationSeparator/>
      </w:r>
    </w:p>
    <w:p w14:paraId="6029CF31" w14:textId="77777777" w:rsidR="00F75321" w:rsidRDefault="00F75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Arabic">
    <w:altName w:val="Arial"/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pitch w:val="variable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 Next LT Arabic Medium">
    <w:altName w:val="Arial"/>
    <w:panose1 w:val="020B0603020203050203"/>
    <w:charset w:val="00"/>
    <w:family w:val="swiss"/>
    <w:pitch w:val="variable"/>
    <w:sig w:usb0="8000202F" w:usb1="C000A04A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nes Semibold">
    <w:altName w:val="Omne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ij TheSansArabic Pla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DIN Next LT Arabic Light">
    <w:panose1 w:val="020B0303020203050203"/>
    <w:charset w:val="00"/>
    <w:family w:val="swiss"/>
    <w:pitch w:val="variable"/>
    <w:sig w:usb0="8000202F" w:usb1="C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67F3" w14:textId="4BAEC939" w:rsidR="00FD71A5" w:rsidRPr="00B340C4" w:rsidRDefault="00F75321" w:rsidP="00B340C4">
    <w:pPr>
      <w:widowControl/>
      <w:pBdr>
        <w:top w:val="single" w:sz="4" w:space="1" w:color="D9D9D9"/>
      </w:pBdr>
      <w:tabs>
        <w:tab w:val="center" w:pos="4680"/>
      </w:tabs>
      <w:suppressAutoHyphens w:val="0"/>
      <w:spacing w:before="0" w:after="0" w:line="240" w:lineRule="auto"/>
      <w:ind w:left="0"/>
      <w:jc w:val="left"/>
      <w:textAlignment w:val="auto"/>
      <w:rPr>
        <w:rFonts w:ascii="Calibri" w:eastAsia="Calibri" w:hAnsi="Calibri"/>
        <w:b/>
        <w:bCs/>
        <w:sz w:val="22"/>
        <w:szCs w:val="22"/>
      </w:rPr>
    </w:pPr>
    <w:sdt>
      <w:sdtPr>
        <w:rPr>
          <w:rFonts w:ascii="Calibri" w:eastAsia="Calibri" w:hAnsi="Calibri"/>
          <w:sz w:val="22"/>
          <w:szCs w:val="22"/>
        </w:rPr>
        <w:id w:val="-1272081999"/>
        <w:docPartObj>
          <w:docPartGallery w:val="Page Numbers (Bottom of Page)"/>
          <w:docPartUnique/>
        </w:docPartObj>
      </w:sdtPr>
      <w:sdtEndPr>
        <w:rPr>
          <w:color w:val="7F7F7F"/>
          <w:spacing w:val="60"/>
          <w:sz w:val="20"/>
          <w:szCs w:val="20"/>
        </w:rPr>
      </w:sdtEndPr>
      <w:sdtContent>
        <w:r w:rsidR="00B340C4" w:rsidRPr="00972888">
          <w:rPr>
            <w:rFonts w:ascii="DIN Next LT Arabic Light" w:eastAsia="Calibri" w:hAnsi="DIN Next LT Arabic Light" w:cs="DIN Next LT Arabic Light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6CDF3732" wp14:editId="4A55723F">
                  <wp:simplePos x="0" y="0"/>
                  <wp:positionH relativeFrom="page">
                    <wp:posOffset>2223135</wp:posOffset>
                  </wp:positionH>
                  <wp:positionV relativeFrom="paragraph">
                    <wp:posOffset>14605</wp:posOffset>
                  </wp:positionV>
                  <wp:extent cx="6472555" cy="190500"/>
                  <wp:effectExtent l="0" t="0" r="4445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72555" cy="190500"/>
                          </a:xfrm>
                          <a:prstGeom prst="rect">
                            <a:avLst/>
                          </a:prstGeom>
                          <a:solidFill>
                            <a:srgbClr val="1C625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828FC5" w14:textId="77777777" w:rsidR="00B340C4" w:rsidRDefault="00B340C4" w:rsidP="00B340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DF3732" id="Rectangle 3" o:spid="_x0000_s1029" style="position:absolute;margin-left:175.05pt;margin-top:1.15pt;width:509.65pt;height: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" fillcolor="#1c6255" stroked="f" strokeweight="1pt">
                  <v:textbox>
                    <w:txbxContent>
                      <w:p w14:paraId="0E828FC5" w14:textId="77777777" w:rsidR="00B340C4" w:rsidRDefault="00B340C4" w:rsidP="00B340C4">
                        <w:pPr>
                          <w:jc w:val="center"/>
                        </w:pP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B340C4" w:rsidRPr="00972888">
          <w:rPr>
            <w:rFonts w:ascii="Calibri" w:eastAsia="Calibri" w:hAnsi="Calibri"/>
            <w:sz w:val="22"/>
            <w:szCs w:val="22"/>
          </w:rPr>
          <w:fldChar w:fldCharType="begin"/>
        </w:r>
        <w:r w:rsidR="00B340C4" w:rsidRPr="00972888">
          <w:rPr>
            <w:rFonts w:ascii="Calibri" w:eastAsia="Calibri" w:hAnsi="Calibri"/>
            <w:sz w:val="22"/>
            <w:szCs w:val="22"/>
          </w:rPr>
          <w:instrText xml:space="preserve"> PAGE   \* MERGEFORMAT </w:instrText>
        </w:r>
        <w:r w:rsidR="00B340C4" w:rsidRPr="00972888">
          <w:rPr>
            <w:rFonts w:ascii="Calibri" w:eastAsia="Calibri" w:hAnsi="Calibri"/>
            <w:sz w:val="22"/>
            <w:szCs w:val="22"/>
          </w:rPr>
          <w:fldChar w:fldCharType="separate"/>
        </w:r>
        <w:r w:rsidR="00CB7391" w:rsidRPr="00CB7391">
          <w:rPr>
            <w:rFonts w:ascii="Calibri" w:eastAsia="Calibri" w:hAnsi="Calibri"/>
            <w:b/>
            <w:bCs/>
            <w:noProof/>
            <w:sz w:val="22"/>
            <w:szCs w:val="22"/>
          </w:rPr>
          <w:t>6</w:t>
        </w:r>
        <w:r w:rsidR="00B340C4" w:rsidRPr="00972888">
          <w:rPr>
            <w:rFonts w:ascii="Calibri" w:eastAsia="Calibri" w:hAnsi="Calibri"/>
            <w:b/>
            <w:bCs/>
            <w:noProof/>
            <w:sz w:val="22"/>
            <w:szCs w:val="22"/>
          </w:rPr>
          <w:fldChar w:fldCharType="end"/>
        </w:r>
        <w:r w:rsidR="00B340C4" w:rsidRPr="00972888">
          <w:rPr>
            <w:rFonts w:ascii="Calibri" w:eastAsia="Calibri" w:hAnsi="Calibri"/>
            <w:b/>
            <w:bCs/>
            <w:sz w:val="22"/>
            <w:szCs w:val="22"/>
          </w:rPr>
          <w:t xml:space="preserve"> | </w:t>
        </w:r>
        <w:r w:rsidR="00B340C4" w:rsidRPr="00972888">
          <w:rPr>
            <w:rFonts w:ascii="Calibri" w:eastAsia="Calibri" w:hAnsi="Calibri"/>
            <w:color w:val="7F7F7F"/>
            <w:spacing w:val="60"/>
            <w:sz w:val="22"/>
            <w:szCs w:val="22"/>
          </w:rPr>
          <w:t>Page</w:t>
        </w:r>
        <w:r w:rsidR="00B340C4" w:rsidRPr="00972888">
          <w:rPr>
            <w:rFonts w:ascii="Calibri" w:eastAsia="Calibri" w:hAnsi="Calibri"/>
            <w:color w:val="7F7F7F"/>
            <w:spacing w:val="60"/>
            <w:sz w:val="22"/>
            <w:szCs w:val="22"/>
          </w:rPr>
          <w:tab/>
        </w:r>
        <w:r w:rsidR="00B340C4" w:rsidRPr="00972888">
          <w:rPr>
            <w:rFonts w:ascii="Calibri" w:eastAsia="Calibri" w:hAnsi="Calibri"/>
            <w:sz w:val="22"/>
            <w:szCs w:val="22"/>
          </w:rPr>
          <w:t xml:space="preserve"> </w:t>
        </w:r>
        <w:sdt>
          <w:sdtPr>
            <w:rPr>
              <w:rFonts w:ascii="DIN Next LT Arabic Medium" w:eastAsia="Calibri" w:hAnsi="DIN Next LT Arabic Medium" w:cs="DIN Next LT Arabic Medium"/>
              <w:color w:val="FFFFFF"/>
              <w:sz w:val="16"/>
              <w:szCs w:val="16"/>
            </w:rPr>
            <w:alias w:val="Title"/>
            <w:tag w:val=""/>
            <w:id w:val="1526290273"/>
            <w:placeholder>
              <w:docPart w:val="8596BFC75CBA410797F33C662155E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B340C4">
              <w:rPr>
                <w:rFonts w:ascii="DIN Next LT Arabic Medium" w:eastAsia="Calibri" w:hAnsi="DIN Next LT Arabic Medium" w:cs="DIN Next LT Arabic Medium"/>
                <w:color w:val="FFFFFF"/>
                <w:sz w:val="16"/>
                <w:szCs w:val="16"/>
              </w:rPr>
              <w:t>DEV-4.1_IT_SDLC_Release_Notes_RLN_v</w:t>
            </w:r>
            <w:r w:rsidR="00D64A67">
              <w:rPr>
                <w:rFonts w:ascii="DIN Next LT Arabic Medium" w:eastAsia="Calibri" w:hAnsi="DIN Next LT Arabic Medium" w:cs="DIN Next LT Arabic Medium"/>
                <w:color w:val="FFFFFF"/>
                <w:sz w:val="16"/>
                <w:szCs w:val="16"/>
              </w:rPr>
              <w:t>2</w:t>
            </w:r>
            <w:r w:rsidR="00B340C4">
              <w:rPr>
                <w:rFonts w:ascii="DIN Next LT Arabic Medium" w:eastAsia="Calibri" w:hAnsi="DIN Next LT Arabic Medium" w:cs="DIN Next LT Arabic Medium"/>
                <w:color w:val="FFFFFF"/>
                <w:sz w:val="16"/>
                <w:szCs w:val="16"/>
              </w:rPr>
              <w:t>.0</w:t>
            </w:r>
          </w:sdtContent>
        </w:sdt>
      </w:sdtContent>
    </w:sdt>
    <w:r w:rsidR="00B340C4" w:rsidRPr="00972888">
      <w:rPr>
        <w:rFonts w:ascii="Calibri" w:eastAsia="Calibri" w:hAnsi="Calibri"/>
        <w:color w:val="7F7F7F"/>
        <w:spacing w:val="6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A78F3" w14:textId="77777777" w:rsidR="00F75321" w:rsidRDefault="00F75321">
      <w:pPr>
        <w:spacing w:before="0" w:after="0" w:line="240" w:lineRule="auto"/>
      </w:pPr>
      <w:r>
        <w:separator/>
      </w:r>
    </w:p>
    <w:p w14:paraId="5B5EE8B4" w14:textId="77777777" w:rsidR="00F75321" w:rsidRDefault="00F75321"/>
  </w:footnote>
  <w:footnote w:type="continuationSeparator" w:id="0">
    <w:p w14:paraId="4A69040F" w14:textId="77777777" w:rsidR="00F75321" w:rsidRDefault="00F75321">
      <w:pPr>
        <w:spacing w:before="0" w:after="0" w:line="240" w:lineRule="auto"/>
      </w:pPr>
      <w:r>
        <w:continuationSeparator/>
      </w:r>
    </w:p>
    <w:p w14:paraId="39CD9A40" w14:textId="77777777" w:rsidR="00F75321" w:rsidRDefault="00F753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C35C" w14:textId="77777777" w:rsidR="00FD71A5" w:rsidRPr="00050434" w:rsidRDefault="00FD71A5" w:rsidP="00050434">
    <w:pPr>
      <w:pStyle w:val="Header"/>
    </w:pPr>
    <w:r>
      <w:rPr>
        <w:rFonts w:ascii="Bahij TheSansArabic Plain" w:hAnsi="Bahij TheSansArabic Plain" w:cs="Bahij TheSansArabic Plain"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0FB3CD" wp14:editId="55E0CE5A">
              <wp:simplePos x="0" y="0"/>
              <wp:positionH relativeFrom="column">
                <wp:posOffset>-219075</wp:posOffset>
              </wp:positionH>
              <wp:positionV relativeFrom="paragraph">
                <wp:posOffset>275751</wp:posOffset>
              </wp:positionV>
              <wp:extent cx="6692900" cy="0"/>
              <wp:effectExtent l="0" t="0" r="3175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29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55190D2" id="Straight Connector 3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21.7pt" to="509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" strokecolor="#d8d8d8 [2732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B4CE04" wp14:editId="348519E1">
              <wp:simplePos x="0" y="0"/>
              <wp:positionH relativeFrom="margin">
                <wp:posOffset>-276860</wp:posOffset>
              </wp:positionH>
              <wp:positionV relativeFrom="paragraph">
                <wp:posOffset>-305596</wp:posOffset>
              </wp:positionV>
              <wp:extent cx="2206625" cy="54165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6625" cy="541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B8D86A" w14:textId="77777777" w:rsidR="00FD71A5" w:rsidRPr="00B815EF" w:rsidRDefault="00FD71A5" w:rsidP="00050434">
                          <w:pPr>
                            <w:spacing w:after="0" w:line="240" w:lineRule="auto"/>
                            <w:rPr>
                              <w:rFonts w:ascii="DIN Next LT Arabic" w:hAnsi="DIN Next LT Arabic" w:cs="DIN Next LT Arabic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</w:pPr>
                          <w:r w:rsidRPr="00B815EF">
                            <w:rPr>
                              <w:rFonts w:ascii="DIN Next LT Arabic" w:hAnsi="DIN Next LT Arabic" w:cs="DIN Next LT Arabic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  <w:t>وكالة الوزارة لشؤون التقنية والتطوير</w:t>
                          </w:r>
                        </w:p>
                        <w:p w14:paraId="0D532849" w14:textId="3658F7DF" w:rsidR="00FD71A5" w:rsidRPr="00B815EF" w:rsidRDefault="00FD71A5" w:rsidP="00FD71A5">
                          <w:pPr>
                            <w:spacing w:after="0" w:line="240" w:lineRule="auto"/>
                            <w:rPr>
                              <w:rFonts w:ascii="DIN Next LT Arabic" w:hAnsi="DIN Next LT Arabic" w:cs="DIN Next LT Arabic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B815EF">
                            <w:rPr>
                              <w:rFonts w:ascii="DIN Next LT Arabic" w:hAnsi="DIN Next LT Arabic" w:cs="DIN Next LT Arabic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  <w:t>اسم المشروع –</w:t>
                          </w:r>
                          <w:r>
                            <w:rPr>
                              <w:rFonts w:ascii="DIN Next LT Arabic" w:hAnsi="DIN Next LT Arabic" w:cs="DIN Next LT Arabic" w:hint="cs"/>
                              <w:noProof/>
                              <w:color w:val="7F7F7F" w:themeColor="text1" w:themeTint="80"/>
                              <w:sz w:val="16"/>
                              <w:szCs w:val="16"/>
                              <w:rtl/>
                            </w:rPr>
                            <w:t>نشرة الإصدار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B4CE04" id="Rectangle 7" o:spid="_x0000_s1028" style="position:absolute;left:0;text-align:left;margin-left:-21.8pt;margin-top:-24.05pt;width:173.7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" filled="f" stroked="f" strokeweight="1pt">
              <v:textbox>
                <w:txbxContent>
                  <w:p w14:paraId="4BB8D86A" w14:textId="77777777" w:rsidR="00FD71A5" w:rsidRPr="00B815EF" w:rsidRDefault="00FD71A5" w:rsidP="00050434">
                    <w:pPr>
                      <w:spacing w:after="0" w:line="240" w:lineRule="auto"/>
                      <w:rPr>
                        <w:rFonts w:ascii="DIN Next LT Arabic" w:hAnsi="DIN Next LT Arabic" w:cs="DIN Next LT Arabic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</w:pPr>
                    <w:r w:rsidRPr="00B815EF">
                      <w:rPr>
                        <w:rFonts w:ascii="DIN Next LT Arabic" w:hAnsi="DIN Next LT Arabic" w:cs="DIN Next LT Arabic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  <w:t>وكالة الوزارة لشؤون التقنية والتطوير</w:t>
                    </w:r>
                  </w:p>
                  <w:p w14:paraId="0D532849" w14:textId="3658F7DF" w:rsidR="00FD71A5" w:rsidRPr="00B815EF" w:rsidRDefault="00FD71A5" w:rsidP="00FD71A5">
                    <w:pPr>
                      <w:spacing w:after="0" w:line="240" w:lineRule="auto"/>
                      <w:rPr>
                        <w:rFonts w:ascii="DIN Next LT Arabic" w:hAnsi="DIN Next LT Arabic" w:cs="DIN Next LT Arabic"/>
                        <w:color w:val="7F7F7F" w:themeColor="text1" w:themeTint="80"/>
                        <w:sz w:val="16"/>
                        <w:szCs w:val="16"/>
                      </w:rPr>
                    </w:pPr>
                    <w:r w:rsidRPr="00B815EF">
                      <w:rPr>
                        <w:rFonts w:ascii="DIN Next LT Arabic" w:hAnsi="DIN Next LT Arabic" w:cs="DIN Next LT Arabic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  <w:t>اسم المشروع –</w:t>
                    </w:r>
                    <w:r>
                      <w:rPr>
                        <w:rFonts w:ascii="DIN Next LT Arabic" w:hAnsi="DIN Next LT Arabic" w:cs="DIN Next LT Arabic" w:hint="cs"/>
                        <w:noProof/>
                        <w:color w:val="7F7F7F" w:themeColor="text1" w:themeTint="80"/>
                        <w:sz w:val="16"/>
                        <w:szCs w:val="16"/>
                        <w:rtl/>
                      </w:rPr>
                      <w:t>نشرة الإصدار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Bahij TheSansArabic Plain" w:hAnsi="Bahij TheSansArabic Plain" w:cs="Bahij TheSansArabic Plain"/>
        <w:noProof/>
        <w:color w:val="3B3838" w:themeColor="background2" w:themeShade="40"/>
      </w:rPr>
      <w:drawing>
        <wp:anchor distT="0" distB="0" distL="114300" distR="114300" simplePos="0" relativeHeight="251669504" behindDoc="1" locked="0" layoutInCell="1" allowOverlap="1" wp14:anchorId="3483BBAF" wp14:editId="05E92E03">
          <wp:simplePos x="0" y="0"/>
          <wp:positionH relativeFrom="column">
            <wp:posOffset>5337810</wp:posOffset>
          </wp:positionH>
          <wp:positionV relativeFrom="paragraph">
            <wp:posOffset>-217805</wp:posOffset>
          </wp:positionV>
          <wp:extent cx="1116965" cy="407035"/>
          <wp:effectExtent l="0" t="0" r="6985" b="0"/>
          <wp:wrapThrough wrapText="bothSides">
            <wp:wrapPolygon edited="0">
              <wp:start x="16578" y="0"/>
              <wp:lineTo x="0" y="7076"/>
              <wp:lineTo x="0" y="20218"/>
              <wp:lineTo x="16578" y="20218"/>
              <wp:lineTo x="18788" y="20218"/>
              <wp:lineTo x="19893" y="20218"/>
              <wp:lineTo x="21367" y="15164"/>
              <wp:lineTo x="21367" y="1011"/>
              <wp:lineTo x="18788" y="0"/>
              <wp:lineTo x="16578" y="0"/>
            </wp:wrapPolygon>
          </wp:wrapThrough>
          <wp:docPr id="37" name="Picture 37" descr="MOF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F_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965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434">
      <w:rPr>
        <w:rFonts w:ascii="Bahij TheSansArabic Plain" w:eastAsia="Calibri" w:hAnsi="Bahij TheSansArabic Plain" w:cs="Bahij TheSansArabic Plain"/>
        <w:noProof/>
        <w:color w:val="7F7F7F"/>
        <w:sz w:val="22"/>
        <w:szCs w:val="22"/>
      </w:rPr>
      <w:drawing>
        <wp:anchor distT="0" distB="0" distL="114300" distR="114300" simplePos="0" relativeHeight="251665408" behindDoc="1" locked="0" layoutInCell="1" allowOverlap="1" wp14:anchorId="7CFDDECD" wp14:editId="58956B65">
          <wp:simplePos x="0" y="0"/>
          <wp:positionH relativeFrom="margin">
            <wp:posOffset>-1080945</wp:posOffset>
          </wp:positionH>
          <wp:positionV relativeFrom="paragraph">
            <wp:posOffset>-725911</wp:posOffset>
          </wp:positionV>
          <wp:extent cx="8354843" cy="1738365"/>
          <wp:effectExtent l="0" t="0" r="0" b="0"/>
          <wp:wrapNone/>
          <wp:docPr id="90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owerPoint_A-3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938" b="14339"/>
                  <a:stretch/>
                </pic:blipFill>
                <pic:spPr bwMode="auto">
                  <a:xfrm flipH="1">
                    <a:off x="0" y="0"/>
                    <a:ext cx="8367558" cy="17410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0"/>
        <w:szCs w:val="20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tyle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0"/>
        <w:szCs w:val="20"/>
        <w:lang w:val="en-GB"/>
      </w:r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282" w:hanging="360"/>
      </w:pPr>
      <w:rPr>
        <w:rFonts w:ascii="Symbol" w:hAnsi="Symbol" w:hint="default"/>
        <w:sz w:val="20"/>
        <w:szCs w:val="20"/>
      </w:r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sz w:val="20"/>
        <w:szCs w:val="20"/>
        <w:lang w:val="en-GB"/>
      </w:rPr>
    </w:lvl>
  </w:abstractNum>
  <w:abstractNum w:abstractNumId="14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  <w:lang w:val="en-GB"/>
      </w:rPr>
    </w:lvl>
  </w:abstractNum>
  <w:abstractNum w:abstractNumId="15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17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ascii="Symbol" w:hAnsi="Symbol" w:cs="Symbol" w:hint="default"/>
      </w:rPr>
    </w:lvl>
  </w:abstractNum>
  <w:abstractNum w:abstractNumId="19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hint="default"/>
        <w:color w:val="000000"/>
        <w:sz w:val="20"/>
        <w:szCs w:val="20"/>
      </w:rPr>
    </w:lvl>
  </w:abstractNum>
  <w:abstractNum w:abstractNumId="2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color w:val="000000"/>
        <w:sz w:val="20"/>
        <w:szCs w:val="20"/>
      </w:rPr>
    </w:lvl>
  </w:abstractNum>
  <w:abstractNum w:abstractNumId="21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000000"/>
        <w:sz w:val="20"/>
        <w:szCs w:val="20"/>
      </w:rPr>
    </w:lvl>
  </w:abstractNum>
  <w:abstractNum w:abstractNumId="24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0"/>
        <w:szCs w:val="20"/>
      </w:rPr>
    </w:lvl>
  </w:abstractNum>
  <w:abstractNum w:abstractNumId="25" w15:restartNumberingAfterBreak="0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6" w15:restartNumberingAfterBreak="0">
    <w:nsid w:val="0000001C"/>
    <w:multiLevelType w:val="single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cs="Calibri"/>
      </w:rPr>
    </w:lvl>
  </w:abstractNum>
  <w:abstractNum w:abstractNumId="2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8" w15:restartNumberingAfterBreak="0">
    <w:nsid w:val="07922D4E"/>
    <w:multiLevelType w:val="hybridMultilevel"/>
    <w:tmpl w:val="1FCA03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92E4A0A"/>
    <w:multiLevelType w:val="multilevel"/>
    <w:tmpl w:val="19F2D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942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0" w15:restartNumberingAfterBreak="0">
    <w:nsid w:val="15452D78"/>
    <w:multiLevelType w:val="hybridMultilevel"/>
    <w:tmpl w:val="FD703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7136EBA"/>
    <w:multiLevelType w:val="hybridMultilevel"/>
    <w:tmpl w:val="98AC73FA"/>
    <w:lvl w:ilvl="0" w:tplc="CBCA8AAE">
      <w:start w:val="1"/>
      <w:numFmt w:val="decimal"/>
      <w:pStyle w:val="NumberedList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A0436E9"/>
    <w:multiLevelType w:val="hybridMultilevel"/>
    <w:tmpl w:val="AFCA6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-Bold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E54D1C"/>
    <w:multiLevelType w:val="multilevel"/>
    <w:tmpl w:val="690C861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DIN Next LT Arabic" w:hAnsi="DIN Next LT Arabic" w:cs="DIN Next LT Arab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39011773"/>
    <w:multiLevelType w:val="multilevel"/>
    <w:tmpl w:val="FE50FD70"/>
    <w:styleLink w:val="StyleMultiListHeading-1-2-3-4-5-Numering"/>
    <w:lvl w:ilvl="0">
      <w:start w:val="1"/>
      <w:numFmt w:val="decimal"/>
      <w:lvlText w:val="%1."/>
      <w:lvlJc w:val="left"/>
      <w:pPr>
        <w:tabs>
          <w:tab w:val="num" w:pos="1276"/>
        </w:tabs>
        <w:ind w:left="1247" w:hanging="567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1985"/>
        </w:tabs>
        <w:ind w:left="1701" w:hanging="567"/>
      </w:pPr>
      <w:rPr>
        <w:rFonts w:hint="default"/>
      </w:rPr>
    </w:lvl>
    <w:lvl w:ilvl="2">
      <w:start w:val="1"/>
      <w:numFmt w:val="decimal"/>
      <w:lvlText w:val="%3.%2.%1."/>
      <w:lvlJc w:val="left"/>
      <w:pPr>
        <w:tabs>
          <w:tab w:val="num" w:pos="3260"/>
        </w:tabs>
        <w:ind w:left="680" w:firstLine="738"/>
      </w:pPr>
      <w:rPr>
        <w:rFonts w:hint="default"/>
      </w:rPr>
    </w:lvl>
    <w:lvl w:ilvl="3">
      <w:start w:val="1"/>
      <w:numFmt w:val="decimal"/>
      <w:lvlText w:val="%4.%3.%2.%1-"/>
      <w:lvlJc w:val="left"/>
      <w:pPr>
        <w:tabs>
          <w:tab w:val="num" w:pos="3544"/>
        </w:tabs>
        <w:ind w:left="3544" w:hanging="1276"/>
      </w:pPr>
      <w:rPr>
        <w:rFonts w:hint="default"/>
      </w:rPr>
    </w:lvl>
    <w:lvl w:ilvl="4">
      <w:start w:val="1"/>
      <w:numFmt w:val="decimal"/>
      <w:lvlText w:val="%5.%4.%3.%2.%1-"/>
      <w:lvlJc w:val="left"/>
      <w:pPr>
        <w:tabs>
          <w:tab w:val="num" w:pos="4536"/>
        </w:tabs>
        <w:ind w:left="453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35" w15:restartNumberingAfterBreak="0">
    <w:nsid w:val="74FB0056"/>
    <w:multiLevelType w:val="hybridMultilevel"/>
    <w:tmpl w:val="5F744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162E1E"/>
    <w:multiLevelType w:val="hybridMultilevel"/>
    <w:tmpl w:val="BC12A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C0B7A"/>
    <w:multiLevelType w:val="multilevel"/>
    <w:tmpl w:val="50C03018"/>
    <w:lvl w:ilvl="0">
      <w:start w:val="1"/>
      <w:numFmt w:val="decimal"/>
      <w:pStyle w:val="StyleHeading11h1Header1IIInewpagechapterH1Mainheadin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num w:numId="1">
    <w:abstractNumId w:val="5"/>
  </w:num>
  <w:num w:numId="2">
    <w:abstractNumId w:val="37"/>
  </w:num>
  <w:num w:numId="3">
    <w:abstractNumId w:val="31"/>
    <w:lvlOverride w:ilvl="0">
      <w:startOverride w:val="1"/>
    </w:lvlOverride>
  </w:num>
  <w:num w:numId="4">
    <w:abstractNumId w:val="32"/>
  </w:num>
  <w:num w:numId="5">
    <w:abstractNumId w:val="34"/>
  </w:num>
  <w:num w:numId="6">
    <w:abstractNumId w:val="33"/>
  </w:num>
  <w:num w:numId="7">
    <w:abstractNumId w:val="29"/>
  </w:num>
  <w:num w:numId="8">
    <w:abstractNumId w:val="36"/>
  </w:num>
  <w:num w:numId="9">
    <w:abstractNumId w:val="30"/>
  </w:num>
  <w:num w:numId="10">
    <w:abstractNumId w:val="28"/>
  </w:num>
  <w:num w:numId="11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DC"/>
    <w:rsid w:val="0000019E"/>
    <w:rsid w:val="00000260"/>
    <w:rsid w:val="00000731"/>
    <w:rsid w:val="00000C42"/>
    <w:rsid w:val="00000F8B"/>
    <w:rsid w:val="00001137"/>
    <w:rsid w:val="000024E4"/>
    <w:rsid w:val="000024F1"/>
    <w:rsid w:val="00002BBB"/>
    <w:rsid w:val="00002FD2"/>
    <w:rsid w:val="00003029"/>
    <w:rsid w:val="000030B5"/>
    <w:rsid w:val="00003A6C"/>
    <w:rsid w:val="00003EE1"/>
    <w:rsid w:val="00004103"/>
    <w:rsid w:val="000041A7"/>
    <w:rsid w:val="000048D0"/>
    <w:rsid w:val="00004CF2"/>
    <w:rsid w:val="00005B3D"/>
    <w:rsid w:val="00006087"/>
    <w:rsid w:val="0000665D"/>
    <w:rsid w:val="000070EB"/>
    <w:rsid w:val="000073DB"/>
    <w:rsid w:val="0000761C"/>
    <w:rsid w:val="000101A6"/>
    <w:rsid w:val="00010850"/>
    <w:rsid w:val="00011BD4"/>
    <w:rsid w:val="0001343C"/>
    <w:rsid w:val="0001364D"/>
    <w:rsid w:val="00014833"/>
    <w:rsid w:val="00014DB3"/>
    <w:rsid w:val="000152AE"/>
    <w:rsid w:val="0001540D"/>
    <w:rsid w:val="00015BDC"/>
    <w:rsid w:val="00016125"/>
    <w:rsid w:val="000161C7"/>
    <w:rsid w:val="00016D90"/>
    <w:rsid w:val="000170B4"/>
    <w:rsid w:val="00017768"/>
    <w:rsid w:val="00017D26"/>
    <w:rsid w:val="00020384"/>
    <w:rsid w:val="000205A8"/>
    <w:rsid w:val="00020DF7"/>
    <w:rsid w:val="00021591"/>
    <w:rsid w:val="00021FAF"/>
    <w:rsid w:val="00022249"/>
    <w:rsid w:val="00022A7F"/>
    <w:rsid w:val="00023089"/>
    <w:rsid w:val="00023CFD"/>
    <w:rsid w:val="00023DE5"/>
    <w:rsid w:val="000244A6"/>
    <w:rsid w:val="00024832"/>
    <w:rsid w:val="00025333"/>
    <w:rsid w:val="000261A2"/>
    <w:rsid w:val="000264F0"/>
    <w:rsid w:val="00026AE0"/>
    <w:rsid w:val="00026B62"/>
    <w:rsid w:val="00026BA6"/>
    <w:rsid w:val="00026EA0"/>
    <w:rsid w:val="0002753A"/>
    <w:rsid w:val="00027612"/>
    <w:rsid w:val="000278AA"/>
    <w:rsid w:val="00027BF3"/>
    <w:rsid w:val="00030085"/>
    <w:rsid w:val="0003119D"/>
    <w:rsid w:val="00031984"/>
    <w:rsid w:val="000325EF"/>
    <w:rsid w:val="0003261A"/>
    <w:rsid w:val="0003308B"/>
    <w:rsid w:val="00033343"/>
    <w:rsid w:val="000333B8"/>
    <w:rsid w:val="00033470"/>
    <w:rsid w:val="00033DB8"/>
    <w:rsid w:val="00033E46"/>
    <w:rsid w:val="00034708"/>
    <w:rsid w:val="00035FA8"/>
    <w:rsid w:val="00036BEF"/>
    <w:rsid w:val="0003731C"/>
    <w:rsid w:val="00037896"/>
    <w:rsid w:val="00037EDB"/>
    <w:rsid w:val="00037FB6"/>
    <w:rsid w:val="0004018B"/>
    <w:rsid w:val="0004055B"/>
    <w:rsid w:val="0004055F"/>
    <w:rsid w:val="00040E50"/>
    <w:rsid w:val="00041546"/>
    <w:rsid w:val="0004196B"/>
    <w:rsid w:val="000431CF"/>
    <w:rsid w:val="000438B9"/>
    <w:rsid w:val="00044185"/>
    <w:rsid w:val="000441FA"/>
    <w:rsid w:val="00044CBB"/>
    <w:rsid w:val="00044F8B"/>
    <w:rsid w:val="000451A7"/>
    <w:rsid w:val="000451F9"/>
    <w:rsid w:val="000454A6"/>
    <w:rsid w:val="00045C34"/>
    <w:rsid w:val="00045E3E"/>
    <w:rsid w:val="00046277"/>
    <w:rsid w:val="00046422"/>
    <w:rsid w:val="00046802"/>
    <w:rsid w:val="00046D6E"/>
    <w:rsid w:val="00046DCB"/>
    <w:rsid w:val="00046DF1"/>
    <w:rsid w:val="000478E5"/>
    <w:rsid w:val="00047944"/>
    <w:rsid w:val="000479DB"/>
    <w:rsid w:val="00047C74"/>
    <w:rsid w:val="00047D8F"/>
    <w:rsid w:val="00050434"/>
    <w:rsid w:val="00050490"/>
    <w:rsid w:val="0005160E"/>
    <w:rsid w:val="0005258A"/>
    <w:rsid w:val="000526CD"/>
    <w:rsid w:val="00052733"/>
    <w:rsid w:val="0005332E"/>
    <w:rsid w:val="00053483"/>
    <w:rsid w:val="000538D5"/>
    <w:rsid w:val="00053F62"/>
    <w:rsid w:val="0005442E"/>
    <w:rsid w:val="000558F4"/>
    <w:rsid w:val="00056074"/>
    <w:rsid w:val="00056682"/>
    <w:rsid w:val="000576FD"/>
    <w:rsid w:val="000604B5"/>
    <w:rsid w:val="00060579"/>
    <w:rsid w:val="0006131D"/>
    <w:rsid w:val="00061401"/>
    <w:rsid w:val="00061C96"/>
    <w:rsid w:val="00061D5D"/>
    <w:rsid w:val="000621F7"/>
    <w:rsid w:val="000622CA"/>
    <w:rsid w:val="000624FA"/>
    <w:rsid w:val="00062A35"/>
    <w:rsid w:val="000630FE"/>
    <w:rsid w:val="00063CD9"/>
    <w:rsid w:val="00064277"/>
    <w:rsid w:val="000643B4"/>
    <w:rsid w:val="00064531"/>
    <w:rsid w:val="00064557"/>
    <w:rsid w:val="000645E8"/>
    <w:rsid w:val="0006513D"/>
    <w:rsid w:val="000653ED"/>
    <w:rsid w:val="000654FC"/>
    <w:rsid w:val="000655DC"/>
    <w:rsid w:val="00065ED3"/>
    <w:rsid w:val="000663D1"/>
    <w:rsid w:val="0006646D"/>
    <w:rsid w:val="00067D1C"/>
    <w:rsid w:val="0007080F"/>
    <w:rsid w:val="000708E2"/>
    <w:rsid w:val="00070AAA"/>
    <w:rsid w:val="00070D6D"/>
    <w:rsid w:val="00070F59"/>
    <w:rsid w:val="00071373"/>
    <w:rsid w:val="00071498"/>
    <w:rsid w:val="00071689"/>
    <w:rsid w:val="000725DA"/>
    <w:rsid w:val="000725E2"/>
    <w:rsid w:val="0007268A"/>
    <w:rsid w:val="0007315F"/>
    <w:rsid w:val="00073449"/>
    <w:rsid w:val="00073B03"/>
    <w:rsid w:val="00073EF1"/>
    <w:rsid w:val="00074097"/>
    <w:rsid w:val="00074C52"/>
    <w:rsid w:val="00074D23"/>
    <w:rsid w:val="00074DE3"/>
    <w:rsid w:val="000752C3"/>
    <w:rsid w:val="00075C22"/>
    <w:rsid w:val="000761A3"/>
    <w:rsid w:val="00076284"/>
    <w:rsid w:val="000763FA"/>
    <w:rsid w:val="00076BB9"/>
    <w:rsid w:val="00076FD0"/>
    <w:rsid w:val="00077DCE"/>
    <w:rsid w:val="00080A05"/>
    <w:rsid w:val="00080CC4"/>
    <w:rsid w:val="00081855"/>
    <w:rsid w:val="000819D7"/>
    <w:rsid w:val="000822F2"/>
    <w:rsid w:val="00082875"/>
    <w:rsid w:val="00082BAA"/>
    <w:rsid w:val="00082CD4"/>
    <w:rsid w:val="0008359E"/>
    <w:rsid w:val="000839AE"/>
    <w:rsid w:val="00084057"/>
    <w:rsid w:val="000842EE"/>
    <w:rsid w:val="000845E9"/>
    <w:rsid w:val="000847D8"/>
    <w:rsid w:val="00085057"/>
    <w:rsid w:val="00085C64"/>
    <w:rsid w:val="00085D49"/>
    <w:rsid w:val="00085D75"/>
    <w:rsid w:val="00086075"/>
    <w:rsid w:val="000860E0"/>
    <w:rsid w:val="000862CF"/>
    <w:rsid w:val="0008654C"/>
    <w:rsid w:val="000865AD"/>
    <w:rsid w:val="00087152"/>
    <w:rsid w:val="00087692"/>
    <w:rsid w:val="00087E0C"/>
    <w:rsid w:val="000901D3"/>
    <w:rsid w:val="00090496"/>
    <w:rsid w:val="000905C0"/>
    <w:rsid w:val="00090EC2"/>
    <w:rsid w:val="000912B8"/>
    <w:rsid w:val="0009160F"/>
    <w:rsid w:val="00091C17"/>
    <w:rsid w:val="00092851"/>
    <w:rsid w:val="000928A3"/>
    <w:rsid w:val="00092E0A"/>
    <w:rsid w:val="00093371"/>
    <w:rsid w:val="000937AB"/>
    <w:rsid w:val="00093A0F"/>
    <w:rsid w:val="00093AA2"/>
    <w:rsid w:val="000945A8"/>
    <w:rsid w:val="00094BC8"/>
    <w:rsid w:val="00094ED4"/>
    <w:rsid w:val="00094EDC"/>
    <w:rsid w:val="00094F12"/>
    <w:rsid w:val="00094FFF"/>
    <w:rsid w:val="00095B8D"/>
    <w:rsid w:val="0009673D"/>
    <w:rsid w:val="00096807"/>
    <w:rsid w:val="000969D0"/>
    <w:rsid w:val="0009767C"/>
    <w:rsid w:val="000A0356"/>
    <w:rsid w:val="000A0511"/>
    <w:rsid w:val="000A0596"/>
    <w:rsid w:val="000A0C8D"/>
    <w:rsid w:val="000A105D"/>
    <w:rsid w:val="000A11F9"/>
    <w:rsid w:val="000A227B"/>
    <w:rsid w:val="000A23B8"/>
    <w:rsid w:val="000A2424"/>
    <w:rsid w:val="000A263D"/>
    <w:rsid w:val="000A3249"/>
    <w:rsid w:val="000A3620"/>
    <w:rsid w:val="000A3930"/>
    <w:rsid w:val="000A3B9C"/>
    <w:rsid w:val="000A3BE7"/>
    <w:rsid w:val="000A3EB6"/>
    <w:rsid w:val="000A3FAC"/>
    <w:rsid w:val="000A44C8"/>
    <w:rsid w:val="000A4B3F"/>
    <w:rsid w:val="000A4C10"/>
    <w:rsid w:val="000A4C9D"/>
    <w:rsid w:val="000A52E4"/>
    <w:rsid w:val="000A5AC0"/>
    <w:rsid w:val="000A5BF1"/>
    <w:rsid w:val="000A5BFD"/>
    <w:rsid w:val="000A669C"/>
    <w:rsid w:val="000A682E"/>
    <w:rsid w:val="000B0DAB"/>
    <w:rsid w:val="000B0F07"/>
    <w:rsid w:val="000B1C56"/>
    <w:rsid w:val="000B1CE9"/>
    <w:rsid w:val="000B1E6C"/>
    <w:rsid w:val="000B28E6"/>
    <w:rsid w:val="000B2E06"/>
    <w:rsid w:val="000B334F"/>
    <w:rsid w:val="000B3CE2"/>
    <w:rsid w:val="000B41B4"/>
    <w:rsid w:val="000B53D6"/>
    <w:rsid w:val="000B5640"/>
    <w:rsid w:val="000B5818"/>
    <w:rsid w:val="000B5D42"/>
    <w:rsid w:val="000B5D8B"/>
    <w:rsid w:val="000B63A0"/>
    <w:rsid w:val="000B6600"/>
    <w:rsid w:val="000B6AC6"/>
    <w:rsid w:val="000B722C"/>
    <w:rsid w:val="000B74D2"/>
    <w:rsid w:val="000C070B"/>
    <w:rsid w:val="000C1262"/>
    <w:rsid w:val="000C1291"/>
    <w:rsid w:val="000C176E"/>
    <w:rsid w:val="000C182A"/>
    <w:rsid w:val="000C1871"/>
    <w:rsid w:val="000C1CFD"/>
    <w:rsid w:val="000C206E"/>
    <w:rsid w:val="000C2B0A"/>
    <w:rsid w:val="000C2F0E"/>
    <w:rsid w:val="000C3D99"/>
    <w:rsid w:val="000C3FEA"/>
    <w:rsid w:val="000C40D2"/>
    <w:rsid w:val="000C4B3B"/>
    <w:rsid w:val="000C50A2"/>
    <w:rsid w:val="000C51BA"/>
    <w:rsid w:val="000C53B1"/>
    <w:rsid w:val="000C59A6"/>
    <w:rsid w:val="000C618A"/>
    <w:rsid w:val="000C65E6"/>
    <w:rsid w:val="000C6608"/>
    <w:rsid w:val="000C6C74"/>
    <w:rsid w:val="000C6D5A"/>
    <w:rsid w:val="000C721D"/>
    <w:rsid w:val="000C7282"/>
    <w:rsid w:val="000C76C8"/>
    <w:rsid w:val="000C7723"/>
    <w:rsid w:val="000C7E05"/>
    <w:rsid w:val="000D0696"/>
    <w:rsid w:val="000D090D"/>
    <w:rsid w:val="000D0C67"/>
    <w:rsid w:val="000D1350"/>
    <w:rsid w:val="000D16E1"/>
    <w:rsid w:val="000D183A"/>
    <w:rsid w:val="000D209E"/>
    <w:rsid w:val="000D2169"/>
    <w:rsid w:val="000D2E3E"/>
    <w:rsid w:val="000D3007"/>
    <w:rsid w:val="000D30D1"/>
    <w:rsid w:val="000D3991"/>
    <w:rsid w:val="000D3C8B"/>
    <w:rsid w:val="000D4346"/>
    <w:rsid w:val="000D44F2"/>
    <w:rsid w:val="000D4769"/>
    <w:rsid w:val="000D4EC4"/>
    <w:rsid w:val="000D4ED7"/>
    <w:rsid w:val="000D5418"/>
    <w:rsid w:val="000D5F51"/>
    <w:rsid w:val="000D647F"/>
    <w:rsid w:val="000D6521"/>
    <w:rsid w:val="000D690E"/>
    <w:rsid w:val="000D69A0"/>
    <w:rsid w:val="000D750A"/>
    <w:rsid w:val="000D78AC"/>
    <w:rsid w:val="000E0AA2"/>
    <w:rsid w:val="000E0F4A"/>
    <w:rsid w:val="000E141B"/>
    <w:rsid w:val="000E1643"/>
    <w:rsid w:val="000E1729"/>
    <w:rsid w:val="000E25F5"/>
    <w:rsid w:val="000E29C1"/>
    <w:rsid w:val="000E3ACB"/>
    <w:rsid w:val="000E40AC"/>
    <w:rsid w:val="000E4632"/>
    <w:rsid w:val="000E5758"/>
    <w:rsid w:val="000E58BB"/>
    <w:rsid w:val="000E64EA"/>
    <w:rsid w:val="000E6890"/>
    <w:rsid w:val="000E6B1A"/>
    <w:rsid w:val="000E7633"/>
    <w:rsid w:val="000E797D"/>
    <w:rsid w:val="000F0107"/>
    <w:rsid w:val="000F1399"/>
    <w:rsid w:val="000F15CD"/>
    <w:rsid w:val="000F1AA4"/>
    <w:rsid w:val="000F32F1"/>
    <w:rsid w:val="000F36FD"/>
    <w:rsid w:val="000F47A1"/>
    <w:rsid w:val="000F4E39"/>
    <w:rsid w:val="000F52B6"/>
    <w:rsid w:val="000F5B41"/>
    <w:rsid w:val="000F6316"/>
    <w:rsid w:val="000F63A1"/>
    <w:rsid w:val="000F65BC"/>
    <w:rsid w:val="000F6E8A"/>
    <w:rsid w:val="001007F9"/>
    <w:rsid w:val="00100D55"/>
    <w:rsid w:val="00101204"/>
    <w:rsid w:val="00101F41"/>
    <w:rsid w:val="00102751"/>
    <w:rsid w:val="00102DBC"/>
    <w:rsid w:val="00102FB1"/>
    <w:rsid w:val="00103CFD"/>
    <w:rsid w:val="00103DAF"/>
    <w:rsid w:val="00104860"/>
    <w:rsid w:val="00104A71"/>
    <w:rsid w:val="00105087"/>
    <w:rsid w:val="00105490"/>
    <w:rsid w:val="001055E1"/>
    <w:rsid w:val="0010579B"/>
    <w:rsid w:val="00105AAD"/>
    <w:rsid w:val="001062E0"/>
    <w:rsid w:val="001063A3"/>
    <w:rsid w:val="00106485"/>
    <w:rsid w:val="0010669B"/>
    <w:rsid w:val="001071B7"/>
    <w:rsid w:val="001077BF"/>
    <w:rsid w:val="00107F85"/>
    <w:rsid w:val="00110289"/>
    <w:rsid w:val="001102F5"/>
    <w:rsid w:val="0011044C"/>
    <w:rsid w:val="001107B5"/>
    <w:rsid w:val="001110D9"/>
    <w:rsid w:val="001117AC"/>
    <w:rsid w:val="001118C7"/>
    <w:rsid w:val="001119ED"/>
    <w:rsid w:val="00111B5F"/>
    <w:rsid w:val="0011216E"/>
    <w:rsid w:val="001123D4"/>
    <w:rsid w:val="00112800"/>
    <w:rsid w:val="00113281"/>
    <w:rsid w:val="00113E05"/>
    <w:rsid w:val="0011406A"/>
    <w:rsid w:val="0011413C"/>
    <w:rsid w:val="00114501"/>
    <w:rsid w:val="00115198"/>
    <w:rsid w:val="001158C0"/>
    <w:rsid w:val="00116F07"/>
    <w:rsid w:val="001171FD"/>
    <w:rsid w:val="00117D97"/>
    <w:rsid w:val="00120192"/>
    <w:rsid w:val="001210C7"/>
    <w:rsid w:val="00121209"/>
    <w:rsid w:val="00121391"/>
    <w:rsid w:val="00121483"/>
    <w:rsid w:val="0012160F"/>
    <w:rsid w:val="001216D9"/>
    <w:rsid w:val="00121774"/>
    <w:rsid w:val="00121F15"/>
    <w:rsid w:val="00122171"/>
    <w:rsid w:val="00122455"/>
    <w:rsid w:val="00122AEB"/>
    <w:rsid w:val="00122DAF"/>
    <w:rsid w:val="00122E1F"/>
    <w:rsid w:val="0012352C"/>
    <w:rsid w:val="00123C2F"/>
    <w:rsid w:val="00123D65"/>
    <w:rsid w:val="00123FDC"/>
    <w:rsid w:val="001247C0"/>
    <w:rsid w:val="001251B1"/>
    <w:rsid w:val="00125571"/>
    <w:rsid w:val="00125B77"/>
    <w:rsid w:val="00127223"/>
    <w:rsid w:val="00127E02"/>
    <w:rsid w:val="001302E5"/>
    <w:rsid w:val="00130AD0"/>
    <w:rsid w:val="00131139"/>
    <w:rsid w:val="001311B4"/>
    <w:rsid w:val="001313A4"/>
    <w:rsid w:val="00131873"/>
    <w:rsid w:val="00131FF3"/>
    <w:rsid w:val="001323B6"/>
    <w:rsid w:val="00132EA9"/>
    <w:rsid w:val="00133083"/>
    <w:rsid w:val="001336FC"/>
    <w:rsid w:val="001337DB"/>
    <w:rsid w:val="00133BF7"/>
    <w:rsid w:val="00133F26"/>
    <w:rsid w:val="00134282"/>
    <w:rsid w:val="0013436A"/>
    <w:rsid w:val="001359E6"/>
    <w:rsid w:val="00135DBF"/>
    <w:rsid w:val="00136B1A"/>
    <w:rsid w:val="00136B87"/>
    <w:rsid w:val="0013778A"/>
    <w:rsid w:val="00137B4E"/>
    <w:rsid w:val="0014041D"/>
    <w:rsid w:val="00140795"/>
    <w:rsid w:val="001409EE"/>
    <w:rsid w:val="0014145B"/>
    <w:rsid w:val="0014169D"/>
    <w:rsid w:val="0014223F"/>
    <w:rsid w:val="001427C0"/>
    <w:rsid w:val="0014287A"/>
    <w:rsid w:val="00142C1E"/>
    <w:rsid w:val="00142EB7"/>
    <w:rsid w:val="00143898"/>
    <w:rsid w:val="00143BC7"/>
    <w:rsid w:val="00143C7E"/>
    <w:rsid w:val="00143F48"/>
    <w:rsid w:val="00143FAE"/>
    <w:rsid w:val="001441E3"/>
    <w:rsid w:val="0014435E"/>
    <w:rsid w:val="001444BA"/>
    <w:rsid w:val="00144522"/>
    <w:rsid w:val="00144701"/>
    <w:rsid w:val="00144960"/>
    <w:rsid w:val="00144CD5"/>
    <w:rsid w:val="0014541D"/>
    <w:rsid w:val="0014548C"/>
    <w:rsid w:val="00145BE5"/>
    <w:rsid w:val="00145F66"/>
    <w:rsid w:val="001464E0"/>
    <w:rsid w:val="00146A9E"/>
    <w:rsid w:val="001473FF"/>
    <w:rsid w:val="001477B6"/>
    <w:rsid w:val="00147DDD"/>
    <w:rsid w:val="001504A6"/>
    <w:rsid w:val="00150892"/>
    <w:rsid w:val="00151611"/>
    <w:rsid w:val="00152F8A"/>
    <w:rsid w:val="00153278"/>
    <w:rsid w:val="0015335A"/>
    <w:rsid w:val="00153439"/>
    <w:rsid w:val="00154700"/>
    <w:rsid w:val="001547D3"/>
    <w:rsid w:val="0015485A"/>
    <w:rsid w:val="00154C5B"/>
    <w:rsid w:val="00155130"/>
    <w:rsid w:val="001551A3"/>
    <w:rsid w:val="001554B3"/>
    <w:rsid w:val="00155540"/>
    <w:rsid w:val="00155645"/>
    <w:rsid w:val="001557A1"/>
    <w:rsid w:val="00155A3F"/>
    <w:rsid w:val="00155B9F"/>
    <w:rsid w:val="00155E7A"/>
    <w:rsid w:val="00155F11"/>
    <w:rsid w:val="00156299"/>
    <w:rsid w:val="00156E68"/>
    <w:rsid w:val="00157343"/>
    <w:rsid w:val="00157963"/>
    <w:rsid w:val="00157B4F"/>
    <w:rsid w:val="00157FAF"/>
    <w:rsid w:val="00160ED4"/>
    <w:rsid w:val="00161FC9"/>
    <w:rsid w:val="001622EB"/>
    <w:rsid w:val="00162A5E"/>
    <w:rsid w:val="00162A64"/>
    <w:rsid w:val="00163172"/>
    <w:rsid w:val="00163D37"/>
    <w:rsid w:val="0016547D"/>
    <w:rsid w:val="00165581"/>
    <w:rsid w:val="00165C79"/>
    <w:rsid w:val="00166915"/>
    <w:rsid w:val="00166AE6"/>
    <w:rsid w:val="001673D2"/>
    <w:rsid w:val="0016761D"/>
    <w:rsid w:val="001676FA"/>
    <w:rsid w:val="00167DDD"/>
    <w:rsid w:val="00167FB2"/>
    <w:rsid w:val="001700FA"/>
    <w:rsid w:val="00170BF7"/>
    <w:rsid w:val="00170E0A"/>
    <w:rsid w:val="00171050"/>
    <w:rsid w:val="00171470"/>
    <w:rsid w:val="00171F9D"/>
    <w:rsid w:val="0017225B"/>
    <w:rsid w:val="00172466"/>
    <w:rsid w:val="0017268F"/>
    <w:rsid w:val="0017286B"/>
    <w:rsid w:val="001734E1"/>
    <w:rsid w:val="0017382A"/>
    <w:rsid w:val="0017413C"/>
    <w:rsid w:val="001741E3"/>
    <w:rsid w:val="00174F19"/>
    <w:rsid w:val="00174F48"/>
    <w:rsid w:val="00174F91"/>
    <w:rsid w:val="0017556B"/>
    <w:rsid w:val="00175E61"/>
    <w:rsid w:val="001766A8"/>
    <w:rsid w:val="00176E77"/>
    <w:rsid w:val="001775A3"/>
    <w:rsid w:val="001776E7"/>
    <w:rsid w:val="001778F0"/>
    <w:rsid w:val="0018017E"/>
    <w:rsid w:val="001802AC"/>
    <w:rsid w:val="0018074F"/>
    <w:rsid w:val="0018092D"/>
    <w:rsid w:val="00180AC4"/>
    <w:rsid w:val="001811E7"/>
    <w:rsid w:val="00181E2E"/>
    <w:rsid w:val="00181EE7"/>
    <w:rsid w:val="0018221F"/>
    <w:rsid w:val="001852A9"/>
    <w:rsid w:val="0018542F"/>
    <w:rsid w:val="00185AEC"/>
    <w:rsid w:val="00186221"/>
    <w:rsid w:val="0018632B"/>
    <w:rsid w:val="001866C7"/>
    <w:rsid w:val="00186D35"/>
    <w:rsid w:val="00187D47"/>
    <w:rsid w:val="001900F9"/>
    <w:rsid w:val="00190A9A"/>
    <w:rsid w:val="00190BBB"/>
    <w:rsid w:val="0019189E"/>
    <w:rsid w:val="00191C07"/>
    <w:rsid w:val="001927A6"/>
    <w:rsid w:val="0019320E"/>
    <w:rsid w:val="00193231"/>
    <w:rsid w:val="0019358F"/>
    <w:rsid w:val="00193847"/>
    <w:rsid w:val="00193B17"/>
    <w:rsid w:val="00193C06"/>
    <w:rsid w:val="00193DA4"/>
    <w:rsid w:val="001946A9"/>
    <w:rsid w:val="001947E1"/>
    <w:rsid w:val="00195094"/>
    <w:rsid w:val="00195195"/>
    <w:rsid w:val="00195DE4"/>
    <w:rsid w:val="00196140"/>
    <w:rsid w:val="00196441"/>
    <w:rsid w:val="001966E9"/>
    <w:rsid w:val="001969DE"/>
    <w:rsid w:val="001972E2"/>
    <w:rsid w:val="00197BDE"/>
    <w:rsid w:val="001A0411"/>
    <w:rsid w:val="001A0C3D"/>
    <w:rsid w:val="001A0F33"/>
    <w:rsid w:val="001A161A"/>
    <w:rsid w:val="001A28A2"/>
    <w:rsid w:val="001A3304"/>
    <w:rsid w:val="001A36D1"/>
    <w:rsid w:val="001A3872"/>
    <w:rsid w:val="001A3C7A"/>
    <w:rsid w:val="001A434E"/>
    <w:rsid w:val="001A4CDB"/>
    <w:rsid w:val="001A56B2"/>
    <w:rsid w:val="001A5752"/>
    <w:rsid w:val="001A57C0"/>
    <w:rsid w:val="001A60E1"/>
    <w:rsid w:val="001A6FBE"/>
    <w:rsid w:val="001A70D4"/>
    <w:rsid w:val="001A7641"/>
    <w:rsid w:val="001A7743"/>
    <w:rsid w:val="001A7BBF"/>
    <w:rsid w:val="001A7FAD"/>
    <w:rsid w:val="001B0418"/>
    <w:rsid w:val="001B0679"/>
    <w:rsid w:val="001B0B97"/>
    <w:rsid w:val="001B0EB7"/>
    <w:rsid w:val="001B17F7"/>
    <w:rsid w:val="001B1DE8"/>
    <w:rsid w:val="001B20C4"/>
    <w:rsid w:val="001B2146"/>
    <w:rsid w:val="001B22DA"/>
    <w:rsid w:val="001B254A"/>
    <w:rsid w:val="001B29EE"/>
    <w:rsid w:val="001B362B"/>
    <w:rsid w:val="001B372F"/>
    <w:rsid w:val="001B3D83"/>
    <w:rsid w:val="001B411E"/>
    <w:rsid w:val="001B5376"/>
    <w:rsid w:val="001B573F"/>
    <w:rsid w:val="001B63D1"/>
    <w:rsid w:val="001B6993"/>
    <w:rsid w:val="001B7140"/>
    <w:rsid w:val="001B7717"/>
    <w:rsid w:val="001B77ED"/>
    <w:rsid w:val="001C01D8"/>
    <w:rsid w:val="001C0843"/>
    <w:rsid w:val="001C09B7"/>
    <w:rsid w:val="001C0D9D"/>
    <w:rsid w:val="001C158E"/>
    <w:rsid w:val="001C1809"/>
    <w:rsid w:val="001C1F7E"/>
    <w:rsid w:val="001C2409"/>
    <w:rsid w:val="001C2532"/>
    <w:rsid w:val="001C282A"/>
    <w:rsid w:val="001C28DF"/>
    <w:rsid w:val="001C33B3"/>
    <w:rsid w:val="001C383C"/>
    <w:rsid w:val="001C44AA"/>
    <w:rsid w:val="001C49CE"/>
    <w:rsid w:val="001C4D98"/>
    <w:rsid w:val="001C5070"/>
    <w:rsid w:val="001C5725"/>
    <w:rsid w:val="001C5A68"/>
    <w:rsid w:val="001C5FA5"/>
    <w:rsid w:val="001C67E5"/>
    <w:rsid w:val="001C6B67"/>
    <w:rsid w:val="001C6C5A"/>
    <w:rsid w:val="001C715E"/>
    <w:rsid w:val="001C722A"/>
    <w:rsid w:val="001C7AA8"/>
    <w:rsid w:val="001C7C98"/>
    <w:rsid w:val="001C7C99"/>
    <w:rsid w:val="001C7E68"/>
    <w:rsid w:val="001D00EE"/>
    <w:rsid w:val="001D01BF"/>
    <w:rsid w:val="001D0240"/>
    <w:rsid w:val="001D07CB"/>
    <w:rsid w:val="001D1388"/>
    <w:rsid w:val="001D1528"/>
    <w:rsid w:val="001D228F"/>
    <w:rsid w:val="001D2907"/>
    <w:rsid w:val="001D2F10"/>
    <w:rsid w:val="001D32D7"/>
    <w:rsid w:val="001D3BFF"/>
    <w:rsid w:val="001D42AE"/>
    <w:rsid w:val="001D4B0A"/>
    <w:rsid w:val="001D4CAD"/>
    <w:rsid w:val="001D51AE"/>
    <w:rsid w:val="001D5558"/>
    <w:rsid w:val="001D5D35"/>
    <w:rsid w:val="001D6076"/>
    <w:rsid w:val="001D617C"/>
    <w:rsid w:val="001D6B6E"/>
    <w:rsid w:val="001D7030"/>
    <w:rsid w:val="001D74D0"/>
    <w:rsid w:val="001D76BC"/>
    <w:rsid w:val="001D7762"/>
    <w:rsid w:val="001E0433"/>
    <w:rsid w:val="001E089A"/>
    <w:rsid w:val="001E1CE3"/>
    <w:rsid w:val="001E1D04"/>
    <w:rsid w:val="001E1FAB"/>
    <w:rsid w:val="001E204C"/>
    <w:rsid w:val="001E22E5"/>
    <w:rsid w:val="001E26A9"/>
    <w:rsid w:val="001E29AA"/>
    <w:rsid w:val="001E3851"/>
    <w:rsid w:val="001E43AE"/>
    <w:rsid w:val="001E45EA"/>
    <w:rsid w:val="001E494D"/>
    <w:rsid w:val="001E4AC5"/>
    <w:rsid w:val="001E4B21"/>
    <w:rsid w:val="001E522A"/>
    <w:rsid w:val="001E59F6"/>
    <w:rsid w:val="001E5F61"/>
    <w:rsid w:val="001E61FB"/>
    <w:rsid w:val="001E6457"/>
    <w:rsid w:val="001E6F1A"/>
    <w:rsid w:val="001E6FD2"/>
    <w:rsid w:val="001E723F"/>
    <w:rsid w:val="001E76BE"/>
    <w:rsid w:val="001E7A2D"/>
    <w:rsid w:val="001E7A67"/>
    <w:rsid w:val="001F0BB9"/>
    <w:rsid w:val="001F1015"/>
    <w:rsid w:val="001F10DC"/>
    <w:rsid w:val="001F1114"/>
    <w:rsid w:val="001F1326"/>
    <w:rsid w:val="001F14F3"/>
    <w:rsid w:val="001F28B5"/>
    <w:rsid w:val="001F2903"/>
    <w:rsid w:val="001F2B5D"/>
    <w:rsid w:val="001F3262"/>
    <w:rsid w:val="001F41DB"/>
    <w:rsid w:val="001F41F1"/>
    <w:rsid w:val="001F4459"/>
    <w:rsid w:val="001F4F4A"/>
    <w:rsid w:val="001F5CFB"/>
    <w:rsid w:val="001F5F19"/>
    <w:rsid w:val="001F6611"/>
    <w:rsid w:val="001F70F7"/>
    <w:rsid w:val="001F739E"/>
    <w:rsid w:val="001F7552"/>
    <w:rsid w:val="001F766E"/>
    <w:rsid w:val="001F786B"/>
    <w:rsid w:val="001F7C3A"/>
    <w:rsid w:val="0020014E"/>
    <w:rsid w:val="0020070C"/>
    <w:rsid w:val="00200B9D"/>
    <w:rsid w:val="00201101"/>
    <w:rsid w:val="00201385"/>
    <w:rsid w:val="00201A41"/>
    <w:rsid w:val="00202134"/>
    <w:rsid w:val="00202224"/>
    <w:rsid w:val="002024E1"/>
    <w:rsid w:val="002025F8"/>
    <w:rsid w:val="00202758"/>
    <w:rsid w:val="002028AA"/>
    <w:rsid w:val="0020293C"/>
    <w:rsid w:val="00202F85"/>
    <w:rsid w:val="00204733"/>
    <w:rsid w:val="00204940"/>
    <w:rsid w:val="00204C5B"/>
    <w:rsid w:val="00204DAF"/>
    <w:rsid w:val="00204F74"/>
    <w:rsid w:val="002056AF"/>
    <w:rsid w:val="00205B6E"/>
    <w:rsid w:val="00206041"/>
    <w:rsid w:val="0020606D"/>
    <w:rsid w:val="00206078"/>
    <w:rsid w:val="00206606"/>
    <w:rsid w:val="00207FF7"/>
    <w:rsid w:val="00210233"/>
    <w:rsid w:val="00210301"/>
    <w:rsid w:val="00210CD2"/>
    <w:rsid w:val="00210ED4"/>
    <w:rsid w:val="002110C3"/>
    <w:rsid w:val="00211208"/>
    <w:rsid w:val="0021130C"/>
    <w:rsid w:val="002121EE"/>
    <w:rsid w:val="0021286F"/>
    <w:rsid w:val="00212CDF"/>
    <w:rsid w:val="00213A71"/>
    <w:rsid w:val="00213C63"/>
    <w:rsid w:val="00213F41"/>
    <w:rsid w:val="00214343"/>
    <w:rsid w:val="00214FBF"/>
    <w:rsid w:val="00215218"/>
    <w:rsid w:val="002154FB"/>
    <w:rsid w:val="00216007"/>
    <w:rsid w:val="00216198"/>
    <w:rsid w:val="00216426"/>
    <w:rsid w:val="00216571"/>
    <w:rsid w:val="00216C0E"/>
    <w:rsid w:val="00216C36"/>
    <w:rsid w:val="00216CA8"/>
    <w:rsid w:val="00216E23"/>
    <w:rsid w:val="00217891"/>
    <w:rsid w:val="002207D1"/>
    <w:rsid w:val="00220916"/>
    <w:rsid w:val="0022272A"/>
    <w:rsid w:val="002227F1"/>
    <w:rsid w:val="00222B5A"/>
    <w:rsid w:val="00222BE1"/>
    <w:rsid w:val="00222DE2"/>
    <w:rsid w:val="00222F17"/>
    <w:rsid w:val="00222FE4"/>
    <w:rsid w:val="0022353A"/>
    <w:rsid w:val="00223E35"/>
    <w:rsid w:val="002244A6"/>
    <w:rsid w:val="00224B72"/>
    <w:rsid w:val="00224E99"/>
    <w:rsid w:val="0022538D"/>
    <w:rsid w:val="002254E6"/>
    <w:rsid w:val="0022581B"/>
    <w:rsid w:val="00225CF2"/>
    <w:rsid w:val="002262AA"/>
    <w:rsid w:val="00226335"/>
    <w:rsid w:val="002263CB"/>
    <w:rsid w:val="00226442"/>
    <w:rsid w:val="00230AAC"/>
    <w:rsid w:val="00230D19"/>
    <w:rsid w:val="002311CE"/>
    <w:rsid w:val="00231387"/>
    <w:rsid w:val="00231712"/>
    <w:rsid w:val="00231AD3"/>
    <w:rsid w:val="00231B0C"/>
    <w:rsid w:val="00232215"/>
    <w:rsid w:val="002325B2"/>
    <w:rsid w:val="002328D4"/>
    <w:rsid w:val="00232D9C"/>
    <w:rsid w:val="00232DEF"/>
    <w:rsid w:val="00233D74"/>
    <w:rsid w:val="00233FC4"/>
    <w:rsid w:val="00234C31"/>
    <w:rsid w:val="002355B8"/>
    <w:rsid w:val="00235FB9"/>
    <w:rsid w:val="00236203"/>
    <w:rsid w:val="002365FB"/>
    <w:rsid w:val="00237CFA"/>
    <w:rsid w:val="00237D1A"/>
    <w:rsid w:val="00241CD2"/>
    <w:rsid w:val="00241F24"/>
    <w:rsid w:val="002421B7"/>
    <w:rsid w:val="002421EF"/>
    <w:rsid w:val="00243CBF"/>
    <w:rsid w:val="00243CF7"/>
    <w:rsid w:val="00243E08"/>
    <w:rsid w:val="00244669"/>
    <w:rsid w:val="00244BB0"/>
    <w:rsid w:val="00245AB3"/>
    <w:rsid w:val="00246989"/>
    <w:rsid w:val="0024722F"/>
    <w:rsid w:val="002507BA"/>
    <w:rsid w:val="002509F9"/>
    <w:rsid w:val="0025159B"/>
    <w:rsid w:val="00252194"/>
    <w:rsid w:val="00252B3E"/>
    <w:rsid w:val="0025360B"/>
    <w:rsid w:val="00253839"/>
    <w:rsid w:val="00253ED5"/>
    <w:rsid w:val="00254E5E"/>
    <w:rsid w:val="0025501E"/>
    <w:rsid w:val="0025522E"/>
    <w:rsid w:val="00255C4D"/>
    <w:rsid w:val="00256DBB"/>
    <w:rsid w:val="00256DD9"/>
    <w:rsid w:val="00256FC5"/>
    <w:rsid w:val="0025732B"/>
    <w:rsid w:val="002573BD"/>
    <w:rsid w:val="0025772E"/>
    <w:rsid w:val="00257FBE"/>
    <w:rsid w:val="00260039"/>
    <w:rsid w:val="002605AD"/>
    <w:rsid w:val="00260A9D"/>
    <w:rsid w:val="00260DB1"/>
    <w:rsid w:val="00261C2C"/>
    <w:rsid w:val="002620BE"/>
    <w:rsid w:val="00262926"/>
    <w:rsid w:val="00262A3E"/>
    <w:rsid w:val="00262EDC"/>
    <w:rsid w:val="002634FB"/>
    <w:rsid w:val="00263B7E"/>
    <w:rsid w:val="00263EF8"/>
    <w:rsid w:val="00263F62"/>
    <w:rsid w:val="00263F86"/>
    <w:rsid w:val="00263F87"/>
    <w:rsid w:val="00264436"/>
    <w:rsid w:val="002644BF"/>
    <w:rsid w:val="00264EFA"/>
    <w:rsid w:val="002651DF"/>
    <w:rsid w:val="00265882"/>
    <w:rsid w:val="00265CBF"/>
    <w:rsid w:val="002661C3"/>
    <w:rsid w:val="00266707"/>
    <w:rsid w:val="00266DFE"/>
    <w:rsid w:val="00267300"/>
    <w:rsid w:val="002673D1"/>
    <w:rsid w:val="00267528"/>
    <w:rsid w:val="002677FD"/>
    <w:rsid w:val="00267A7B"/>
    <w:rsid w:val="00267FF8"/>
    <w:rsid w:val="0027056B"/>
    <w:rsid w:val="00270712"/>
    <w:rsid w:val="0027092D"/>
    <w:rsid w:val="00271AE7"/>
    <w:rsid w:val="0027214E"/>
    <w:rsid w:val="002724CA"/>
    <w:rsid w:val="00272C80"/>
    <w:rsid w:val="00272F09"/>
    <w:rsid w:val="0027359A"/>
    <w:rsid w:val="002735F7"/>
    <w:rsid w:val="00274A25"/>
    <w:rsid w:val="002751D9"/>
    <w:rsid w:val="0027524B"/>
    <w:rsid w:val="002757FD"/>
    <w:rsid w:val="0027636D"/>
    <w:rsid w:val="00276395"/>
    <w:rsid w:val="00276660"/>
    <w:rsid w:val="0027672D"/>
    <w:rsid w:val="00277606"/>
    <w:rsid w:val="00280594"/>
    <w:rsid w:val="00280647"/>
    <w:rsid w:val="00280837"/>
    <w:rsid w:val="00281853"/>
    <w:rsid w:val="00281939"/>
    <w:rsid w:val="002819C9"/>
    <w:rsid w:val="0028208F"/>
    <w:rsid w:val="002821F8"/>
    <w:rsid w:val="00282285"/>
    <w:rsid w:val="00282642"/>
    <w:rsid w:val="00282940"/>
    <w:rsid w:val="00283789"/>
    <w:rsid w:val="00283ED7"/>
    <w:rsid w:val="00284143"/>
    <w:rsid w:val="002853DC"/>
    <w:rsid w:val="00285A05"/>
    <w:rsid w:val="00285AB1"/>
    <w:rsid w:val="00285BD5"/>
    <w:rsid w:val="00285D03"/>
    <w:rsid w:val="00286BA8"/>
    <w:rsid w:val="002876A6"/>
    <w:rsid w:val="00287DCF"/>
    <w:rsid w:val="00290334"/>
    <w:rsid w:val="002906B4"/>
    <w:rsid w:val="00290810"/>
    <w:rsid w:val="00290BD1"/>
    <w:rsid w:val="002917CB"/>
    <w:rsid w:val="00291915"/>
    <w:rsid w:val="00291AC6"/>
    <w:rsid w:val="00292CD3"/>
    <w:rsid w:val="00293196"/>
    <w:rsid w:val="0029335A"/>
    <w:rsid w:val="00293500"/>
    <w:rsid w:val="002937B9"/>
    <w:rsid w:val="00293D40"/>
    <w:rsid w:val="00293DFA"/>
    <w:rsid w:val="00293E3B"/>
    <w:rsid w:val="002945E7"/>
    <w:rsid w:val="0029468D"/>
    <w:rsid w:val="0029470C"/>
    <w:rsid w:val="002949F9"/>
    <w:rsid w:val="002952AF"/>
    <w:rsid w:val="0029679E"/>
    <w:rsid w:val="002972C0"/>
    <w:rsid w:val="00297A75"/>
    <w:rsid w:val="00297EA3"/>
    <w:rsid w:val="002A0780"/>
    <w:rsid w:val="002A1476"/>
    <w:rsid w:val="002A180D"/>
    <w:rsid w:val="002A195F"/>
    <w:rsid w:val="002A1F3C"/>
    <w:rsid w:val="002A20E0"/>
    <w:rsid w:val="002A2110"/>
    <w:rsid w:val="002A3035"/>
    <w:rsid w:val="002A414B"/>
    <w:rsid w:val="002A48DF"/>
    <w:rsid w:val="002A4C9D"/>
    <w:rsid w:val="002A4D60"/>
    <w:rsid w:val="002A4F61"/>
    <w:rsid w:val="002A5098"/>
    <w:rsid w:val="002A5862"/>
    <w:rsid w:val="002A5B1C"/>
    <w:rsid w:val="002A7141"/>
    <w:rsid w:val="002A7609"/>
    <w:rsid w:val="002B0EA7"/>
    <w:rsid w:val="002B1840"/>
    <w:rsid w:val="002B1C67"/>
    <w:rsid w:val="002B212D"/>
    <w:rsid w:val="002B3431"/>
    <w:rsid w:val="002B3B9C"/>
    <w:rsid w:val="002B4BBF"/>
    <w:rsid w:val="002B5238"/>
    <w:rsid w:val="002B5389"/>
    <w:rsid w:val="002B552E"/>
    <w:rsid w:val="002B57E1"/>
    <w:rsid w:val="002B5904"/>
    <w:rsid w:val="002B5E5A"/>
    <w:rsid w:val="002B627C"/>
    <w:rsid w:val="002B662F"/>
    <w:rsid w:val="002B6E55"/>
    <w:rsid w:val="002B74F2"/>
    <w:rsid w:val="002B7BD4"/>
    <w:rsid w:val="002C02C5"/>
    <w:rsid w:val="002C0B6C"/>
    <w:rsid w:val="002C11E9"/>
    <w:rsid w:val="002C17A9"/>
    <w:rsid w:val="002C19D8"/>
    <w:rsid w:val="002C243B"/>
    <w:rsid w:val="002C2951"/>
    <w:rsid w:val="002C2DE2"/>
    <w:rsid w:val="002C2EB9"/>
    <w:rsid w:val="002C31E0"/>
    <w:rsid w:val="002C335D"/>
    <w:rsid w:val="002C3391"/>
    <w:rsid w:val="002C35DA"/>
    <w:rsid w:val="002C3C6A"/>
    <w:rsid w:val="002C4125"/>
    <w:rsid w:val="002C4927"/>
    <w:rsid w:val="002C52FE"/>
    <w:rsid w:val="002C5C38"/>
    <w:rsid w:val="002C5E64"/>
    <w:rsid w:val="002C6081"/>
    <w:rsid w:val="002C6A81"/>
    <w:rsid w:val="002C700C"/>
    <w:rsid w:val="002D02DE"/>
    <w:rsid w:val="002D04FC"/>
    <w:rsid w:val="002D058F"/>
    <w:rsid w:val="002D0DE4"/>
    <w:rsid w:val="002D0E2B"/>
    <w:rsid w:val="002D0E5A"/>
    <w:rsid w:val="002D1A07"/>
    <w:rsid w:val="002D1D16"/>
    <w:rsid w:val="002D1F8F"/>
    <w:rsid w:val="002D2CD7"/>
    <w:rsid w:val="002D41CC"/>
    <w:rsid w:val="002D41F0"/>
    <w:rsid w:val="002D486A"/>
    <w:rsid w:val="002D498C"/>
    <w:rsid w:val="002D49A5"/>
    <w:rsid w:val="002D5E21"/>
    <w:rsid w:val="002D61F8"/>
    <w:rsid w:val="002D6EC3"/>
    <w:rsid w:val="002D7D86"/>
    <w:rsid w:val="002E0140"/>
    <w:rsid w:val="002E0621"/>
    <w:rsid w:val="002E0998"/>
    <w:rsid w:val="002E0B48"/>
    <w:rsid w:val="002E0E2A"/>
    <w:rsid w:val="002E117D"/>
    <w:rsid w:val="002E134F"/>
    <w:rsid w:val="002E14AF"/>
    <w:rsid w:val="002E17D2"/>
    <w:rsid w:val="002E2B7A"/>
    <w:rsid w:val="002E2B9E"/>
    <w:rsid w:val="002E2DC3"/>
    <w:rsid w:val="002E324C"/>
    <w:rsid w:val="002E345B"/>
    <w:rsid w:val="002E37BD"/>
    <w:rsid w:val="002E3DA7"/>
    <w:rsid w:val="002E3F21"/>
    <w:rsid w:val="002E424D"/>
    <w:rsid w:val="002E4635"/>
    <w:rsid w:val="002E46A7"/>
    <w:rsid w:val="002E493F"/>
    <w:rsid w:val="002E5346"/>
    <w:rsid w:val="002E5480"/>
    <w:rsid w:val="002E6151"/>
    <w:rsid w:val="002E625F"/>
    <w:rsid w:val="002E65E8"/>
    <w:rsid w:val="002E691C"/>
    <w:rsid w:val="002E6B18"/>
    <w:rsid w:val="002E6BB8"/>
    <w:rsid w:val="002E6E4F"/>
    <w:rsid w:val="002E721B"/>
    <w:rsid w:val="002E7E58"/>
    <w:rsid w:val="002F0E9A"/>
    <w:rsid w:val="002F0F64"/>
    <w:rsid w:val="002F1EB8"/>
    <w:rsid w:val="002F234B"/>
    <w:rsid w:val="002F2C45"/>
    <w:rsid w:val="002F2DF7"/>
    <w:rsid w:val="002F3006"/>
    <w:rsid w:val="002F3189"/>
    <w:rsid w:val="002F33C6"/>
    <w:rsid w:val="002F3581"/>
    <w:rsid w:val="002F3D97"/>
    <w:rsid w:val="002F438B"/>
    <w:rsid w:val="002F440A"/>
    <w:rsid w:val="002F47DD"/>
    <w:rsid w:val="002F4C1E"/>
    <w:rsid w:val="002F505C"/>
    <w:rsid w:val="002F50EE"/>
    <w:rsid w:val="002F57CA"/>
    <w:rsid w:val="002F6421"/>
    <w:rsid w:val="002F64F4"/>
    <w:rsid w:val="002F6575"/>
    <w:rsid w:val="002F7237"/>
    <w:rsid w:val="002F73FD"/>
    <w:rsid w:val="002F7F4D"/>
    <w:rsid w:val="00300157"/>
    <w:rsid w:val="003002FA"/>
    <w:rsid w:val="00300538"/>
    <w:rsid w:val="00300884"/>
    <w:rsid w:val="003013F0"/>
    <w:rsid w:val="003016D5"/>
    <w:rsid w:val="00301A6E"/>
    <w:rsid w:val="00302D46"/>
    <w:rsid w:val="003046E0"/>
    <w:rsid w:val="00304C09"/>
    <w:rsid w:val="0030507C"/>
    <w:rsid w:val="003052C3"/>
    <w:rsid w:val="0030595A"/>
    <w:rsid w:val="00305CEF"/>
    <w:rsid w:val="00306332"/>
    <w:rsid w:val="003075ED"/>
    <w:rsid w:val="003078E7"/>
    <w:rsid w:val="0031028E"/>
    <w:rsid w:val="00310613"/>
    <w:rsid w:val="00310837"/>
    <w:rsid w:val="00310A6B"/>
    <w:rsid w:val="00310B25"/>
    <w:rsid w:val="00311C3C"/>
    <w:rsid w:val="003121EF"/>
    <w:rsid w:val="003132DF"/>
    <w:rsid w:val="0031356C"/>
    <w:rsid w:val="003142C4"/>
    <w:rsid w:val="0031449D"/>
    <w:rsid w:val="00314F02"/>
    <w:rsid w:val="003152E7"/>
    <w:rsid w:val="0031539E"/>
    <w:rsid w:val="00315AB3"/>
    <w:rsid w:val="00316C58"/>
    <w:rsid w:val="00317133"/>
    <w:rsid w:val="00317297"/>
    <w:rsid w:val="00317404"/>
    <w:rsid w:val="00320316"/>
    <w:rsid w:val="00320646"/>
    <w:rsid w:val="003206E1"/>
    <w:rsid w:val="00320811"/>
    <w:rsid w:val="00320861"/>
    <w:rsid w:val="00320BBF"/>
    <w:rsid w:val="00320CB0"/>
    <w:rsid w:val="0032106E"/>
    <w:rsid w:val="0032144C"/>
    <w:rsid w:val="003214C8"/>
    <w:rsid w:val="0032265B"/>
    <w:rsid w:val="00322987"/>
    <w:rsid w:val="003237A3"/>
    <w:rsid w:val="0032455E"/>
    <w:rsid w:val="003247D5"/>
    <w:rsid w:val="00324B2D"/>
    <w:rsid w:val="00325202"/>
    <w:rsid w:val="00325D9A"/>
    <w:rsid w:val="00325DA2"/>
    <w:rsid w:val="00325EEB"/>
    <w:rsid w:val="003263B1"/>
    <w:rsid w:val="00326783"/>
    <w:rsid w:val="003268E0"/>
    <w:rsid w:val="00326D1D"/>
    <w:rsid w:val="0032760F"/>
    <w:rsid w:val="00327AAF"/>
    <w:rsid w:val="00327BA6"/>
    <w:rsid w:val="00327F9A"/>
    <w:rsid w:val="00330338"/>
    <w:rsid w:val="003305AE"/>
    <w:rsid w:val="0033094C"/>
    <w:rsid w:val="00330BDC"/>
    <w:rsid w:val="00330E5C"/>
    <w:rsid w:val="00330F8A"/>
    <w:rsid w:val="0033121B"/>
    <w:rsid w:val="0033132F"/>
    <w:rsid w:val="0033176D"/>
    <w:rsid w:val="00331BD1"/>
    <w:rsid w:val="00331DD4"/>
    <w:rsid w:val="00332468"/>
    <w:rsid w:val="00332E93"/>
    <w:rsid w:val="00332EF9"/>
    <w:rsid w:val="003331BD"/>
    <w:rsid w:val="0033398A"/>
    <w:rsid w:val="00333C5A"/>
    <w:rsid w:val="00334073"/>
    <w:rsid w:val="003345E2"/>
    <w:rsid w:val="00334900"/>
    <w:rsid w:val="0033518A"/>
    <w:rsid w:val="003356DA"/>
    <w:rsid w:val="00336A34"/>
    <w:rsid w:val="0033772A"/>
    <w:rsid w:val="00337A35"/>
    <w:rsid w:val="00340478"/>
    <w:rsid w:val="003407F3"/>
    <w:rsid w:val="003427FA"/>
    <w:rsid w:val="00343708"/>
    <w:rsid w:val="00343751"/>
    <w:rsid w:val="00343B47"/>
    <w:rsid w:val="00343C04"/>
    <w:rsid w:val="00343C71"/>
    <w:rsid w:val="003445A5"/>
    <w:rsid w:val="003445D8"/>
    <w:rsid w:val="0034477C"/>
    <w:rsid w:val="00344BB2"/>
    <w:rsid w:val="003452BD"/>
    <w:rsid w:val="00345704"/>
    <w:rsid w:val="003457CF"/>
    <w:rsid w:val="00346229"/>
    <w:rsid w:val="00346268"/>
    <w:rsid w:val="00346659"/>
    <w:rsid w:val="003467E9"/>
    <w:rsid w:val="00346D54"/>
    <w:rsid w:val="003471AC"/>
    <w:rsid w:val="003473A1"/>
    <w:rsid w:val="003473B5"/>
    <w:rsid w:val="00347855"/>
    <w:rsid w:val="00347A96"/>
    <w:rsid w:val="00347C25"/>
    <w:rsid w:val="00347E4E"/>
    <w:rsid w:val="00350C67"/>
    <w:rsid w:val="00351472"/>
    <w:rsid w:val="00352457"/>
    <w:rsid w:val="00352942"/>
    <w:rsid w:val="00352C52"/>
    <w:rsid w:val="00353970"/>
    <w:rsid w:val="00353A6A"/>
    <w:rsid w:val="00353D37"/>
    <w:rsid w:val="003540DF"/>
    <w:rsid w:val="0035461B"/>
    <w:rsid w:val="003549C5"/>
    <w:rsid w:val="00354C2B"/>
    <w:rsid w:val="003556C6"/>
    <w:rsid w:val="00355751"/>
    <w:rsid w:val="00355C96"/>
    <w:rsid w:val="003563F0"/>
    <w:rsid w:val="00356A8F"/>
    <w:rsid w:val="00356AD3"/>
    <w:rsid w:val="00356D9B"/>
    <w:rsid w:val="0035712F"/>
    <w:rsid w:val="003576F6"/>
    <w:rsid w:val="00357E9D"/>
    <w:rsid w:val="00357F7C"/>
    <w:rsid w:val="00360BDF"/>
    <w:rsid w:val="00360CC7"/>
    <w:rsid w:val="003613D8"/>
    <w:rsid w:val="00361421"/>
    <w:rsid w:val="00361467"/>
    <w:rsid w:val="0036213D"/>
    <w:rsid w:val="0036270D"/>
    <w:rsid w:val="0036344A"/>
    <w:rsid w:val="0036351C"/>
    <w:rsid w:val="003635DE"/>
    <w:rsid w:val="00363817"/>
    <w:rsid w:val="0036458A"/>
    <w:rsid w:val="00364DC7"/>
    <w:rsid w:val="0036517A"/>
    <w:rsid w:val="00366918"/>
    <w:rsid w:val="00366AAB"/>
    <w:rsid w:val="00366E32"/>
    <w:rsid w:val="00366FBC"/>
    <w:rsid w:val="00367505"/>
    <w:rsid w:val="003679A9"/>
    <w:rsid w:val="00367FC1"/>
    <w:rsid w:val="003709A0"/>
    <w:rsid w:val="00370D81"/>
    <w:rsid w:val="003712D1"/>
    <w:rsid w:val="003719EF"/>
    <w:rsid w:val="00371A13"/>
    <w:rsid w:val="00371C07"/>
    <w:rsid w:val="0037273B"/>
    <w:rsid w:val="003728C6"/>
    <w:rsid w:val="00372A86"/>
    <w:rsid w:val="00372DD8"/>
    <w:rsid w:val="003732D4"/>
    <w:rsid w:val="00374366"/>
    <w:rsid w:val="00374D15"/>
    <w:rsid w:val="00376000"/>
    <w:rsid w:val="00376119"/>
    <w:rsid w:val="003764A2"/>
    <w:rsid w:val="0037680F"/>
    <w:rsid w:val="0037718F"/>
    <w:rsid w:val="003774D5"/>
    <w:rsid w:val="00377675"/>
    <w:rsid w:val="00377A47"/>
    <w:rsid w:val="00380645"/>
    <w:rsid w:val="003811EA"/>
    <w:rsid w:val="00381BDB"/>
    <w:rsid w:val="00381CCB"/>
    <w:rsid w:val="00381EC2"/>
    <w:rsid w:val="0038226A"/>
    <w:rsid w:val="00382A11"/>
    <w:rsid w:val="00382CBC"/>
    <w:rsid w:val="00382D8D"/>
    <w:rsid w:val="003830F9"/>
    <w:rsid w:val="00383423"/>
    <w:rsid w:val="003845E9"/>
    <w:rsid w:val="00385280"/>
    <w:rsid w:val="00385747"/>
    <w:rsid w:val="00385F57"/>
    <w:rsid w:val="00386B86"/>
    <w:rsid w:val="00386DEC"/>
    <w:rsid w:val="00386F31"/>
    <w:rsid w:val="00387796"/>
    <w:rsid w:val="003879FC"/>
    <w:rsid w:val="00387C3D"/>
    <w:rsid w:val="003903B8"/>
    <w:rsid w:val="00390C6E"/>
    <w:rsid w:val="00390E17"/>
    <w:rsid w:val="00391296"/>
    <w:rsid w:val="003913D9"/>
    <w:rsid w:val="00391408"/>
    <w:rsid w:val="00391CE9"/>
    <w:rsid w:val="0039277F"/>
    <w:rsid w:val="00392D8C"/>
    <w:rsid w:val="00392FFD"/>
    <w:rsid w:val="003932E7"/>
    <w:rsid w:val="00393774"/>
    <w:rsid w:val="003939DF"/>
    <w:rsid w:val="00393A88"/>
    <w:rsid w:val="00393E1E"/>
    <w:rsid w:val="00394142"/>
    <w:rsid w:val="00394459"/>
    <w:rsid w:val="003955FF"/>
    <w:rsid w:val="00395644"/>
    <w:rsid w:val="003962C6"/>
    <w:rsid w:val="00396F5D"/>
    <w:rsid w:val="003A141A"/>
    <w:rsid w:val="003A194D"/>
    <w:rsid w:val="003A1C9B"/>
    <w:rsid w:val="003A2058"/>
    <w:rsid w:val="003A234D"/>
    <w:rsid w:val="003A288A"/>
    <w:rsid w:val="003A28EC"/>
    <w:rsid w:val="003A2DAC"/>
    <w:rsid w:val="003A341D"/>
    <w:rsid w:val="003A3BF7"/>
    <w:rsid w:val="003A4974"/>
    <w:rsid w:val="003A49FE"/>
    <w:rsid w:val="003A4E50"/>
    <w:rsid w:val="003A5B6E"/>
    <w:rsid w:val="003A5BFE"/>
    <w:rsid w:val="003A67ED"/>
    <w:rsid w:val="003A7305"/>
    <w:rsid w:val="003A73ED"/>
    <w:rsid w:val="003A74C6"/>
    <w:rsid w:val="003A78A4"/>
    <w:rsid w:val="003A7DC9"/>
    <w:rsid w:val="003B0B10"/>
    <w:rsid w:val="003B0B32"/>
    <w:rsid w:val="003B1395"/>
    <w:rsid w:val="003B17B2"/>
    <w:rsid w:val="003B224E"/>
    <w:rsid w:val="003B2574"/>
    <w:rsid w:val="003B27C7"/>
    <w:rsid w:val="003B290A"/>
    <w:rsid w:val="003B2EEF"/>
    <w:rsid w:val="003B3352"/>
    <w:rsid w:val="003B33D5"/>
    <w:rsid w:val="003B3714"/>
    <w:rsid w:val="003B393A"/>
    <w:rsid w:val="003B39E9"/>
    <w:rsid w:val="003B3AD8"/>
    <w:rsid w:val="003B3BFD"/>
    <w:rsid w:val="003B41E0"/>
    <w:rsid w:val="003B41EC"/>
    <w:rsid w:val="003B4DAC"/>
    <w:rsid w:val="003B566C"/>
    <w:rsid w:val="003B6E7B"/>
    <w:rsid w:val="003B720F"/>
    <w:rsid w:val="003B7414"/>
    <w:rsid w:val="003B7456"/>
    <w:rsid w:val="003B74FE"/>
    <w:rsid w:val="003B760C"/>
    <w:rsid w:val="003B7873"/>
    <w:rsid w:val="003B79DC"/>
    <w:rsid w:val="003C021C"/>
    <w:rsid w:val="003C0535"/>
    <w:rsid w:val="003C0AA6"/>
    <w:rsid w:val="003C10F9"/>
    <w:rsid w:val="003C187D"/>
    <w:rsid w:val="003C1A1C"/>
    <w:rsid w:val="003C1B39"/>
    <w:rsid w:val="003C1F1D"/>
    <w:rsid w:val="003C22A6"/>
    <w:rsid w:val="003C2DE6"/>
    <w:rsid w:val="003C3676"/>
    <w:rsid w:val="003C36BB"/>
    <w:rsid w:val="003C3769"/>
    <w:rsid w:val="003C3BB2"/>
    <w:rsid w:val="003C5219"/>
    <w:rsid w:val="003C59E6"/>
    <w:rsid w:val="003C5BB8"/>
    <w:rsid w:val="003C603C"/>
    <w:rsid w:val="003C6A96"/>
    <w:rsid w:val="003C7407"/>
    <w:rsid w:val="003C78BD"/>
    <w:rsid w:val="003D04D9"/>
    <w:rsid w:val="003D0BD0"/>
    <w:rsid w:val="003D0C1D"/>
    <w:rsid w:val="003D14B1"/>
    <w:rsid w:val="003D14DA"/>
    <w:rsid w:val="003D2446"/>
    <w:rsid w:val="003D2B88"/>
    <w:rsid w:val="003D3993"/>
    <w:rsid w:val="003D3D0C"/>
    <w:rsid w:val="003D3DFD"/>
    <w:rsid w:val="003D4412"/>
    <w:rsid w:val="003D4A02"/>
    <w:rsid w:val="003D52C4"/>
    <w:rsid w:val="003D53D1"/>
    <w:rsid w:val="003D6367"/>
    <w:rsid w:val="003D64CF"/>
    <w:rsid w:val="003D6CD9"/>
    <w:rsid w:val="003D7B4B"/>
    <w:rsid w:val="003D7D93"/>
    <w:rsid w:val="003D7F96"/>
    <w:rsid w:val="003E03E9"/>
    <w:rsid w:val="003E0A3C"/>
    <w:rsid w:val="003E0B71"/>
    <w:rsid w:val="003E12E2"/>
    <w:rsid w:val="003E146F"/>
    <w:rsid w:val="003E1597"/>
    <w:rsid w:val="003E15DD"/>
    <w:rsid w:val="003E167B"/>
    <w:rsid w:val="003E16D2"/>
    <w:rsid w:val="003E18D5"/>
    <w:rsid w:val="003E212F"/>
    <w:rsid w:val="003E22E1"/>
    <w:rsid w:val="003E2E50"/>
    <w:rsid w:val="003E3CC4"/>
    <w:rsid w:val="003E4587"/>
    <w:rsid w:val="003E45B3"/>
    <w:rsid w:val="003E477B"/>
    <w:rsid w:val="003E47BD"/>
    <w:rsid w:val="003E5B9E"/>
    <w:rsid w:val="003E67A7"/>
    <w:rsid w:val="003E6930"/>
    <w:rsid w:val="003E6D28"/>
    <w:rsid w:val="003E741B"/>
    <w:rsid w:val="003E77D5"/>
    <w:rsid w:val="003F0BD3"/>
    <w:rsid w:val="003F0CD9"/>
    <w:rsid w:val="003F0EC9"/>
    <w:rsid w:val="003F1394"/>
    <w:rsid w:val="003F15C4"/>
    <w:rsid w:val="003F1631"/>
    <w:rsid w:val="003F1951"/>
    <w:rsid w:val="003F1B85"/>
    <w:rsid w:val="003F29B2"/>
    <w:rsid w:val="003F2FB3"/>
    <w:rsid w:val="003F3230"/>
    <w:rsid w:val="003F3723"/>
    <w:rsid w:val="003F4E86"/>
    <w:rsid w:val="003F52E2"/>
    <w:rsid w:val="003F5871"/>
    <w:rsid w:val="003F5B31"/>
    <w:rsid w:val="003F5F4D"/>
    <w:rsid w:val="003F601E"/>
    <w:rsid w:val="003F62D5"/>
    <w:rsid w:val="003F67FB"/>
    <w:rsid w:val="003F73BB"/>
    <w:rsid w:val="00400231"/>
    <w:rsid w:val="00400319"/>
    <w:rsid w:val="00400835"/>
    <w:rsid w:val="00400975"/>
    <w:rsid w:val="00401409"/>
    <w:rsid w:val="0040172B"/>
    <w:rsid w:val="00401786"/>
    <w:rsid w:val="00402797"/>
    <w:rsid w:val="004028BA"/>
    <w:rsid w:val="00402FE3"/>
    <w:rsid w:val="00403E7A"/>
    <w:rsid w:val="00403F2F"/>
    <w:rsid w:val="0040425F"/>
    <w:rsid w:val="00404440"/>
    <w:rsid w:val="00404B08"/>
    <w:rsid w:val="00404CF3"/>
    <w:rsid w:val="0040564D"/>
    <w:rsid w:val="00406325"/>
    <w:rsid w:val="004065ED"/>
    <w:rsid w:val="004066FC"/>
    <w:rsid w:val="00407158"/>
    <w:rsid w:val="004078C8"/>
    <w:rsid w:val="004078F7"/>
    <w:rsid w:val="00410B40"/>
    <w:rsid w:val="004110E4"/>
    <w:rsid w:val="004110F6"/>
    <w:rsid w:val="00412002"/>
    <w:rsid w:val="004121E4"/>
    <w:rsid w:val="00412539"/>
    <w:rsid w:val="004126FB"/>
    <w:rsid w:val="00412EBE"/>
    <w:rsid w:val="00413140"/>
    <w:rsid w:val="00413708"/>
    <w:rsid w:val="00413918"/>
    <w:rsid w:val="00413B65"/>
    <w:rsid w:val="0041400B"/>
    <w:rsid w:val="004140CB"/>
    <w:rsid w:val="0041425E"/>
    <w:rsid w:val="00414CD0"/>
    <w:rsid w:val="00415128"/>
    <w:rsid w:val="00415A59"/>
    <w:rsid w:val="00415B8C"/>
    <w:rsid w:val="004160AC"/>
    <w:rsid w:val="00416B29"/>
    <w:rsid w:val="00416EC8"/>
    <w:rsid w:val="00417136"/>
    <w:rsid w:val="0041735C"/>
    <w:rsid w:val="0041749B"/>
    <w:rsid w:val="004178F8"/>
    <w:rsid w:val="00417956"/>
    <w:rsid w:val="00420150"/>
    <w:rsid w:val="004201DA"/>
    <w:rsid w:val="00420264"/>
    <w:rsid w:val="00420B90"/>
    <w:rsid w:val="004210E8"/>
    <w:rsid w:val="00421953"/>
    <w:rsid w:val="00421C90"/>
    <w:rsid w:val="00421F0B"/>
    <w:rsid w:val="00422AF6"/>
    <w:rsid w:val="00422BDB"/>
    <w:rsid w:val="00423296"/>
    <w:rsid w:val="00423AE6"/>
    <w:rsid w:val="00423E08"/>
    <w:rsid w:val="00423F6C"/>
    <w:rsid w:val="0042456A"/>
    <w:rsid w:val="00424BA2"/>
    <w:rsid w:val="00424EFF"/>
    <w:rsid w:val="00425CA7"/>
    <w:rsid w:val="00425FEA"/>
    <w:rsid w:val="00426B05"/>
    <w:rsid w:val="00426F78"/>
    <w:rsid w:val="00427044"/>
    <w:rsid w:val="004278BB"/>
    <w:rsid w:val="00427F5A"/>
    <w:rsid w:val="00427FDC"/>
    <w:rsid w:val="00430635"/>
    <w:rsid w:val="00430965"/>
    <w:rsid w:val="004309BB"/>
    <w:rsid w:val="00430AA8"/>
    <w:rsid w:val="00430E25"/>
    <w:rsid w:val="00430F8F"/>
    <w:rsid w:val="0043116B"/>
    <w:rsid w:val="004317E2"/>
    <w:rsid w:val="00431885"/>
    <w:rsid w:val="004326C5"/>
    <w:rsid w:val="004329E4"/>
    <w:rsid w:val="00432D33"/>
    <w:rsid w:val="0043309D"/>
    <w:rsid w:val="00433BA3"/>
    <w:rsid w:val="00433C52"/>
    <w:rsid w:val="0043418E"/>
    <w:rsid w:val="00435322"/>
    <w:rsid w:val="00435D2B"/>
    <w:rsid w:val="00436B02"/>
    <w:rsid w:val="00436C5E"/>
    <w:rsid w:val="00436F1F"/>
    <w:rsid w:val="00437110"/>
    <w:rsid w:val="004376E8"/>
    <w:rsid w:val="00440A83"/>
    <w:rsid w:val="00442170"/>
    <w:rsid w:val="00442B40"/>
    <w:rsid w:val="00443085"/>
    <w:rsid w:val="00443E97"/>
    <w:rsid w:val="0044403C"/>
    <w:rsid w:val="004446A2"/>
    <w:rsid w:val="00445AD3"/>
    <w:rsid w:val="0044677F"/>
    <w:rsid w:val="00446CDB"/>
    <w:rsid w:val="004470E9"/>
    <w:rsid w:val="00447871"/>
    <w:rsid w:val="00447C0F"/>
    <w:rsid w:val="00450403"/>
    <w:rsid w:val="00450782"/>
    <w:rsid w:val="004509C1"/>
    <w:rsid w:val="00450C8D"/>
    <w:rsid w:val="004512C6"/>
    <w:rsid w:val="00451A8B"/>
    <w:rsid w:val="00451D5A"/>
    <w:rsid w:val="00452314"/>
    <w:rsid w:val="00452398"/>
    <w:rsid w:val="004525D4"/>
    <w:rsid w:val="0045278F"/>
    <w:rsid w:val="00454332"/>
    <w:rsid w:val="004545FC"/>
    <w:rsid w:val="00454FF7"/>
    <w:rsid w:val="00455013"/>
    <w:rsid w:val="0045542C"/>
    <w:rsid w:val="004556E1"/>
    <w:rsid w:val="00455CC8"/>
    <w:rsid w:val="004563B4"/>
    <w:rsid w:val="00456912"/>
    <w:rsid w:val="00456B9F"/>
    <w:rsid w:val="0045707F"/>
    <w:rsid w:val="00457246"/>
    <w:rsid w:val="00457338"/>
    <w:rsid w:val="00457953"/>
    <w:rsid w:val="00460220"/>
    <w:rsid w:val="00461504"/>
    <w:rsid w:val="00461C6A"/>
    <w:rsid w:val="00462C9E"/>
    <w:rsid w:val="00463079"/>
    <w:rsid w:val="00463281"/>
    <w:rsid w:val="004634B4"/>
    <w:rsid w:val="00463875"/>
    <w:rsid w:val="00463A86"/>
    <w:rsid w:val="00463B21"/>
    <w:rsid w:val="00464129"/>
    <w:rsid w:val="00464B51"/>
    <w:rsid w:val="0046552D"/>
    <w:rsid w:val="00465594"/>
    <w:rsid w:val="00465C49"/>
    <w:rsid w:val="00466896"/>
    <w:rsid w:val="004668A0"/>
    <w:rsid w:val="00466A56"/>
    <w:rsid w:val="00466A5C"/>
    <w:rsid w:val="00467369"/>
    <w:rsid w:val="004674EF"/>
    <w:rsid w:val="004708EC"/>
    <w:rsid w:val="00470B4C"/>
    <w:rsid w:val="004711D8"/>
    <w:rsid w:val="00471547"/>
    <w:rsid w:val="0047161D"/>
    <w:rsid w:val="0047197D"/>
    <w:rsid w:val="00471C26"/>
    <w:rsid w:val="00471DC0"/>
    <w:rsid w:val="00471F13"/>
    <w:rsid w:val="00472A5A"/>
    <w:rsid w:val="004730EC"/>
    <w:rsid w:val="004731B6"/>
    <w:rsid w:val="00473BDA"/>
    <w:rsid w:val="004743FC"/>
    <w:rsid w:val="00474FA5"/>
    <w:rsid w:val="00475140"/>
    <w:rsid w:val="00475920"/>
    <w:rsid w:val="00475B87"/>
    <w:rsid w:val="00476511"/>
    <w:rsid w:val="0047664A"/>
    <w:rsid w:val="004768BF"/>
    <w:rsid w:val="004770E1"/>
    <w:rsid w:val="0047788F"/>
    <w:rsid w:val="00477D0C"/>
    <w:rsid w:val="00480AFB"/>
    <w:rsid w:val="00481690"/>
    <w:rsid w:val="0048225F"/>
    <w:rsid w:val="004824F1"/>
    <w:rsid w:val="004829D0"/>
    <w:rsid w:val="00482AC4"/>
    <w:rsid w:val="00482C56"/>
    <w:rsid w:val="00482E64"/>
    <w:rsid w:val="00483396"/>
    <w:rsid w:val="004835A0"/>
    <w:rsid w:val="00484474"/>
    <w:rsid w:val="00484C76"/>
    <w:rsid w:val="00485AC5"/>
    <w:rsid w:val="00485CA2"/>
    <w:rsid w:val="00485D47"/>
    <w:rsid w:val="00485EE5"/>
    <w:rsid w:val="00486313"/>
    <w:rsid w:val="0048682B"/>
    <w:rsid w:val="00486836"/>
    <w:rsid w:val="00486CB6"/>
    <w:rsid w:val="00487104"/>
    <w:rsid w:val="00487230"/>
    <w:rsid w:val="00487245"/>
    <w:rsid w:val="00487284"/>
    <w:rsid w:val="00487538"/>
    <w:rsid w:val="00487806"/>
    <w:rsid w:val="00487AC6"/>
    <w:rsid w:val="00490209"/>
    <w:rsid w:val="004904AD"/>
    <w:rsid w:val="0049078D"/>
    <w:rsid w:val="004909DF"/>
    <w:rsid w:val="00490D3B"/>
    <w:rsid w:val="00490ECD"/>
    <w:rsid w:val="0049117D"/>
    <w:rsid w:val="00491488"/>
    <w:rsid w:val="0049152C"/>
    <w:rsid w:val="004934B0"/>
    <w:rsid w:val="00493EB8"/>
    <w:rsid w:val="004945C1"/>
    <w:rsid w:val="004945DD"/>
    <w:rsid w:val="004947CC"/>
    <w:rsid w:val="00494F48"/>
    <w:rsid w:val="00495130"/>
    <w:rsid w:val="004952F7"/>
    <w:rsid w:val="004954DB"/>
    <w:rsid w:val="004958F3"/>
    <w:rsid w:val="00496011"/>
    <w:rsid w:val="004963B2"/>
    <w:rsid w:val="004963B8"/>
    <w:rsid w:val="00496730"/>
    <w:rsid w:val="004971CA"/>
    <w:rsid w:val="004973CC"/>
    <w:rsid w:val="004A0939"/>
    <w:rsid w:val="004A09DC"/>
    <w:rsid w:val="004A0F42"/>
    <w:rsid w:val="004A11AE"/>
    <w:rsid w:val="004A1739"/>
    <w:rsid w:val="004A19A4"/>
    <w:rsid w:val="004A1BD7"/>
    <w:rsid w:val="004A2359"/>
    <w:rsid w:val="004A330C"/>
    <w:rsid w:val="004A3D80"/>
    <w:rsid w:val="004A40DD"/>
    <w:rsid w:val="004A482D"/>
    <w:rsid w:val="004A4BAA"/>
    <w:rsid w:val="004A5089"/>
    <w:rsid w:val="004A5C33"/>
    <w:rsid w:val="004A6463"/>
    <w:rsid w:val="004A64D8"/>
    <w:rsid w:val="004A658C"/>
    <w:rsid w:val="004A6CA0"/>
    <w:rsid w:val="004A6F46"/>
    <w:rsid w:val="004A7F32"/>
    <w:rsid w:val="004B021A"/>
    <w:rsid w:val="004B0FCA"/>
    <w:rsid w:val="004B10BF"/>
    <w:rsid w:val="004B154E"/>
    <w:rsid w:val="004B15A8"/>
    <w:rsid w:val="004B1BFB"/>
    <w:rsid w:val="004B1D91"/>
    <w:rsid w:val="004B2298"/>
    <w:rsid w:val="004B2333"/>
    <w:rsid w:val="004B33FE"/>
    <w:rsid w:val="004B3844"/>
    <w:rsid w:val="004B3D6D"/>
    <w:rsid w:val="004B4654"/>
    <w:rsid w:val="004B47BF"/>
    <w:rsid w:val="004B4820"/>
    <w:rsid w:val="004B5116"/>
    <w:rsid w:val="004B569B"/>
    <w:rsid w:val="004B5713"/>
    <w:rsid w:val="004B5DCD"/>
    <w:rsid w:val="004B6F63"/>
    <w:rsid w:val="004B74D4"/>
    <w:rsid w:val="004B7B60"/>
    <w:rsid w:val="004B7C31"/>
    <w:rsid w:val="004B7EF0"/>
    <w:rsid w:val="004C017C"/>
    <w:rsid w:val="004C03BC"/>
    <w:rsid w:val="004C03D2"/>
    <w:rsid w:val="004C0670"/>
    <w:rsid w:val="004C0950"/>
    <w:rsid w:val="004C09C0"/>
    <w:rsid w:val="004C0F8A"/>
    <w:rsid w:val="004C158A"/>
    <w:rsid w:val="004C2261"/>
    <w:rsid w:val="004C23A8"/>
    <w:rsid w:val="004C242E"/>
    <w:rsid w:val="004C3559"/>
    <w:rsid w:val="004C3BED"/>
    <w:rsid w:val="004C3E79"/>
    <w:rsid w:val="004C3F1C"/>
    <w:rsid w:val="004C43DE"/>
    <w:rsid w:val="004C4B00"/>
    <w:rsid w:val="004C548F"/>
    <w:rsid w:val="004C5874"/>
    <w:rsid w:val="004C5D52"/>
    <w:rsid w:val="004C6EDF"/>
    <w:rsid w:val="004C73C3"/>
    <w:rsid w:val="004C76B7"/>
    <w:rsid w:val="004C7B7E"/>
    <w:rsid w:val="004D016F"/>
    <w:rsid w:val="004D09E9"/>
    <w:rsid w:val="004D122F"/>
    <w:rsid w:val="004D2F0E"/>
    <w:rsid w:val="004D336B"/>
    <w:rsid w:val="004D3798"/>
    <w:rsid w:val="004D38A9"/>
    <w:rsid w:val="004D3A85"/>
    <w:rsid w:val="004D3EE8"/>
    <w:rsid w:val="004D405D"/>
    <w:rsid w:val="004D4373"/>
    <w:rsid w:val="004D4C99"/>
    <w:rsid w:val="004D50B4"/>
    <w:rsid w:val="004D5A8C"/>
    <w:rsid w:val="004D656C"/>
    <w:rsid w:val="004D6B35"/>
    <w:rsid w:val="004D6DF8"/>
    <w:rsid w:val="004D7039"/>
    <w:rsid w:val="004E020A"/>
    <w:rsid w:val="004E1B2A"/>
    <w:rsid w:val="004E1D5B"/>
    <w:rsid w:val="004E2A37"/>
    <w:rsid w:val="004E2B3D"/>
    <w:rsid w:val="004E2CFF"/>
    <w:rsid w:val="004E3E05"/>
    <w:rsid w:val="004E4668"/>
    <w:rsid w:val="004E4F35"/>
    <w:rsid w:val="004E4FF1"/>
    <w:rsid w:val="004E5009"/>
    <w:rsid w:val="004E5588"/>
    <w:rsid w:val="004E565F"/>
    <w:rsid w:val="004E5780"/>
    <w:rsid w:val="004E597E"/>
    <w:rsid w:val="004E60FC"/>
    <w:rsid w:val="004E6149"/>
    <w:rsid w:val="004E635F"/>
    <w:rsid w:val="004E6A30"/>
    <w:rsid w:val="004E6CB0"/>
    <w:rsid w:val="004E6F2B"/>
    <w:rsid w:val="004F00BF"/>
    <w:rsid w:val="004F0599"/>
    <w:rsid w:val="004F0A8F"/>
    <w:rsid w:val="004F1D80"/>
    <w:rsid w:val="004F2256"/>
    <w:rsid w:val="004F28EA"/>
    <w:rsid w:val="004F2C0C"/>
    <w:rsid w:val="004F2D63"/>
    <w:rsid w:val="004F2F59"/>
    <w:rsid w:val="004F3431"/>
    <w:rsid w:val="004F4485"/>
    <w:rsid w:val="004F4AB8"/>
    <w:rsid w:val="004F510C"/>
    <w:rsid w:val="004F514A"/>
    <w:rsid w:val="004F52E0"/>
    <w:rsid w:val="004F5443"/>
    <w:rsid w:val="004F54AD"/>
    <w:rsid w:val="004F566C"/>
    <w:rsid w:val="004F5981"/>
    <w:rsid w:val="004F5C8D"/>
    <w:rsid w:val="004F5D5A"/>
    <w:rsid w:val="004F5E40"/>
    <w:rsid w:val="004F6703"/>
    <w:rsid w:val="004F6A7E"/>
    <w:rsid w:val="004F7812"/>
    <w:rsid w:val="004F7FB6"/>
    <w:rsid w:val="00500D9A"/>
    <w:rsid w:val="00501922"/>
    <w:rsid w:val="00502843"/>
    <w:rsid w:val="00502AAB"/>
    <w:rsid w:val="00502F89"/>
    <w:rsid w:val="0050310F"/>
    <w:rsid w:val="00503687"/>
    <w:rsid w:val="00503772"/>
    <w:rsid w:val="00504B50"/>
    <w:rsid w:val="00506930"/>
    <w:rsid w:val="00506ACA"/>
    <w:rsid w:val="00506ADC"/>
    <w:rsid w:val="00507547"/>
    <w:rsid w:val="005079AB"/>
    <w:rsid w:val="005102F4"/>
    <w:rsid w:val="00510480"/>
    <w:rsid w:val="005106C4"/>
    <w:rsid w:val="00510BF7"/>
    <w:rsid w:val="005114DC"/>
    <w:rsid w:val="00511E76"/>
    <w:rsid w:val="0051204C"/>
    <w:rsid w:val="00512256"/>
    <w:rsid w:val="00512FC8"/>
    <w:rsid w:val="005133CC"/>
    <w:rsid w:val="005156A6"/>
    <w:rsid w:val="0051586F"/>
    <w:rsid w:val="005165A1"/>
    <w:rsid w:val="00516BB7"/>
    <w:rsid w:val="0051752E"/>
    <w:rsid w:val="00520783"/>
    <w:rsid w:val="0052080A"/>
    <w:rsid w:val="00520888"/>
    <w:rsid w:val="00520C3D"/>
    <w:rsid w:val="00520F74"/>
    <w:rsid w:val="00521468"/>
    <w:rsid w:val="00522F52"/>
    <w:rsid w:val="005245E5"/>
    <w:rsid w:val="00524F78"/>
    <w:rsid w:val="0052504B"/>
    <w:rsid w:val="00525394"/>
    <w:rsid w:val="0052580D"/>
    <w:rsid w:val="0052648D"/>
    <w:rsid w:val="00526AC7"/>
    <w:rsid w:val="00526B2D"/>
    <w:rsid w:val="00526FB1"/>
    <w:rsid w:val="00527232"/>
    <w:rsid w:val="00527741"/>
    <w:rsid w:val="005279BC"/>
    <w:rsid w:val="00527A20"/>
    <w:rsid w:val="00527B42"/>
    <w:rsid w:val="00527B48"/>
    <w:rsid w:val="00531447"/>
    <w:rsid w:val="005316BC"/>
    <w:rsid w:val="005317A1"/>
    <w:rsid w:val="00531AC1"/>
    <w:rsid w:val="00531AC3"/>
    <w:rsid w:val="005323D1"/>
    <w:rsid w:val="00532763"/>
    <w:rsid w:val="00533466"/>
    <w:rsid w:val="00533511"/>
    <w:rsid w:val="005335F6"/>
    <w:rsid w:val="00533676"/>
    <w:rsid w:val="005337B1"/>
    <w:rsid w:val="00534AF1"/>
    <w:rsid w:val="00534F8C"/>
    <w:rsid w:val="005350A7"/>
    <w:rsid w:val="005350EF"/>
    <w:rsid w:val="005351E1"/>
    <w:rsid w:val="005352E2"/>
    <w:rsid w:val="0053590D"/>
    <w:rsid w:val="00535B84"/>
    <w:rsid w:val="00536AF4"/>
    <w:rsid w:val="00536CB3"/>
    <w:rsid w:val="005372C4"/>
    <w:rsid w:val="00537896"/>
    <w:rsid w:val="0053789E"/>
    <w:rsid w:val="00540096"/>
    <w:rsid w:val="005406F5"/>
    <w:rsid w:val="0054091A"/>
    <w:rsid w:val="00540EFF"/>
    <w:rsid w:val="005411DC"/>
    <w:rsid w:val="00542253"/>
    <w:rsid w:val="0054275F"/>
    <w:rsid w:val="00542803"/>
    <w:rsid w:val="005429F7"/>
    <w:rsid w:val="00542C4C"/>
    <w:rsid w:val="00543840"/>
    <w:rsid w:val="005439E0"/>
    <w:rsid w:val="00543EA4"/>
    <w:rsid w:val="00543F7C"/>
    <w:rsid w:val="00544690"/>
    <w:rsid w:val="00544B2A"/>
    <w:rsid w:val="00545118"/>
    <w:rsid w:val="005452D5"/>
    <w:rsid w:val="0054626B"/>
    <w:rsid w:val="00546456"/>
    <w:rsid w:val="005465FA"/>
    <w:rsid w:val="0054662B"/>
    <w:rsid w:val="0054665A"/>
    <w:rsid w:val="0054718F"/>
    <w:rsid w:val="00547439"/>
    <w:rsid w:val="005474F9"/>
    <w:rsid w:val="00547935"/>
    <w:rsid w:val="00547EFD"/>
    <w:rsid w:val="0055060A"/>
    <w:rsid w:val="005509C3"/>
    <w:rsid w:val="00550EEF"/>
    <w:rsid w:val="00550F71"/>
    <w:rsid w:val="005510D4"/>
    <w:rsid w:val="00551AA0"/>
    <w:rsid w:val="00551BCF"/>
    <w:rsid w:val="00551F40"/>
    <w:rsid w:val="00551F8A"/>
    <w:rsid w:val="005520FE"/>
    <w:rsid w:val="005526C7"/>
    <w:rsid w:val="005529BD"/>
    <w:rsid w:val="00552CEE"/>
    <w:rsid w:val="00552F9A"/>
    <w:rsid w:val="0055319D"/>
    <w:rsid w:val="00553A53"/>
    <w:rsid w:val="0055490F"/>
    <w:rsid w:val="00554B09"/>
    <w:rsid w:val="00554C2E"/>
    <w:rsid w:val="00554C38"/>
    <w:rsid w:val="00555426"/>
    <w:rsid w:val="0055578A"/>
    <w:rsid w:val="00555F71"/>
    <w:rsid w:val="00556085"/>
    <w:rsid w:val="00556496"/>
    <w:rsid w:val="00556F34"/>
    <w:rsid w:val="00557D5C"/>
    <w:rsid w:val="005600C3"/>
    <w:rsid w:val="00560409"/>
    <w:rsid w:val="00560949"/>
    <w:rsid w:val="005609F8"/>
    <w:rsid w:val="00562C29"/>
    <w:rsid w:val="00562D94"/>
    <w:rsid w:val="00563011"/>
    <w:rsid w:val="0056353A"/>
    <w:rsid w:val="0056371B"/>
    <w:rsid w:val="005637F0"/>
    <w:rsid w:val="00564399"/>
    <w:rsid w:val="0056568D"/>
    <w:rsid w:val="00565E30"/>
    <w:rsid w:val="005665F5"/>
    <w:rsid w:val="005665F7"/>
    <w:rsid w:val="00566EFE"/>
    <w:rsid w:val="00566F19"/>
    <w:rsid w:val="00566F30"/>
    <w:rsid w:val="00567750"/>
    <w:rsid w:val="00567B87"/>
    <w:rsid w:val="00570047"/>
    <w:rsid w:val="005700A2"/>
    <w:rsid w:val="00570806"/>
    <w:rsid w:val="00570A5B"/>
    <w:rsid w:val="00570D37"/>
    <w:rsid w:val="00570E8D"/>
    <w:rsid w:val="00571340"/>
    <w:rsid w:val="00571BC2"/>
    <w:rsid w:val="00571C24"/>
    <w:rsid w:val="005720FA"/>
    <w:rsid w:val="005727DB"/>
    <w:rsid w:val="0057307A"/>
    <w:rsid w:val="005732D1"/>
    <w:rsid w:val="00573A91"/>
    <w:rsid w:val="00574101"/>
    <w:rsid w:val="005746F8"/>
    <w:rsid w:val="00577677"/>
    <w:rsid w:val="0057775A"/>
    <w:rsid w:val="00577956"/>
    <w:rsid w:val="00577C73"/>
    <w:rsid w:val="00580392"/>
    <w:rsid w:val="00581104"/>
    <w:rsid w:val="00581943"/>
    <w:rsid w:val="00581C69"/>
    <w:rsid w:val="00581DE9"/>
    <w:rsid w:val="005822E0"/>
    <w:rsid w:val="005823E3"/>
    <w:rsid w:val="00582525"/>
    <w:rsid w:val="00582865"/>
    <w:rsid w:val="00582BB4"/>
    <w:rsid w:val="00582E3D"/>
    <w:rsid w:val="005833DE"/>
    <w:rsid w:val="005838B8"/>
    <w:rsid w:val="00583A33"/>
    <w:rsid w:val="00583C9E"/>
    <w:rsid w:val="00583FB6"/>
    <w:rsid w:val="005842EF"/>
    <w:rsid w:val="00584E9F"/>
    <w:rsid w:val="005851F1"/>
    <w:rsid w:val="005852B2"/>
    <w:rsid w:val="00585381"/>
    <w:rsid w:val="00585797"/>
    <w:rsid w:val="00585B35"/>
    <w:rsid w:val="005861AE"/>
    <w:rsid w:val="00586E8A"/>
    <w:rsid w:val="0058756D"/>
    <w:rsid w:val="00590A96"/>
    <w:rsid w:val="00590FDC"/>
    <w:rsid w:val="005916EB"/>
    <w:rsid w:val="005919B7"/>
    <w:rsid w:val="005920AE"/>
    <w:rsid w:val="00592550"/>
    <w:rsid w:val="00592616"/>
    <w:rsid w:val="00592826"/>
    <w:rsid w:val="005932E7"/>
    <w:rsid w:val="005933B8"/>
    <w:rsid w:val="005935C9"/>
    <w:rsid w:val="00593D0E"/>
    <w:rsid w:val="00593ED4"/>
    <w:rsid w:val="00594B92"/>
    <w:rsid w:val="00595681"/>
    <w:rsid w:val="00595CF5"/>
    <w:rsid w:val="0059605F"/>
    <w:rsid w:val="0059633A"/>
    <w:rsid w:val="00596988"/>
    <w:rsid w:val="0059699B"/>
    <w:rsid w:val="00596F82"/>
    <w:rsid w:val="005A00C5"/>
    <w:rsid w:val="005A02E8"/>
    <w:rsid w:val="005A03FA"/>
    <w:rsid w:val="005A0DB2"/>
    <w:rsid w:val="005A103B"/>
    <w:rsid w:val="005A123F"/>
    <w:rsid w:val="005A3BC1"/>
    <w:rsid w:val="005A3DA5"/>
    <w:rsid w:val="005A3DF3"/>
    <w:rsid w:val="005A4482"/>
    <w:rsid w:val="005A473F"/>
    <w:rsid w:val="005A475E"/>
    <w:rsid w:val="005A54F4"/>
    <w:rsid w:val="005A598B"/>
    <w:rsid w:val="005A5C02"/>
    <w:rsid w:val="005A5E30"/>
    <w:rsid w:val="005A6365"/>
    <w:rsid w:val="005A7038"/>
    <w:rsid w:val="005A7828"/>
    <w:rsid w:val="005B0022"/>
    <w:rsid w:val="005B0589"/>
    <w:rsid w:val="005B11E7"/>
    <w:rsid w:val="005B1922"/>
    <w:rsid w:val="005B1CBB"/>
    <w:rsid w:val="005B2467"/>
    <w:rsid w:val="005B2C1A"/>
    <w:rsid w:val="005B3DB2"/>
    <w:rsid w:val="005B3EA2"/>
    <w:rsid w:val="005B477D"/>
    <w:rsid w:val="005B47F9"/>
    <w:rsid w:val="005B4969"/>
    <w:rsid w:val="005B4B58"/>
    <w:rsid w:val="005B4B6C"/>
    <w:rsid w:val="005B4B96"/>
    <w:rsid w:val="005B4FBC"/>
    <w:rsid w:val="005B6049"/>
    <w:rsid w:val="005B6537"/>
    <w:rsid w:val="005B6BE9"/>
    <w:rsid w:val="005B6DDC"/>
    <w:rsid w:val="005B75B3"/>
    <w:rsid w:val="005B7628"/>
    <w:rsid w:val="005B773A"/>
    <w:rsid w:val="005C0113"/>
    <w:rsid w:val="005C15BA"/>
    <w:rsid w:val="005C1A9C"/>
    <w:rsid w:val="005C1C08"/>
    <w:rsid w:val="005C2172"/>
    <w:rsid w:val="005C23E2"/>
    <w:rsid w:val="005C2644"/>
    <w:rsid w:val="005C26DB"/>
    <w:rsid w:val="005C27A4"/>
    <w:rsid w:val="005C29B4"/>
    <w:rsid w:val="005C2E9D"/>
    <w:rsid w:val="005C310E"/>
    <w:rsid w:val="005C330D"/>
    <w:rsid w:val="005C33AD"/>
    <w:rsid w:val="005C353B"/>
    <w:rsid w:val="005C367F"/>
    <w:rsid w:val="005C3752"/>
    <w:rsid w:val="005C3E73"/>
    <w:rsid w:val="005C3EA1"/>
    <w:rsid w:val="005C43FE"/>
    <w:rsid w:val="005C4414"/>
    <w:rsid w:val="005C50DC"/>
    <w:rsid w:val="005C51F6"/>
    <w:rsid w:val="005C54F0"/>
    <w:rsid w:val="005C57E9"/>
    <w:rsid w:val="005C5F0D"/>
    <w:rsid w:val="005C6427"/>
    <w:rsid w:val="005C6517"/>
    <w:rsid w:val="005C66D3"/>
    <w:rsid w:val="005C6923"/>
    <w:rsid w:val="005C6D0D"/>
    <w:rsid w:val="005C6EE3"/>
    <w:rsid w:val="005C74E9"/>
    <w:rsid w:val="005C76DE"/>
    <w:rsid w:val="005C7864"/>
    <w:rsid w:val="005C7D47"/>
    <w:rsid w:val="005D19C8"/>
    <w:rsid w:val="005D1C29"/>
    <w:rsid w:val="005D2699"/>
    <w:rsid w:val="005D2F96"/>
    <w:rsid w:val="005D3049"/>
    <w:rsid w:val="005D32C4"/>
    <w:rsid w:val="005D3398"/>
    <w:rsid w:val="005D3A8E"/>
    <w:rsid w:val="005D3E0D"/>
    <w:rsid w:val="005D4125"/>
    <w:rsid w:val="005D44BD"/>
    <w:rsid w:val="005D468D"/>
    <w:rsid w:val="005D4C82"/>
    <w:rsid w:val="005D518E"/>
    <w:rsid w:val="005D5422"/>
    <w:rsid w:val="005D56E2"/>
    <w:rsid w:val="005D61D9"/>
    <w:rsid w:val="005D694F"/>
    <w:rsid w:val="005D778A"/>
    <w:rsid w:val="005D7948"/>
    <w:rsid w:val="005D7C7E"/>
    <w:rsid w:val="005D7EC2"/>
    <w:rsid w:val="005E0169"/>
    <w:rsid w:val="005E0F98"/>
    <w:rsid w:val="005E11F3"/>
    <w:rsid w:val="005E18B0"/>
    <w:rsid w:val="005E1993"/>
    <w:rsid w:val="005E2217"/>
    <w:rsid w:val="005E28C4"/>
    <w:rsid w:val="005E31F8"/>
    <w:rsid w:val="005E35B2"/>
    <w:rsid w:val="005E36A2"/>
    <w:rsid w:val="005E372C"/>
    <w:rsid w:val="005E3811"/>
    <w:rsid w:val="005E48BA"/>
    <w:rsid w:val="005E4DAA"/>
    <w:rsid w:val="005E579B"/>
    <w:rsid w:val="005E60C9"/>
    <w:rsid w:val="005E61EB"/>
    <w:rsid w:val="005E6476"/>
    <w:rsid w:val="005E6533"/>
    <w:rsid w:val="005E6A4D"/>
    <w:rsid w:val="005E6E66"/>
    <w:rsid w:val="005F056B"/>
    <w:rsid w:val="005F0EBC"/>
    <w:rsid w:val="005F1952"/>
    <w:rsid w:val="005F1E29"/>
    <w:rsid w:val="005F246B"/>
    <w:rsid w:val="005F2ED9"/>
    <w:rsid w:val="005F3D47"/>
    <w:rsid w:val="005F3E2F"/>
    <w:rsid w:val="005F434E"/>
    <w:rsid w:val="005F49D4"/>
    <w:rsid w:val="005F4CA5"/>
    <w:rsid w:val="005F5589"/>
    <w:rsid w:val="005F5966"/>
    <w:rsid w:val="005F5C39"/>
    <w:rsid w:val="005F5CFA"/>
    <w:rsid w:val="005F5F72"/>
    <w:rsid w:val="005F60A7"/>
    <w:rsid w:val="005F6377"/>
    <w:rsid w:val="005F6655"/>
    <w:rsid w:val="005F688C"/>
    <w:rsid w:val="005F702A"/>
    <w:rsid w:val="005F7070"/>
    <w:rsid w:val="005F7133"/>
    <w:rsid w:val="005F7739"/>
    <w:rsid w:val="00600027"/>
    <w:rsid w:val="006003AC"/>
    <w:rsid w:val="006005E1"/>
    <w:rsid w:val="006005F2"/>
    <w:rsid w:val="00600DFE"/>
    <w:rsid w:val="006015FD"/>
    <w:rsid w:val="00601B1B"/>
    <w:rsid w:val="00602008"/>
    <w:rsid w:val="006024CD"/>
    <w:rsid w:val="00602574"/>
    <w:rsid w:val="00602EBE"/>
    <w:rsid w:val="00603DBD"/>
    <w:rsid w:val="00603DFA"/>
    <w:rsid w:val="00603F7B"/>
    <w:rsid w:val="00604839"/>
    <w:rsid w:val="00604CE1"/>
    <w:rsid w:val="00605C19"/>
    <w:rsid w:val="00605CFC"/>
    <w:rsid w:val="006067A5"/>
    <w:rsid w:val="00606820"/>
    <w:rsid w:val="006068C5"/>
    <w:rsid w:val="0060703F"/>
    <w:rsid w:val="00607B88"/>
    <w:rsid w:val="00607D8B"/>
    <w:rsid w:val="0061010D"/>
    <w:rsid w:val="00610262"/>
    <w:rsid w:val="006104B5"/>
    <w:rsid w:val="006113AE"/>
    <w:rsid w:val="00612141"/>
    <w:rsid w:val="00612201"/>
    <w:rsid w:val="00613AD9"/>
    <w:rsid w:val="00613B6C"/>
    <w:rsid w:val="00613BDD"/>
    <w:rsid w:val="00613CC9"/>
    <w:rsid w:val="00613D69"/>
    <w:rsid w:val="00614652"/>
    <w:rsid w:val="0061504A"/>
    <w:rsid w:val="00615882"/>
    <w:rsid w:val="00615B99"/>
    <w:rsid w:val="00615ECF"/>
    <w:rsid w:val="00615FCD"/>
    <w:rsid w:val="00616710"/>
    <w:rsid w:val="00616A31"/>
    <w:rsid w:val="0061728A"/>
    <w:rsid w:val="006179DB"/>
    <w:rsid w:val="00617C26"/>
    <w:rsid w:val="00617E1B"/>
    <w:rsid w:val="00617EB3"/>
    <w:rsid w:val="00620081"/>
    <w:rsid w:val="0062040E"/>
    <w:rsid w:val="0062074C"/>
    <w:rsid w:val="00620FE9"/>
    <w:rsid w:val="00621A47"/>
    <w:rsid w:val="00621FA7"/>
    <w:rsid w:val="00622439"/>
    <w:rsid w:val="0062284C"/>
    <w:rsid w:val="00622DD6"/>
    <w:rsid w:val="00623D40"/>
    <w:rsid w:val="006244D6"/>
    <w:rsid w:val="00624625"/>
    <w:rsid w:val="006248C7"/>
    <w:rsid w:val="00625259"/>
    <w:rsid w:val="0062559D"/>
    <w:rsid w:val="0062560F"/>
    <w:rsid w:val="00626310"/>
    <w:rsid w:val="006263A4"/>
    <w:rsid w:val="006264AF"/>
    <w:rsid w:val="0062665D"/>
    <w:rsid w:val="00626CE1"/>
    <w:rsid w:val="00626F84"/>
    <w:rsid w:val="00627335"/>
    <w:rsid w:val="00627676"/>
    <w:rsid w:val="00627804"/>
    <w:rsid w:val="00627A35"/>
    <w:rsid w:val="00627EE5"/>
    <w:rsid w:val="00630045"/>
    <w:rsid w:val="006304DD"/>
    <w:rsid w:val="00631251"/>
    <w:rsid w:val="0063140A"/>
    <w:rsid w:val="00631B9A"/>
    <w:rsid w:val="0063365C"/>
    <w:rsid w:val="0063375A"/>
    <w:rsid w:val="00633D59"/>
    <w:rsid w:val="0063451F"/>
    <w:rsid w:val="00635883"/>
    <w:rsid w:val="00635C56"/>
    <w:rsid w:val="00635EAD"/>
    <w:rsid w:val="00636576"/>
    <w:rsid w:val="006376D4"/>
    <w:rsid w:val="006376D8"/>
    <w:rsid w:val="00637832"/>
    <w:rsid w:val="00637C6D"/>
    <w:rsid w:val="00640A1A"/>
    <w:rsid w:val="00640A26"/>
    <w:rsid w:val="006412C2"/>
    <w:rsid w:val="006412CB"/>
    <w:rsid w:val="00641860"/>
    <w:rsid w:val="00641E0D"/>
    <w:rsid w:val="006427C3"/>
    <w:rsid w:val="00642CBF"/>
    <w:rsid w:val="006431D7"/>
    <w:rsid w:val="00643742"/>
    <w:rsid w:val="0064381D"/>
    <w:rsid w:val="00643E13"/>
    <w:rsid w:val="006441AD"/>
    <w:rsid w:val="00644933"/>
    <w:rsid w:val="00644B97"/>
    <w:rsid w:val="00645172"/>
    <w:rsid w:val="006455BF"/>
    <w:rsid w:val="0064591B"/>
    <w:rsid w:val="00645962"/>
    <w:rsid w:val="006461D7"/>
    <w:rsid w:val="0064719A"/>
    <w:rsid w:val="006471EE"/>
    <w:rsid w:val="00647868"/>
    <w:rsid w:val="00647895"/>
    <w:rsid w:val="00647B60"/>
    <w:rsid w:val="006504B2"/>
    <w:rsid w:val="0065061E"/>
    <w:rsid w:val="006507A5"/>
    <w:rsid w:val="006507C1"/>
    <w:rsid w:val="00650A36"/>
    <w:rsid w:val="00651EBA"/>
    <w:rsid w:val="0065245B"/>
    <w:rsid w:val="00652519"/>
    <w:rsid w:val="006526E8"/>
    <w:rsid w:val="00653548"/>
    <w:rsid w:val="00654CCB"/>
    <w:rsid w:val="006553A2"/>
    <w:rsid w:val="00655702"/>
    <w:rsid w:val="00655C3C"/>
    <w:rsid w:val="00655FDB"/>
    <w:rsid w:val="00656672"/>
    <w:rsid w:val="00656F6F"/>
    <w:rsid w:val="006572EC"/>
    <w:rsid w:val="00657688"/>
    <w:rsid w:val="006601BC"/>
    <w:rsid w:val="006602AE"/>
    <w:rsid w:val="006605FD"/>
    <w:rsid w:val="0066074D"/>
    <w:rsid w:val="006608A7"/>
    <w:rsid w:val="006619AD"/>
    <w:rsid w:val="00661ED4"/>
    <w:rsid w:val="00661FF7"/>
    <w:rsid w:val="00662B24"/>
    <w:rsid w:val="00662C8F"/>
    <w:rsid w:val="00662DED"/>
    <w:rsid w:val="00662F7D"/>
    <w:rsid w:val="00663137"/>
    <w:rsid w:val="00664924"/>
    <w:rsid w:val="00664931"/>
    <w:rsid w:val="006652DA"/>
    <w:rsid w:val="00665476"/>
    <w:rsid w:val="00666AC7"/>
    <w:rsid w:val="00666EDD"/>
    <w:rsid w:val="00666F43"/>
    <w:rsid w:val="00667507"/>
    <w:rsid w:val="00667B55"/>
    <w:rsid w:val="006701A3"/>
    <w:rsid w:val="006708CC"/>
    <w:rsid w:val="00670E45"/>
    <w:rsid w:val="006711AD"/>
    <w:rsid w:val="006711CA"/>
    <w:rsid w:val="0067121F"/>
    <w:rsid w:val="00671252"/>
    <w:rsid w:val="006713D8"/>
    <w:rsid w:val="00671438"/>
    <w:rsid w:val="006714D1"/>
    <w:rsid w:val="006719F9"/>
    <w:rsid w:val="00671DE6"/>
    <w:rsid w:val="00672621"/>
    <w:rsid w:val="00673995"/>
    <w:rsid w:val="00673ACF"/>
    <w:rsid w:val="006741E0"/>
    <w:rsid w:val="006758AD"/>
    <w:rsid w:val="00676E2A"/>
    <w:rsid w:val="00676E38"/>
    <w:rsid w:val="0067757E"/>
    <w:rsid w:val="00677BD8"/>
    <w:rsid w:val="00680896"/>
    <w:rsid w:val="0068122B"/>
    <w:rsid w:val="006814BA"/>
    <w:rsid w:val="00681655"/>
    <w:rsid w:val="006816AF"/>
    <w:rsid w:val="00684A55"/>
    <w:rsid w:val="00684D15"/>
    <w:rsid w:val="00685369"/>
    <w:rsid w:val="00685C9F"/>
    <w:rsid w:val="00685FC9"/>
    <w:rsid w:val="006860C2"/>
    <w:rsid w:val="00686382"/>
    <w:rsid w:val="00690252"/>
    <w:rsid w:val="006906DF"/>
    <w:rsid w:val="00691366"/>
    <w:rsid w:val="00691608"/>
    <w:rsid w:val="00692320"/>
    <w:rsid w:val="00692BC2"/>
    <w:rsid w:val="00692C01"/>
    <w:rsid w:val="00693A54"/>
    <w:rsid w:val="00693BF2"/>
    <w:rsid w:val="00693C64"/>
    <w:rsid w:val="00694155"/>
    <w:rsid w:val="00694296"/>
    <w:rsid w:val="00694448"/>
    <w:rsid w:val="00694912"/>
    <w:rsid w:val="00694AA3"/>
    <w:rsid w:val="00694CEB"/>
    <w:rsid w:val="006956C3"/>
    <w:rsid w:val="006959CD"/>
    <w:rsid w:val="00695B9C"/>
    <w:rsid w:val="00695C9D"/>
    <w:rsid w:val="006965C5"/>
    <w:rsid w:val="00696A1C"/>
    <w:rsid w:val="00696B39"/>
    <w:rsid w:val="00696C2E"/>
    <w:rsid w:val="006970A3"/>
    <w:rsid w:val="00697176"/>
    <w:rsid w:val="006972B6"/>
    <w:rsid w:val="0069779D"/>
    <w:rsid w:val="00697ED0"/>
    <w:rsid w:val="00697FE4"/>
    <w:rsid w:val="006A04FE"/>
    <w:rsid w:val="006A0842"/>
    <w:rsid w:val="006A0D81"/>
    <w:rsid w:val="006A0F72"/>
    <w:rsid w:val="006A17BB"/>
    <w:rsid w:val="006A1BA7"/>
    <w:rsid w:val="006A2037"/>
    <w:rsid w:val="006A2A99"/>
    <w:rsid w:val="006A3425"/>
    <w:rsid w:val="006A399B"/>
    <w:rsid w:val="006A3B46"/>
    <w:rsid w:val="006A3C78"/>
    <w:rsid w:val="006A3DD8"/>
    <w:rsid w:val="006A468D"/>
    <w:rsid w:val="006A50E6"/>
    <w:rsid w:val="006A5B23"/>
    <w:rsid w:val="006A5D7F"/>
    <w:rsid w:val="006A6598"/>
    <w:rsid w:val="006A67BF"/>
    <w:rsid w:val="006A6DE5"/>
    <w:rsid w:val="006A6F86"/>
    <w:rsid w:val="006A76EA"/>
    <w:rsid w:val="006A7BAE"/>
    <w:rsid w:val="006B0392"/>
    <w:rsid w:val="006B0AEC"/>
    <w:rsid w:val="006B10D2"/>
    <w:rsid w:val="006B1314"/>
    <w:rsid w:val="006B1363"/>
    <w:rsid w:val="006B1C88"/>
    <w:rsid w:val="006B1D67"/>
    <w:rsid w:val="006B21C0"/>
    <w:rsid w:val="006B2385"/>
    <w:rsid w:val="006B23AA"/>
    <w:rsid w:val="006B2E66"/>
    <w:rsid w:val="006B2F11"/>
    <w:rsid w:val="006B2FF7"/>
    <w:rsid w:val="006B3512"/>
    <w:rsid w:val="006B363E"/>
    <w:rsid w:val="006B36DC"/>
    <w:rsid w:val="006B3858"/>
    <w:rsid w:val="006B3E47"/>
    <w:rsid w:val="006B3E77"/>
    <w:rsid w:val="006B4480"/>
    <w:rsid w:val="006B44EA"/>
    <w:rsid w:val="006B48DE"/>
    <w:rsid w:val="006B4BBE"/>
    <w:rsid w:val="006B51F3"/>
    <w:rsid w:val="006B560B"/>
    <w:rsid w:val="006B58E4"/>
    <w:rsid w:val="006B5907"/>
    <w:rsid w:val="006B65B3"/>
    <w:rsid w:val="006B7BA1"/>
    <w:rsid w:val="006C0073"/>
    <w:rsid w:val="006C060A"/>
    <w:rsid w:val="006C1068"/>
    <w:rsid w:val="006C279B"/>
    <w:rsid w:val="006C29C7"/>
    <w:rsid w:val="006C3241"/>
    <w:rsid w:val="006C348C"/>
    <w:rsid w:val="006C3A19"/>
    <w:rsid w:val="006C3AFE"/>
    <w:rsid w:val="006C3CED"/>
    <w:rsid w:val="006C4349"/>
    <w:rsid w:val="006C43C8"/>
    <w:rsid w:val="006C51A3"/>
    <w:rsid w:val="006C5933"/>
    <w:rsid w:val="006C5B78"/>
    <w:rsid w:val="006C5D9B"/>
    <w:rsid w:val="006C69E7"/>
    <w:rsid w:val="006C6C97"/>
    <w:rsid w:val="006C6DA4"/>
    <w:rsid w:val="006C7754"/>
    <w:rsid w:val="006C7CB5"/>
    <w:rsid w:val="006C7E94"/>
    <w:rsid w:val="006D0752"/>
    <w:rsid w:val="006D0E6A"/>
    <w:rsid w:val="006D12F5"/>
    <w:rsid w:val="006D13D5"/>
    <w:rsid w:val="006D1781"/>
    <w:rsid w:val="006D1BDB"/>
    <w:rsid w:val="006D1D4F"/>
    <w:rsid w:val="006D3303"/>
    <w:rsid w:val="006D3B6B"/>
    <w:rsid w:val="006D4761"/>
    <w:rsid w:val="006D48B3"/>
    <w:rsid w:val="006D57BE"/>
    <w:rsid w:val="006D5833"/>
    <w:rsid w:val="006D5BD8"/>
    <w:rsid w:val="006D6811"/>
    <w:rsid w:val="006D7552"/>
    <w:rsid w:val="006D767B"/>
    <w:rsid w:val="006D777D"/>
    <w:rsid w:val="006D7926"/>
    <w:rsid w:val="006E005C"/>
    <w:rsid w:val="006E0A40"/>
    <w:rsid w:val="006E0DDA"/>
    <w:rsid w:val="006E16B4"/>
    <w:rsid w:val="006E1823"/>
    <w:rsid w:val="006E218D"/>
    <w:rsid w:val="006E23E5"/>
    <w:rsid w:val="006E23E8"/>
    <w:rsid w:val="006E2A63"/>
    <w:rsid w:val="006E2AE1"/>
    <w:rsid w:val="006E2D0E"/>
    <w:rsid w:val="006E3925"/>
    <w:rsid w:val="006E395D"/>
    <w:rsid w:val="006E4981"/>
    <w:rsid w:val="006E4BEB"/>
    <w:rsid w:val="006E4D94"/>
    <w:rsid w:val="006E6038"/>
    <w:rsid w:val="006E6359"/>
    <w:rsid w:val="006E6F47"/>
    <w:rsid w:val="006E7B64"/>
    <w:rsid w:val="006E7C17"/>
    <w:rsid w:val="006E7C57"/>
    <w:rsid w:val="006E7CBA"/>
    <w:rsid w:val="006E7FF5"/>
    <w:rsid w:val="006F0CE6"/>
    <w:rsid w:val="006F11A5"/>
    <w:rsid w:val="006F223F"/>
    <w:rsid w:val="006F2D5C"/>
    <w:rsid w:val="006F2D5D"/>
    <w:rsid w:val="006F328F"/>
    <w:rsid w:val="006F3328"/>
    <w:rsid w:val="006F34E9"/>
    <w:rsid w:val="006F3D71"/>
    <w:rsid w:val="006F3ECD"/>
    <w:rsid w:val="006F3F53"/>
    <w:rsid w:val="006F519E"/>
    <w:rsid w:val="006F55B6"/>
    <w:rsid w:val="006F58E0"/>
    <w:rsid w:val="006F6060"/>
    <w:rsid w:val="006F652E"/>
    <w:rsid w:val="006F65AB"/>
    <w:rsid w:val="006F6824"/>
    <w:rsid w:val="006F6A29"/>
    <w:rsid w:val="006F7D6B"/>
    <w:rsid w:val="007004AD"/>
    <w:rsid w:val="0070062B"/>
    <w:rsid w:val="00700EB8"/>
    <w:rsid w:val="00701F24"/>
    <w:rsid w:val="00702CA8"/>
    <w:rsid w:val="00703132"/>
    <w:rsid w:val="00703369"/>
    <w:rsid w:val="00704A6F"/>
    <w:rsid w:val="00704EAB"/>
    <w:rsid w:val="00704F5D"/>
    <w:rsid w:val="00705ED4"/>
    <w:rsid w:val="00707825"/>
    <w:rsid w:val="0070788E"/>
    <w:rsid w:val="00707AB3"/>
    <w:rsid w:val="00710143"/>
    <w:rsid w:val="007101B1"/>
    <w:rsid w:val="00710B37"/>
    <w:rsid w:val="00710DB7"/>
    <w:rsid w:val="007114DA"/>
    <w:rsid w:val="00711A56"/>
    <w:rsid w:val="007120BC"/>
    <w:rsid w:val="007127EB"/>
    <w:rsid w:val="00713241"/>
    <w:rsid w:val="0071336E"/>
    <w:rsid w:val="00713761"/>
    <w:rsid w:val="0071498F"/>
    <w:rsid w:val="00714F1F"/>
    <w:rsid w:val="007152E3"/>
    <w:rsid w:val="00715615"/>
    <w:rsid w:val="0071568C"/>
    <w:rsid w:val="00716C9E"/>
    <w:rsid w:val="00716F45"/>
    <w:rsid w:val="007206F2"/>
    <w:rsid w:val="007208AF"/>
    <w:rsid w:val="007209CB"/>
    <w:rsid w:val="00720DFA"/>
    <w:rsid w:val="0072103F"/>
    <w:rsid w:val="00721E5F"/>
    <w:rsid w:val="00722301"/>
    <w:rsid w:val="0072230A"/>
    <w:rsid w:val="00722636"/>
    <w:rsid w:val="00722653"/>
    <w:rsid w:val="007229D9"/>
    <w:rsid w:val="00722B10"/>
    <w:rsid w:val="00723705"/>
    <w:rsid w:val="00723756"/>
    <w:rsid w:val="00723B68"/>
    <w:rsid w:val="0072424F"/>
    <w:rsid w:val="0072470A"/>
    <w:rsid w:val="007249AB"/>
    <w:rsid w:val="007254B5"/>
    <w:rsid w:val="00726531"/>
    <w:rsid w:val="007267E6"/>
    <w:rsid w:val="00726AEA"/>
    <w:rsid w:val="00726F61"/>
    <w:rsid w:val="00727DAA"/>
    <w:rsid w:val="007309DF"/>
    <w:rsid w:val="00730A2B"/>
    <w:rsid w:val="00730D8B"/>
    <w:rsid w:val="007312CF"/>
    <w:rsid w:val="007314C6"/>
    <w:rsid w:val="00731AB8"/>
    <w:rsid w:val="00732559"/>
    <w:rsid w:val="00732720"/>
    <w:rsid w:val="0073362F"/>
    <w:rsid w:val="007336D2"/>
    <w:rsid w:val="007338E5"/>
    <w:rsid w:val="007339D8"/>
    <w:rsid w:val="007343A7"/>
    <w:rsid w:val="00734808"/>
    <w:rsid w:val="00734BCB"/>
    <w:rsid w:val="00734C92"/>
    <w:rsid w:val="00734D1F"/>
    <w:rsid w:val="00734F76"/>
    <w:rsid w:val="007351AC"/>
    <w:rsid w:val="00735316"/>
    <w:rsid w:val="0073544B"/>
    <w:rsid w:val="007359EF"/>
    <w:rsid w:val="00736385"/>
    <w:rsid w:val="00736586"/>
    <w:rsid w:val="0073684C"/>
    <w:rsid w:val="0073686C"/>
    <w:rsid w:val="00736AD7"/>
    <w:rsid w:val="0074043F"/>
    <w:rsid w:val="007404D3"/>
    <w:rsid w:val="00740684"/>
    <w:rsid w:val="007411A9"/>
    <w:rsid w:val="00741595"/>
    <w:rsid w:val="007417FF"/>
    <w:rsid w:val="00741FCF"/>
    <w:rsid w:val="00742B2C"/>
    <w:rsid w:val="00742CCB"/>
    <w:rsid w:val="007436F5"/>
    <w:rsid w:val="007439B4"/>
    <w:rsid w:val="00743EED"/>
    <w:rsid w:val="0074483E"/>
    <w:rsid w:val="00744B52"/>
    <w:rsid w:val="00744C6D"/>
    <w:rsid w:val="00744DCD"/>
    <w:rsid w:val="0074505C"/>
    <w:rsid w:val="00745280"/>
    <w:rsid w:val="0074533D"/>
    <w:rsid w:val="007460A0"/>
    <w:rsid w:val="00746233"/>
    <w:rsid w:val="0074623B"/>
    <w:rsid w:val="00746A35"/>
    <w:rsid w:val="0074753B"/>
    <w:rsid w:val="00747A7E"/>
    <w:rsid w:val="00747E0B"/>
    <w:rsid w:val="00750371"/>
    <w:rsid w:val="007504C7"/>
    <w:rsid w:val="0075059E"/>
    <w:rsid w:val="00750B97"/>
    <w:rsid w:val="00750BBC"/>
    <w:rsid w:val="00750EDF"/>
    <w:rsid w:val="007524BD"/>
    <w:rsid w:val="00752509"/>
    <w:rsid w:val="00752BE7"/>
    <w:rsid w:val="00753327"/>
    <w:rsid w:val="007537C9"/>
    <w:rsid w:val="00754841"/>
    <w:rsid w:val="007555AF"/>
    <w:rsid w:val="00755AEC"/>
    <w:rsid w:val="00755E41"/>
    <w:rsid w:val="00756083"/>
    <w:rsid w:val="00756382"/>
    <w:rsid w:val="007567A3"/>
    <w:rsid w:val="00756C6D"/>
    <w:rsid w:val="0075714E"/>
    <w:rsid w:val="007578C1"/>
    <w:rsid w:val="007607B7"/>
    <w:rsid w:val="00760A34"/>
    <w:rsid w:val="00760AC5"/>
    <w:rsid w:val="00760AE1"/>
    <w:rsid w:val="00761A57"/>
    <w:rsid w:val="007620CB"/>
    <w:rsid w:val="007633D3"/>
    <w:rsid w:val="00763435"/>
    <w:rsid w:val="007637BC"/>
    <w:rsid w:val="00763EC9"/>
    <w:rsid w:val="00764263"/>
    <w:rsid w:val="00764390"/>
    <w:rsid w:val="00764FB6"/>
    <w:rsid w:val="00765A5B"/>
    <w:rsid w:val="00765BE8"/>
    <w:rsid w:val="00765E32"/>
    <w:rsid w:val="007661E5"/>
    <w:rsid w:val="0076644E"/>
    <w:rsid w:val="00766717"/>
    <w:rsid w:val="007669B1"/>
    <w:rsid w:val="00766B6B"/>
    <w:rsid w:val="00767718"/>
    <w:rsid w:val="0076783F"/>
    <w:rsid w:val="0077071C"/>
    <w:rsid w:val="00770A24"/>
    <w:rsid w:val="00770DE9"/>
    <w:rsid w:val="0077202B"/>
    <w:rsid w:val="00772155"/>
    <w:rsid w:val="00772C3F"/>
    <w:rsid w:val="00772CA5"/>
    <w:rsid w:val="00773617"/>
    <w:rsid w:val="00773939"/>
    <w:rsid w:val="00773DD9"/>
    <w:rsid w:val="00774B9A"/>
    <w:rsid w:val="0077542C"/>
    <w:rsid w:val="007754E7"/>
    <w:rsid w:val="0077568B"/>
    <w:rsid w:val="0077577B"/>
    <w:rsid w:val="00775A9F"/>
    <w:rsid w:val="00775BBA"/>
    <w:rsid w:val="00777350"/>
    <w:rsid w:val="0077782E"/>
    <w:rsid w:val="0078048A"/>
    <w:rsid w:val="00780BA2"/>
    <w:rsid w:val="0078110D"/>
    <w:rsid w:val="00781917"/>
    <w:rsid w:val="00781E60"/>
    <w:rsid w:val="007823A9"/>
    <w:rsid w:val="00782960"/>
    <w:rsid w:val="00782BCC"/>
    <w:rsid w:val="007832E0"/>
    <w:rsid w:val="00783317"/>
    <w:rsid w:val="00783555"/>
    <w:rsid w:val="007837BA"/>
    <w:rsid w:val="007843D8"/>
    <w:rsid w:val="0078457E"/>
    <w:rsid w:val="007848FB"/>
    <w:rsid w:val="00784BEF"/>
    <w:rsid w:val="007850AC"/>
    <w:rsid w:val="007851A8"/>
    <w:rsid w:val="00785773"/>
    <w:rsid w:val="00786246"/>
    <w:rsid w:val="007863C3"/>
    <w:rsid w:val="0078649F"/>
    <w:rsid w:val="00786BA7"/>
    <w:rsid w:val="00787803"/>
    <w:rsid w:val="00787B7A"/>
    <w:rsid w:val="00787D7D"/>
    <w:rsid w:val="00790089"/>
    <w:rsid w:val="007904EE"/>
    <w:rsid w:val="00790CA1"/>
    <w:rsid w:val="0079160D"/>
    <w:rsid w:val="0079186E"/>
    <w:rsid w:val="00791973"/>
    <w:rsid w:val="00791D55"/>
    <w:rsid w:val="00791E28"/>
    <w:rsid w:val="00791E2F"/>
    <w:rsid w:val="00791F01"/>
    <w:rsid w:val="0079225B"/>
    <w:rsid w:val="0079267B"/>
    <w:rsid w:val="00792B68"/>
    <w:rsid w:val="00792BC0"/>
    <w:rsid w:val="00793226"/>
    <w:rsid w:val="00793B47"/>
    <w:rsid w:val="00794286"/>
    <w:rsid w:val="007942B3"/>
    <w:rsid w:val="00794961"/>
    <w:rsid w:val="00795974"/>
    <w:rsid w:val="00796261"/>
    <w:rsid w:val="00796315"/>
    <w:rsid w:val="007969E2"/>
    <w:rsid w:val="00796F30"/>
    <w:rsid w:val="007974B6"/>
    <w:rsid w:val="00797AB5"/>
    <w:rsid w:val="00797C10"/>
    <w:rsid w:val="00797F51"/>
    <w:rsid w:val="007A07D1"/>
    <w:rsid w:val="007A0970"/>
    <w:rsid w:val="007A0EC5"/>
    <w:rsid w:val="007A1295"/>
    <w:rsid w:val="007A17BF"/>
    <w:rsid w:val="007A2138"/>
    <w:rsid w:val="007A2141"/>
    <w:rsid w:val="007A21B3"/>
    <w:rsid w:val="007A220F"/>
    <w:rsid w:val="007A22CD"/>
    <w:rsid w:val="007A2378"/>
    <w:rsid w:val="007A3873"/>
    <w:rsid w:val="007A3BAC"/>
    <w:rsid w:val="007A3E1E"/>
    <w:rsid w:val="007A3E79"/>
    <w:rsid w:val="007A432B"/>
    <w:rsid w:val="007A458F"/>
    <w:rsid w:val="007A46D4"/>
    <w:rsid w:val="007A489B"/>
    <w:rsid w:val="007A4B2F"/>
    <w:rsid w:val="007A5BC3"/>
    <w:rsid w:val="007A5CD0"/>
    <w:rsid w:val="007A5E93"/>
    <w:rsid w:val="007A619F"/>
    <w:rsid w:val="007A756D"/>
    <w:rsid w:val="007A794A"/>
    <w:rsid w:val="007A7B48"/>
    <w:rsid w:val="007B0CF6"/>
    <w:rsid w:val="007B1072"/>
    <w:rsid w:val="007B11B3"/>
    <w:rsid w:val="007B1479"/>
    <w:rsid w:val="007B1650"/>
    <w:rsid w:val="007B1C09"/>
    <w:rsid w:val="007B220E"/>
    <w:rsid w:val="007B2521"/>
    <w:rsid w:val="007B29C3"/>
    <w:rsid w:val="007B3075"/>
    <w:rsid w:val="007B3640"/>
    <w:rsid w:val="007B3836"/>
    <w:rsid w:val="007B44BA"/>
    <w:rsid w:val="007B4691"/>
    <w:rsid w:val="007B4B27"/>
    <w:rsid w:val="007B519A"/>
    <w:rsid w:val="007B57DA"/>
    <w:rsid w:val="007B5A3A"/>
    <w:rsid w:val="007B5D3D"/>
    <w:rsid w:val="007B5D43"/>
    <w:rsid w:val="007B6A17"/>
    <w:rsid w:val="007B767F"/>
    <w:rsid w:val="007B76E7"/>
    <w:rsid w:val="007B7FB7"/>
    <w:rsid w:val="007C0328"/>
    <w:rsid w:val="007C0534"/>
    <w:rsid w:val="007C09AF"/>
    <w:rsid w:val="007C0B38"/>
    <w:rsid w:val="007C0BFC"/>
    <w:rsid w:val="007C0C3F"/>
    <w:rsid w:val="007C1AA7"/>
    <w:rsid w:val="007C238A"/>
    <w:rsid w:val="007C2EE0"/>
    <w:rsid w:val="007C3461"/>
    <w:rsid w:val="007C385A"/>
    <w:rsid w:val="007C3C5B"/>
    <w:rsid w:val="007C4206"/>
    <w:rsid w:val="007C52A3"/>
    <w:rsid w:val="007C5358"/>
    <w:rsid w:val="007C547F"/>
    <w:rsid w:val="007C5D08"/>
    <w:rsid w:val="007C5F2C"/>
    <w:rsid w:val="007C6E88"/>
    <w:rsid w:val="007C7002"/>
    <w:rsid w:val="007C71A7"/>
    <w:rsid w:val="007C7277"/>
    <w:rsid w:val="007C73D2"/>
    <w:rsid w:val="007C7B57"/>
    <w:rsid w:val="007C7BBA"/>
    <w:rsid w:val="007D038C"/>
    <w:rsid w:val="007D039B"/>
    <w:rsid w:val="007D03FB"/>
    <w:rsid w:val="007D0FE5"/>
    <w:rsid w:val="007D2212"/>
    <w:rsid w:val="007D2574"/>
    <w:rsid w:val="007D2818"/>
    <w:rsid w:val="007D3090"/>
    <w:rsid w:val="007D3681"/>
    <w:rsid w:val="007D37F7"/>
    <w:rsid w:val="007D41CD"/>
    <w:rsid w:val="007D4882"/>
    <w:rsid w:val="007D4AD8"/>
    <w:rsid w:val="007D4E16"/>
    <w:rsid w:val="007D4ECE"/>
    <w:rsid w:val="007D5605"/>
    <w:rsid w:val="007D5822"/>
    <w:rsid w:val="007D58F4"/>
    <w:rsid w:val="007D6704"/>
    <w:rsid w:val="007D67B7"/>
    <w:rsid w:val="007D7202"/>
    <w:rsid w:val="007D76AF"/>
    <w:rsid w:val="007D78E3"/>
    <w:rsid w:val="007E004F"/>
    <w:rsid w:val="007E0310"/>
    <w:rsid w:val="007E0A55"/>
    <w:rsid w:val="007E197D"/>
    <w:rsid w:val="007E1BBA"/>
    <w:rsid w:val="007E213A"/>
    <w:rsid w:val="007E2164"/>
    <w:rsid w:val="007E23CC"/>
    <w:rsid w:val="007E29AC"/>
    <w:rsid w:val="007E35FA"/>
    <w:rsid w:val="007E3CC5"/>
    <w:rsid w:val="007E4198"/>
    <w:rsid w:val="007E42E9"/>
    <w:rsid w:val="007E4CBE"/>
    <w:rsid w:val="007E525F"/>
    <w:rsid w:val="007E52B4"/>
    <w:rsid w:val="007E565C"/>
    <w:rsid w:val="007E59D0"/>
    <w:rsid w:val="007E5E14"/>
    <w:rsid w:val="007E65F3"/>
    <w:rsid w:val="007E67BE"/>
    <w:rsid w:val="007F0780"/>
    <w:rsid w:val="007F0EB1"/>
    <w:rsid w:val="007F1166"/>
    <w:rsid w:val="007F1C4B"/>
    <w:rsid w:val="007F1E0B"/>
    <w:rsid w:val="007F1EE7"/>
    <w:rsid w:val="007F21F4"/>
    <w:rsid w:val="007F23D6"/>
    <w:rsid w:val="007F2548"/>
    <w:rsid w:val="007F29BF"/>
    <w:rsid w:val="007F2CF4"/>
    <w:rsid w:val="007F2E49"/>
    <w:rsid w:val="007F33C7"/>
    <w:rsid w:val="007F3561"/>
    <w:rsid w:val="007F38B5"/>
    <w:rsid w:val="007F4188"/>
    <w:rsid w:val="007F4679"/>
    <w:rsid w:val="007F4EB5"/>
    <w:rsid w:val="007F59CD"/>
    <w:rsid w:val="007F5FFB"/>
    <w:rsid w:val="007F6323"/>
    <w:rsid w:val="007F7AC2"/>
    <w:rsid w:val="0080116B"/>
    <w:rsid w:val="0080128D"/>
    <w:rsid w:val="008013CC"/>
    <w:rsid w:val="008020A1"/>
    <w:rsid w:val="008022B4"/>
    <w:rsid w:val="008023F6"/>
    <w:rsid w:val="00802642"/>
    <w:rsid w:val="00803407"/>
    <w:rsid w:val="00803B35"/>
    <w:rsid w:val="00803BCF"/>
    <w:rsid w:val="0080432F"/>
    <w:rsid w:val="00805233"/>
    <w:rsid w:val="0080594A"/>
    <w:rsid w:val="0080603B"/>
    <w:rsid w:val="0080654E"/>
    <w:rsid w:val="00806932"/>
    <w:rsid w:val="00807711"/>
    <w:rsid w:val="00807A65"/>
    <w:rsid w:val="00810FE0"/>
    <w:rsid w:val="0081147D"/>
    <w:rsid w:val="00811608"/>
    <w:rsid w:val="008117D8"/>
    <w:rsid w:val="00812172"/>
    <w:rsid w:val="008124AF"/>
    <w:rsid w:val="0081307D"/>
    <w:rsid w:val="00813A87"/>
    <w:rsid w:val="0081400D"/>
    <w:rsid w:val="008140DF"/>
    <w:rsid w:val="00816CD9"/>
    <w:rsid w:val="008172D0"/>
    <w:rsid w:val="0081795D"/>
    <w:rsid w:val="00817D12"/>
    <w:rsid w:val="008200C6"/>
    <w:rsid w:val="00820629"/>
    <w:rsid w:val="00821463"/>
    <w:rsid w:val="00821905"/>
    <w:rsid w:val="00821DF0"/>
    <w:rsid w:val="00822600"/>
    <w:rsid w:val="008227FE"/>
    <w:rsid w:val="0082287B"/>
    <w:rsid w:val="0082338A"/>
    <w:rsid w:val="008234EC"/>
    <w:rsid w:val="0082355E"/>
    <w:rsid w:val="00823819"/>
    <w:rsid w:val="00823AB2"/>
    <w:rsid w:val="0082438B"/>
    <w:rsid w:val="008243CA"/>
    <w:rsid w:val="00824BED"/>
    <w:rsid w:val="00824D49"/>
    <w:rsid w:val="00825082"/>
    <w:rsid w:val="00825736"/>
    <w:rsid w:val="00825A66"/>
    <w:rsid w:val="00826A1B"/>
    <w:rsid w:val="00826A62"/>
    <w:rsid w:val="008273C1"/>
    <w:rsid w:val="00827EE9"/>
    <w:rsid w:val="008301D3"/>
    <w:rsid w:val="008304AB"/>
    <w:rsid w:val="0083106C"/>
    <w:rsid w:val="00831441"/>
    <w:rsid w:val="008319E2"/>
    <w:rsid w:val="00831C29"/>
    <w:rsid w:val="00831E0B"/>
    <w:rsid w:val="00831F1C"/>
    <w:rsid w:val="00832A68"/>
    <w:rsid w:val="00833051"/>
    <w:rsid w:val="008335F8"/>
    <w:rsid w:val="00833FA2"/>
    <w:rsid w:val="0083410C"/>
    <w:rsid w:val="008349A5"/>
    <w:rsid w:val="00834A0C"/>
    <w:rsid w:val="00834B87"/>
    <w:rsid w:val="00834D6E"/>
    <w:rsid w:val="00835992"/>
    <w:rsid w:val="00836B1D"/>
    <w:rsid w:val="00836DD8"/>
    <w:rsid w:val="00837509"/>
    <w:rsid w:val="00837624"/>
    <w:rsid w:val="008378C4"/>
    <w:rsid w:val="008409B7"/>
    <w:rsid w:val="00840BCC"/>
    <w:rsid w:val="00840DF0"/>
    <w:rsid w:val="00841411"/>
    <w:rsid w:val="00841930"/>
    <w:rsid w:val="00841B54"/>
    <w:rsid w:val="0084257D"/>
    <w:rsid w:val="00842BC2"/>
    <w:rsid w:val="00842CAC"/>
    <w:rsid w:val="0084382D"/>
    <w:rsid w:val="00843FB3"/>
    <w:rsid w:val="00844A88"/>
    <w:rsid w:val="00844B52"/>
    <w:rsid w:val="0084580F"/>
    <w:rsid w:val="00845927"/>
    <w:rsid w:val="00845B11"/>
    <w:rsid w:val="00846406"/>
    <w:rsid w:val="00846E93"/>
    <w:rsid w:val="00846EDE"/>
    <w:rsid w:val="00847F0A"/>
    <w:rsid w:val="008500EA"/>
    <w:rsid w:val="00850304"/>
    <w:rsid w:val="00850A3D"/>
    <w:rsid w:val="00850FE1"/>
    <w:rsid w:val="00850FE7"/>
    <w:rsid w:val="00852831"/>
    <w:rsid w:val="00852F2F"/>
    <w:rsid w:val="008536A6"/>
    <w:rsid w:val="008536D2"/>
    <w:rsid w:val="008542A1"/>
    <w:rsid w:val="00854B11"/>
    <w:rsid w:val="008555F3"/>
    <w:rsid w:val="0085588B"/>
    <w:rsid w:val="00855AD0"/>
    <w:rsid w:val="00856806"/>
    <w:rsid w:val="00856894"/>
    <w:rsid w:val="0085704A"/>
    <w:rsid w:val="00857182"/>
    <w:rsid w:val="00857B3F"/>
    <w:rsid w:val="00857FF6"/>
    <w:rsid w:val="0086004A"/>
    <w:rsid w:val="0086015D"/>
    <w:rsid w:val="0086076A"/>
    <w:rsid w:val="0086124D"/>
    <w:rsid w:val="00861310"/>
    <w:rsid w:val="00861320"/>
    <w:rsid w:val="00862345"/>
    <w:rsid w:val="008623E0"/>
    <w:rsid w:val="0086253A"/>
    <w:rsid w:val="008629FD"/>
    <w:rsid w:val="00862DC1"/>
    <w:rsid w:val="00862FA3"/>
    <w:rsid w:val="00863676"/>
    <w:rsid w:val="0086386A"/>
    <w:rsid w:val="008643BD"/>
    <w:rsid w:val="00864FF1"/>
    <w:rsid w:val="008655A5"/>
    <w:rsid w:val="008657E8"/>
    <w:rsid w:val="00865D88"/>
    <w:rsid w:val="00865E5D"/>
    <w:rsid w:val="008661DA"/>
    <w:rsid w:val="00866D4C"/>
    <w:rsid w:val="00867738"/>
    <w:rsid w:val="008677F8"/>
    <w:rsid w:val="008706BE"/>
    <w:rsid w:val="00870EC4"/>
    <w:rsid w:val="00871118"/>
    <w:rsid w:val="00871350"/>
    <w:rsid w:val="00871A8C"/>
    <w:rsid w:val="00871D43"/>
    <w:rsid w:val="00871F40"/>
    <w:rsid w:val="0087226C"/>
    <w:rsid w:val="008726FA"/>
    <w:rsid w:val="00872D5B"/>
    <w:rsid w:val="0087304E"/>
    <w:rsid w:val="0087397D"/>
    <w:rsid w:val="008754E6"/>
    <w:rsid w:val="00875C9C"/>
    <w:rsid w:val="00875DD3"/>
    <w:rsid w:val="00875EBE"/>
    <w:rsid w:val="00875F2B"/>
    <w:rsid w:val="00876DF1"/>
    <w:rsid w:val="00877C7A"/>
    <w:rsid w:val="008804AE"/>
    <w:rsid w:val="00880AD6"/>
    <w:rsid w:val="00880BAB"/>
    <w:rsid w:val="00880D18"/>
    <w:rsid w:val="0088161C"/>
    <w:rsid w:val="0088284F"/>
    <w:rsid w:val="008829C9"/>
    <w:rsid w:val="008829FD"/>
    <w:rsid w:val="00882C2A"/>
    <w:rsid w:val="0088348E"/>
    <w:rsid w:val="00883667"/>
    <w:rsid w:val="00883675"/>
    <w:rsid w:val="008839A7"/>
    <w:rsid w:val="00884319"/>
    <w:rsid w:val="00884709"/>
    <w:rsid w:val="00884BBB"/>
    <w:rsid w:val="00884F78"/>
    <w:rsid w:val="008853C0"/>
    <w:rsid w:val="0088565D"/>
    <w:rsid w:val="008863B1"/>
    <w:rsid w:val="0088646D"/>
    <w:rsid w:val="00886A17"/>
    <w:rsid w:val="00887290"/>
    <w:rsid w:val="008874A5"/>
    <w:rsid w:val="00887FE2"/>
    <w:rsid w:val="00890A04"/>
    <w:rsid w:val="00890DAE"/>
    <w:rsid w:val="008912FE"/>
    <w:rsid w:val="00891438"/>
    <w:rsid w:val="0089164B"/>
    <w:rsid w:val="00891F50"/>
    <w:rsid w:val="00892375"/>
    <w:rsid w:val="008928FE"/>
    <w:rsid w:val="00892BFD"/>
    <w:rsid w:val="00892F6B"/>
    <w:rsid w:val="00893994"/>
    <w:rsid w:val="008939C7"/>
    <w:rsid w:val="00893E15"/>
    <w:rsid w:val="00894171"/>
    <w:rsid w:val="008942CE"/>
    <w:rsid w:val="00894499"/>
    <w:rsid w:val="008945A6"/>
    <w:rsid w:val="00894913"/>
    <w:rsid w:val="0089504F"/>
    <w:rsid w:val="008954FE"/>
    <w:rsid w:val="008959DE"/>
    <w:rsid w:val="00897094"/>
    <w:rsid w:val="008971B7"/>
    <w:rsid w:val="008976E7"/>
    <w:rsid w:val="008A0234"/>
    <w:rsid w:val="008A034C"/>
    <w:rsid w:val="008A05E5"/>
    <w:rsid w:val="008A07D0"/>
    <w:rsid w:val="008A0CA0"/>
    <w:rsid w:val="008A11A9"/>
    <w:rsid w:val="008A2B13"/>
    <w:rsid w:val="008A2B1C"/>
    <w:rsid w:val="008A2F04"/>
    <w:rsid w:val="008A381F"/>
    <w:rsid w:val="008A3D4F"/>
    <w:rsid w:val="008A41E2"/>
    <w:rsid w:val="008A4809"/>
    <w:rsid w:val="008A52E4"/>
    <w:rsid w:val="008A60D1"/>
    <w:rsid w:val="008A6E39"/>
    <w:rsid w:val="008A71FE"/>
    <w:rsid w:val="008A7276"/>
    <w:rsid w:val="008B05EA"/>
    <w:rsid w:val="008B085F"/>
    <w:rsid w:val="008B0BB9"/>
    <w:rsid w:val="008B0EC8"/>
    <w:rsid w:val="008B1A96"/>
    <w:rsid w:val="008B2490"/>
    <w:rsid w:val="008B2700"/>
    <w:rsid w:val="008B3978"/>
    <w:rsid w:val="008B404F"/>
    <w:rsid w:val="008B55D1"/>
    <w:rsid w:val="008B5645"/>
    <w:rsid w:val="008B5838"/>
    <w:rsid w:val="008B69AE"/>
    <w:rsid w:val="008B6DC4"/>
    <w:rsid w:val="008B6EAD"/>
    <w:rsid w:val="008B7A9F"/>
    <w:rsid w:val="008C0350"/>
    <w:rsid w:val="008C0FD5"/>
    <w:rsid w:val="008C17F4"/>
    <w:rsid w:val="008C207B"/>
    <w:rsid w:val="008C2659"/>
    <w:rsid w:val="008C2D84"/>
    <w:rsid w:val="008C3D54"/>
    <w:rsid w:val="008C3F9C"/>
    <w:rsid w:val="008C41DC"/>
    <w:rsid w:val="008C42C6"/>
    <w:rsid w:val="008C4FC8"/>
    <w:rsid w:val="008C5329"/>
    <w:rsid w:val="008C57A0"/>
    <w:rsid w:val="008C5D92"/>
    <w:rsid w:val="008C7415"/>
    <w:rsid w:val="008C76B8"/>
    <w:rsid w:val="008C7A1D"/>
    <w:rsid w:val="008C7D6D"/>
    <w:rsid w:val="008D0666"/>
    <w:rsid w:val="008D0A3B"/>
    <w:rsid w:val="008D17BC"/>
    <w:rsid w:val="008D3AEC"/>
    <w:rsid w:val="008D5328"/>
    <w:rsid w:val="008D57CD"/>
    <w:rsid w:val="008D5C64"/>
    <w:rsid w:val="008D61A8"/>
    <w:rsid w:val="008D6BED"/>
    <w:rsid w:val="008D7790"/>
    <w:rsid w:val="008D7E15"/>
    <w:rsid w:val="008E1B40"/>
    <w:rsid w:val="008E1EE1"/>
    <w:rsid w:val="008E2509"/>
    <w:rsid w:val="008E2672"/>
    <w:rsid w:val="008E27DC"/>
    <w:rsid w:val="008E4B60"/>
    <w:rsid w:val="008E4D71"/>
    <w:rsid w:val="008E4E72"/>
    <w:rsid w:val="008E52C3"/>
    <w:rsid w:val="008E5B5F"/>
    <w:rsid w:val="008E6166"/>
    <w:rsid w:val="008E62B5"/>
    <w:rsid w:val="008E69F5"/>
    <w:rsid w:val="008E6B71"/>
    <w:rsid w:val="008E6D93"/>
    <w:rsid w:val="008E76A8"/>
    <w:rsid w:val="008E76E1"/>
    <w:rsid w:val="008F0F0D"/>
    <w:rsid w:val="008F1B0D"/>
    <w:rsid w:val="008F1BE4"/>
    <w:rsid w:val="008F1C26"/>
    <w:rsid w:val="008F1E65"/>
    <w:rsid w:val="008F26CE"/>
    <w:rsid w:val="008F2E09"/>
    <w:rsid w:val="008F2F45"/>
    <w:rsid w:val="008F4092"/>
    <w:rsid w:val="008F4113"/>
    <w:rsid w:val="008F43FD"/>
    <w:rsid w:val="008F472C"/>
    <w:rsid w:val="008F53C2"/>
    <w:rsid w:val="008F5BF3"/>
    <w:rsid w:val="008F611E"/>
    <w:rsid w:val="008F6194"/>
    <w:rsid w:val="008F666A"/>
    <w:rsid w:val="008F6951"/>
    <w:rsid w:val="008F7076"/>
    <w:rsid w:val="008F7386"/>
    <w:rsid w:val="008F7919"/>
    <w:rsid w:val="00900341"/>
    <w:rsid w:val="0090043A"/>
    <w:rsid w:val="00900CC5"/>
    <w:rsid w:val="009012E7"/>
    <w:rsid w:val="0090137D"/>
    <w:rsid w:val="00902251"/>
    <w:rsid w:val="009028A5"/>
    <w:rsid w:val="00903E56"/>
    <w:rsid w:val="00904195"/>
    <w:rsid w:val="009043C3"/>
    <w:rsid w:val="00904705"/>
    <w:rsid w:val="00904F24"/>
    <w:rsid w:val="009053DA"/>
    <w:rsid w:val="0090594C"/>
    <w:rsid w:val="009064ED"/>
    <w:rsid w:val="0090733E"/>
    <w:rsid w:val="00907D33"/>
    <w:rsid w:val="00907FD2"/>
    <w:rsid w:val="009106FF"/>
    <w:rsid w:val="00911165"/>
    <w:rsid w:val="009111BD"/>
    <w:rsid w:val="009126E0"/>
    <w:rsid w:val="00912AC8"/>
    <w:rsid w:val="00913032"/>
    <w:rsid w:val="00913672"/>
    <w:rsid w:val="00913CF4"/>
    <w:rsid w:val="009142F6"/>
    <w:rsid w:val="009144CD"/>
    <w:rsid w:val="00914A48"/>
    <w:rsid w:val="00914C6D"/>
    <w:rsid w:val="00914E32"/>
    <w:rsid w:val="00915181"/>
    <w:rsid w:val="00915872"/>
    <w:rsid w:val="00916519"/>
    <w:rsid w:val="00916E9F"/>
    <w:rsid w:val="009206A3"/>
    <w:rsid w:val="009208AE"/>
    <w:rsid w:val="00920D10"/>
    <w:rsid w:val="00920DFF"/>
    <w:rsid w:val="00920FFB"/>
    <w:rsid w:val="009214C4"/>
    <w:rsid w:val="0092258C"/>
    <w:rsid w:val="009234B7"/>
    <w:rsid w:val="00924718"/>
    <w:rsid w:val="00924CFD"/>
    <w:rsid w:val="00924D29"/>
    <w:rsid w:val="00924D62"/>
    <w:rsid w:val="009252E8"/>
    <w:rsid w:val="0092567B"/>
    <w:rsid w:val="009259AE"/>
    <w:rsid w:val="00925E81"/>
    <w:rsid w:val="00925FB7"/>
    <w:rsid w:val="009260F9"/>
    <w:rsid w:val="009269B5"/>
    <w:rsid w:val="00927519"/>
    <w:rsid w:val="0092790B"/>
    <w:rsid w:val="00927E00"/>
    <w:rsid w:val="00930C51"/>
    <w:rsid w:val="0093134C"/>
    <w:rsid w:val="00931670"/>
    <w:rsid w:val="009316E3"/>
    <w:rsid w:val="00931C5E"/>
    <w:rsid w:val="009327B4"/>
    <w:rsid w:val="00932FDB"/>
    <w:rsid w:val="0093321C"/>
    <w:rsid w:val="00933905"/>
    <w:rsid w:val="00933B08"/>
    <w:rsid w:val="009342D7"/>
    <w:rsid w:val="00934752"/>
    <w:rsid w:val="00934CBF"/>
    <w:rsid w:val="009352D6"/>
    <w:rsid w:val="0093546B"/>
    <w:rsid w:val="009356A5"/>
    <w:rsid w:val="009356AD"/>
    <w:rsid w:val="009358C4"/>
    <w:rsid w:val="00936444"/>
    <w:rsid w:val="0093683A"/>
    <w:rsid w:val="00936EE7"/>
    <w:rsid w:val="00936F2B"/>
    <w:rsid w:val="0093731D"/>
    <w:rsid w:val="009373BF"/>
    <w:rsid w:val="00937413"/>
    <w:rsid w:val="00937823"/>
    <w:rsid w:val="009401C4"/>
    <w:rsid w:val="00940937"/>
    <w:rsid w:val="00940D49"/>
    <w:rsid w:val="00941434"/>
    <w:rsid w:val="00941553"/>
    <w:rsid w:val="009416C9"/>
    <w:rsid w:val="0094208B"/>
    <w:rsid w:val="00942DA2"/>
    <w:rsid w:val="00943B8D"/>
    <w:rsid w:val="00943E6F"/>
    <w:rsid w:val="00944DD9"/>
    <w:rsid w:val="009455B3"/>
    <w:rsid w:val="00945B9C"/>
    <w:rsid w:val="00945C75"/>
    <w:rsid w:val="0094636B"/>
    <w:rsid w:val="00946886"/>
    <w:rsid w:val="009475B4"/>
    <w:rsid w:val="0094791F"/>
    <w:rsid w:val="009501B8"/>
    <w:rsid w:val="009508DE"/>
    <w:rsid w:val="00950CD2"/>
    <w:rsid w:val="00950CD8"/>
    <w:rsid w:val="0095280C"/>
    <w:rsid w:val="00952A26"/>
    <w:rsid w:val="00952E37"/>
    <w:rsid w:val="00953225"/>
    <w:rsid w:val="00953290"/>
    <w:rsid w:val="00953CE8"/>
    <w:rsid w:val="0095474E"/>
    <w:rsid w:val="00955116"/>
    <w:rsid w:val="009559CB"/>
    <w:rsid w:val="009560AA"/>
    <w:rsid w:val="0095703D"/>
    <w:rsid w:val="0095766E"/>
    <w:rsid w:val="00957BBA"/>
    <w:rsid w:val="00960E2E"/>
    <w:rsid w:val="00961169"/>
    <w:rsid w:val="00961476"/>
    <w:rsid w:val="00961AAC"/>
    <w:rsid w:val="0096214A"/>
    <w:rsid w:val="00962547"/>
    <w:rsid w:val="00962D03"/>
    <w:rsid w:val="00962F5F"/>
    <w:rsid w:val="00963AC2"/>
    <w:rsid w:val="00963BEA"/>
    <w:rsid w:val="00963D11"/>
    <w:rsid w:val="00963F70"/>
    <w:rsid w:val="00964F7A"/>
    <w:rsid w:val="00965C32"/>
    <w:rsid w:val="00966892"/>
    <w:rsid w:val="00966C44"/>
    <w:rsid w:val="00966D05"/>
    <w:rsid w:val="00966DA5"/>
    <w:rsid w:val="00967263"/>
    <w:rsid w:val="009672B4"/>
    <w:rsid w:val="00967324"/>
    <w:rsid w:val="00967395"/>
    <w:rsid w:val="00970768"/>
    <w:rsid w:val="009712DF"/>
    <w:rsid w:val="009715BE"/>
    <w:rsid w:val="009718B4"/>
    <w:rsid w:val="009726CE"/>
    <w:rsid w:val="0097343D"/>
    <w:rsid w:val="00973A18"/>
    <w:rsid w:val="00974979"/>
    <w:rsid w:val="00974CBD"/>
    <w:rsid w:val="00974EB8"/>
    <w:rsid w:val="00975398"/>
    <w:rsid w:val="00975707"/>
    <w:rsid w:val="00975750"/>
    <w:rsid w:val="00975CAD"/>
    <w:rsid w:val="009761F8"/>
    <w:rsid w:val="009765AD"/>
    <w:rsid w:val="00980E75"/>
    <w:rsid w:val="00981009"/>
    <w:rsid w:val="009813B7"/>
    <w:rsid w:val="00982250"/>
    <w:rsid w:val="00982623"/>
    <w:rsid w:val="00982C5B"/>
    <w:rsid w:val="0098443B"/>
    <w:rsid w:val="00984875"/>
    <w:rsid w:val="00985708"/>
    <w:rsid w:val="00985ECD"/>
    <w:rsid w:val="00986161"/>
    <w:rsid w:val="0098649A"/>
    <w:rsid w:val="009902C6"/>
    <w:rsid w:val="009904C1"/>
    <w:rsid w:val="00990523"/>
    <w:rsid w:val="00990842"/>
    <w:rsid w:val="009908CD"/>
    <w:rsid w:val="00990FAA"/>
    <w:rsid w:val="00991523"/>
    <w:rsid w:val="00991541"/>
    <w:rsid w:val="009919F7"/>
    <w:rsid w:val="00992019"/>
    <w:rsid w:val="009921F0"/>
    <w:rsid w:val="0099316F"/>
    <w:rsid w:val="00993CD6"/>
    <w:rsid w:val="00994854"/>
    <w:rsid w:val="00994A89"/>
    <w:rsid w:val="00994BC2"/>
    <w:rsid w:val="00994CEF"/>
    <w:rsid w:val="00995885"/>
    <w:rsid w:val="0099602F"/>
    <w:rsid w:val="009960C0"/>
    <w:rsid w:val="00996130"/>
    <w:rsid w:val="00996399"/>
    <w:rsid w:val="00996656"/>
    <w:rsid w:val="00997955"/>
    <w:rsid w:val="00997CCC"/>
    <w:rsid w:val="00997FE3"/>
    <w:rsid w:val="009A0269"/>
    <w:rsid w:val="009A0AC4"/>
    <w:rsid w:val="009A1776"/>
    <w:rsid w:val="009A180B"/>
    <w:rsid w:val="009A18C7"/>
    <w:rsid w:val="009A1B3C"/>
    <w:rsid w:val="009A1B9C"/>
    <w:rsid w:val="009A1E4F"/>
    <w:rsid w:val="009A20EE"/>
    <w:rsid w:val="009A3270"/>
    <w:rsid w:val="009A36E8"/>
    <w:rsid w:val="009A3A1E"/>
    <w:rsid w:val="009A3B2E"/>
    <w:rsid w:val="009A3B87"/>
    <w:rsid w:val="009A3E8F"/>
    <w:rsid w:val="009A4B6D"/>
    <w:rsid w:val="009A4BCD"/>
    <w:rsid w:val="009A5542"/>
    <w:rsid w:val="009A59BE"/>
    <w:rsid w:val="009A6894"/>
    <w:rsid w:val="009A69F0"/>
    <w:rsid w:val="009B01C3"/>
    <w:rsid w:val="009B0265"/>
    <w:rsid w:val="009B06F4"/>
    <w:rsid w:val="009B1798"/>
    <w:rsid w:val="009B189D"/>
    <w:rsid w:val="009B27C0"/>
    <w:rsid w:val="009B2872"/>
    <w:rsid w:val="009B29F3"/>
    <w:rsid w:val="009B2BD5"/>
    <w:rsid w:val="009B2C4E"/>
    <w:rsid w:val="009B2EE8"/>
    <w:rsid w:val="009B333A"/>
    <w:rsid w:val="009B4172"/>
    <w:rsid w:val="009B4A1C"/>
    <w:rsid w:val="009B4A78"/>
    <w:rsid w:val="009B4AAC"/>
    <w:rsid w:val="009B4C71"/>
    <w:rsid w:val="009B53FC"/>
    <w:rsid w:val="009B6B46"/>
    <w:rsid w:val="009B7C41"/>
    <w:rsid w:val="009C1117"/>
    <w:rsid w:val="009C1783"/>
    <w:rsid w:val="009C17A2"/>
    <w:rsid w:val="009C1FAC"/>
    <w:rsid w:val="009C21E8"/>
    <w:rsid w:val="009C3186"/>
    <w:rsid w:val="009C33C7"/>
    <w:rsid w:val="009C3BD2"/>
    <w:rsid w:val="009C4715"/>
    <w:rsid w:val="009C4E0E"/>
    <w:rsid w:val="009C5144"/>
    <w:rsid w:val="009C5FFA"/>
    <w:rsid w:val="009C61A6"/>
    <w:rsid w:val="009C6416"/>
    <w:rsid w:val="009C6518"/>
    <w:rsid w:val="009C66D3"/>
    <w:rsid w:val="009C74F5"/>
    <w:rsid w:val="009C77C1"/>
    <w:rsid w:val="009D00CD"/>
    <w:rsid w:val="009D05D6"/>
    <w:rsid w:val="009D06EC"/>
    <w:rsid w:val="009D0F46"/>
    <w:rsid w:val="009D12EB"/>
    <w:rsid w:val="009D14B9"/>
    <w:rsid w:val="009D15C3"/>
    <w:rsid w:val="009D1FDF"/>
    <w:rsid w:val="009D2068"/>
    <w:rsid w:val="009D2441"/>
    <w:rsid w:val="009D24E9"/>
    <w:rsid w:val="009D2C28"/>
    <w:rsid w:val="009D34DA"/>
    <w:rsid w:val="009D3A6E"/>
    <w:rsid w:val="009D3BD1"/>
    <w:rsid w:val="009D46CF"/>
    <w:rsid w:val="009D54DF"/>
    <w:rsid w:val="009D5662"/>
    <w:rsid w:val="009D5D6E"/>
    <w:rsid w:val="009D6836"/>
    <w:rsid w:val="009D6CE5"/>
    <w:rsid w:val="009D7B60"/>
    <w:rsid w:val="009E016B"/>
    <w:rsid w:val="009E0476"/>
    <w:rsid w:val="009E0930"/>
    <w:rsid w:val="009E184E"/>
    <w:rsid w:val="009E1932"/>
    <w:rsid w:val="009E1C16"/>
    <w:rsid w:val="009E1F48"/>
    <w:rsid w:val="009E22DF"/>
    <w:rsid w:val="009E27E5"/>
    <w:rsid w:val="009E29A1"/>
    <w:rsid w:val="009E367B"/>
    <w:rsid w:val="009E38F7"/>
    <w:rsid w:val="009E3E4E"/>
    <w:rsid w:val="009E3E98"/>
    <w:rsid w:val="009E4537"/>
    <w:rsid w:val="009E5767"/>
    <w:rsid w:val="009E5769"/>
    <w:rsid w:val="009E5956"/>
    <w:rsid w:val="009E613F"/>
    <w:rsid w:val="009E6584"/>
    <w:rsid w:val="009E6EEB"/>
    <w:rsid w:val="009E7154"/>
    <w:rsid w:val="009E732A"/>
    <w:rsid w:val="009E7864"/>
    <w:rsid w:val="009E7A69"/>
    <w:rsid w:val="009F0240"/>
    <w:rsid w:val="009F0973"/>
    <w:rsid w:val="009F1224"/>
    <w:rsid w:val="009F1590"/>
    <w:rsid w:val="009F20A0"/>
    <w:rsid w:val="009F293E"/>
    <w:rsid w:val="009F3646"/>
    <w:rsid w:val="009F3795"/>
    <w:rsid w:val="009F3B22"/>
    <w:rsid w:val="009F3BA2"/>
    <w:rsid w:val="009F4305"/>
    <w:rsid w:val="009F495E"/>
    <w:rsid w:val="009F4BC1"/>
    <w:rsid w:val="009F520C"/>
    <w:rsid w:val="009F533F"/>
    <w:rsid w:val="009F5430"/>
    <w:rsid w:val="009F58CF"/>
    <w:rsid w:val="009F5B0C"/>
    <w:rsid w:val="009F5D81"/>
    <w:rsid w:val="009F651A"/>
    <w:rsid w:val="009F70DD"/>
    <w:rsid w:val="009F7253"/>
    <w:rsid w:val="009F76E3"/>
    <w:rsid w:val="00A001EA"/>
    <w:rsid w:val="00A00317"/>
    <w:rsid w:val="00A00478"/>
    <w:rsid w:val="00A00815"/>
    <w:rsid w:val="00A0195E"/>
    <w:rsid w:val="00A02684"/>
    <w:rsid w:val="00A037C5"/>
    <w:rsid w:val="00A040B7"/>
    <w:rsid w:val="00A0412A"/>
    <w:rsid w:val="00A044D0"/>
    <w:rsid w:val="00A0457A"/>
    <w:rsid w:val="00A046F0"/>
    <w:rsid w:val="00A052E4"/>
    <w:rsid w:val="00A064ED"/>
    <w:rsid w:val="00A06961"/>
    <w:rsid w:val="00A07312"/>
    <w:rsid w:val="00A101DD"/>
    <w:rsid w:val="00A10249"/>
    <w:rsid w:val="00A10E0D"/>
    <w:rsid w:val="00A10F4D"/>
    <w:rsid w:val="00A112C5"/>
    <w:rsid w:val="00A1166B"/>
    <w:rsid w:val="00A1262D"/>
    <w:rsid w:val="00A12712"/>
    <w:rsid w:val="00A127B0"/>
    <w:rsid w:val="00A133E3"/>
    <w:rsid w:val="00A13545"/>
    <w:rsid w:val="00A13A99"/>
    <w:rsid w:val="00A1410C"/>
    <w:rsid w:val="00A146D7"/>
    <w:rsid w:val="00A14722"/>
    <w:rsid w:val="00A14A84"/>
    <w:rsid w:val="00A14F29"/>
    <w:rsid w:val="00A155BE"/>
    <w:rsid w:val="00A162EC"/>
    <w:rsid w:val="00A165CD"/>
    <w:rsid w:val="00A16620"/>
    <w:rsid w:val="00A16665"/>
    <w:rsid w:val="00A1690A"/>
    <w:rsid w:val="00A16B86"/>
    <w:rsid w:val="00A16EBA"/>
    <w:rsid w:val="00A173A5"/>
    <w:rsid w:val="00A17DC5"/>
    <w:rsid w:val="00A20077"/>
    <w:rsid w:val="00A2071B"/>
    <w:rsid w:val="00A20818"/>
    <w:rsid w:val="00A211C5"/>
    <w:rsid w:val="00A215A1"/>
    <w:rsid w:val="00A21851"/>
    <w:rsid w:val="00A21CEF"/>
    <w:rsid w:val="00A2244A"/>
    <w:rsid w:val="00A225EB"/>
    <w:rsid w:val="00A229B1"/>
    <w:rsid w:val="00A22D9B"/>
    <w:rsid w:val="00A22DA2"/>
    <w:rsid w:val="00A233D2"/>
    <w:rsid w:val="00A235ED"/>
    <w:rsid w:val="00A236CE"/>
    <w:rsid w:val="00A23A6A"/>
    <w:rsid w:val="00A23CB9"/>
    <w:rsid w:val="00A24004"/>
    <w:rsid w:val="00A2453C"/>
    <w:rsid w:val="00A24625"/>
    <w:rsid w:val="00A24682"/>
    <w:rsid w:val="00A24B34"/>
    <w:rsid w:val="00A24C4E"/>
    <w:rsid w:val="00A25928"/>
    <w:rsid w:val="00A25D4A"/>
    <w:rsid w:val="00A2625A"/>
    <w:rsid w:val="00A26581"/>
    <w:rsid w:val="00A266B8"/>
    <w:rsid w:val="00A27088"/>
    <w:rsid w:val="00A272E6"/>
    <w:rsid w:val="00A27A2A"/>
    <w:rsid w:val="00A30AF7"/>
    <w:rsid w:val="00A30D92"/>
    <w:rsid w:val="00A31180"/>
    <w:rsid w:val="00A3174D"/>
    <w:rsid w:val="00A31C69"/>
    <w:rsid w:val="00A31FAB"/>
    <w:rsid w:val="00A327DE"/>
    <w:rsid w:val="00A338BA"/>
    <w:rsid w:val="00A348CF"/>
    <w:rsid w:val="00A34F47"/>
    <w:rsid w:val="00A35668"/>
    <w:rsid w:val="00A369D9"/>
    <w:rsid w:val="00A37046"/>
    <w:rsid w:val="00A37A8C"/>
    <w:rsid w:val="00A404D7"/>
    <w:rsid w:val="00A40DE4"/>
    <w:rsid w:val="00A4102A"/>
    <w:rsid w:val="00A4121E"/>
    <w:rsid w:val="00A41372"/>
    <w:rsid w:val="00A41EE5"/>
    <w:rsid w:val="00A43493"/>
    <w:rsid w:val="00A43522"/>
    <w:rsid w:val="00A43679"/>
    <w:rsid w:val="00A436A1"/>
    <w:rsid w:val="00A438CE"/>
    <w:rsid w:val="00A43A14"/>
    <w:rsid w:val="00A43A84"/>
    <w:rsid w:val="00A43BB4"/>
    <w:rsid w:val="00A43BEB"/>
    <w:rsid w:val="00A43D6F"/>
    <w:rsid w:val="00A4419D"/>
    <w:rsid w:val="00A44EA7"/>
    <w:rsid w:val="00A457E0"/>
    <w:rsid w:val="00A45F41"/>
    <w:rsid w:val="00A460BD"/>
    <w:rsid w:val="00A4629A"/>
    <w:rsid w:val="00A464F2"/>
    <w:rsid w:val="00A46649"/>
    <w:rsid w:val="00A4691E"/>
    <w:rsid w:val="00A46E99"/>
    <w:rsid w:val="00A471F3"/>
    <w:rsid w:val="00A47AA5"/>
    <w:rsid w:val="00A5042E"/>
    <w:rsid w:val="00A509C7"/>
    <w:rsid w:val="00A50FC5"/>
    <w:rsid w:val="00A510E0"/>
    <w:rsid w:val="00A51128"/>
    <w:rsid w:val="00A511DC"/>
    <w:rsid w:val="00A51D18"/>
    <w:rsid w:val="00A51F27"/>
    <w:rsid w:val="00A52065"/>
    <w:rsid w:val="00A52511"/>
    <w:rsid w:val="00A52BCE"/>
    <w:rsid w:val="00A53649"/>
    <w:rsid w:val="00A53747"/>
    <w:rsid w:val="00A53B5A"/>
    <w:rsid w:val="00A53B8F"/>
    <w:rsid w:val="00A53E29"/>
    <w:rsid w:val="00A53E55"/>
    <w:rsid w:val="00A53F96"/>
    <w:rsid w:val="00A540C4"/>
    <w:rsid w:val="00A5454D"/>
    <w:rsid w:val="00A54A16"/>
    <w:rsid w:val="00A55AB6"/>
    <w:rsid w:val="00A55F06"/>
    <w:rsid w:val="00A55F65"/>
    <w:rsid w:val="00A5634C"/>
    <w:rsid w:val="00A5651A"/>
    <w:rsid w:val="00A57597"/>
    <w:rsid w:val="00A578C0"/>
    <w:rsid w:val="00A5799B"/>
    <w:rsid w:val="00A57A69"/>
    <w:rsid w:val="00A60234"/>
    <w:rsid w:val="00A60698"/>
    <w:rsid w:val="00A60792"/>
    <w:rsid w:val="00A60848"/>
    <w:rsid w:val="00A60C4C"/>
    <w:rsid w:val="00A61253"/>
    <w:rsid w:val="00A61A28"/>
    <w:rsid w:val="00A61E50"/>
    <w:rsid w:val="00A6263D"/>
    <w:rsid w:val="00A62947"/>
    <w:rsid w:val="00A62E76"/>
    <w:rsid w:val="00A62F9F"/>
    <w:rsid w:val="00A645C3"/>
    <w:rsid w:val="00A6484A"/>
    <w:rsid w:val="00A649E7"/>
    <w:rsid w:val="00A64AEA"/>
    <w:rsid w:val="00A64D43"/>
    <w:rsid w:val="00A64DE7"/>
    <w:rsid w:val="00A64E4B"/>
    <w:rsid w:val="00A66F14"/>
    <w:rsid w:val="00A678B5"/>
    <w:rsid w:val="00A7064D"/>
    <w:rsid w:val="00A7091E"/>
    <w:rsid w:val="00A710D1"/>
    <w:rsid w:val="00A7156C"/>
    <w:rsid w:val="00A71645"/>
    <w:rsid w:val="00A71A62"/>
    <w:rsid w:val="00A72031"/>
    <w:rsid w:val="00A7237B"/>
    <w:rsid w:val="00A732F7"/>
    <w:rsid w:val="00A7333E"/>
    <w:rsid w:val="00A733E0"/>
    <w:rsid w:val="00A73472"/>
    <w:rsid w:val="00A7373B"/>
    <w:rsid w:val="00A73D97"/>
    <w:rsid w:val="00A7403B"/>
    <w:rsid w:val="00A742B8"/>
    <w:rsid w:val="00A7453C"/>
    <w:rsid w:val="00A74685"/>
    <w:rsid w:val="00A74E9E"/>
    <w:rsid w:val="00A753EF"/>
    <w:rsid w:val="00A754B4"/>
    <w:rsid w:val="00A754B6"/>
    <w:rsid w:val="00A75634"/>
    <w:rsid w:val="00A758B5"/>
    <w:rsid w:val="00A75C8D"/>
    <w:rsid w:val="00A76E2C"/>
    <w:rsid w:val="00A7736A"/>
    <w:rsid w:val="00A7770F"/>
    <w:rsid w:val="00A77C33"/>
    <w:rsid w:val="00A804F8"/>
    <w:rsid w:val="00A80D49"/>
    <w:rsid w:val="00A80D8E"/>
    <w:rsid w:val="00A80DA6"/>
    <w:rsid w:val="00A81907"/>
    <w:rsid w:val="00A82276"/>
    <w:rsid w:val="00A828B9"/>
    <w:rsid w:val="00A830F9"/>
    <w:rsid w:val="00A8371D"/>
    <w:rsid w:val="00A846D0"/>
    <w:rsid w:val="00A846F6"/>
    <w:rsid w:val="00A85576"/>
    <w:rsid w:val="00A85755"/>
    <w:rsid w:val="00A85A40"/>
    <w:rsid w:val="00A86336"/>
    <w:rsid w:val="00A875D8"/>
    <w:rsid w:val="00A87624"/>
    <w:rsid w:val="00A87E73"/>
    <w:rsid w:val="00A87F30"/>
    <w:rsid w:val="00A90004"/>
    <w:rsid w:val="00A90206"/>
    <w:rsid w:val="00A904F0"/>
    <w:rsid w:val="00A9052E"/>
    <w:rsid w:val="00A90625"/>
    <w:rsid w:val="00A91D4C"/>
    <w:rsid w:val="00A920B4"/>
    <w:rsid w:val="00A92627"/>
    <w:rsid w:val="00A92B1D"/>
    <w:rsid w:val="00A92D92"/>
    <w:rsid w:val="00A92DEC"/>
    <w:rsid w:val="00A930D7"/>
    <w:rsid w:val="00A93265"/>
    <w:rsid w:val="00A93678"/>
    <w:rsid w:val="00A936A6"/>
    <w:rsid w:val="00A936D6"/>
    <w:rsid w:val="00A93F5E"/>
    <w:rsid w:val="00A94B4D"/>
    <w:rsid w:val="00A94F46"/>
    <w:rsid w:val="00A9554D"/>
    <w:rsid w:val="00A967FD"/>
    <w:rsid w:val="00A96FB7"/>
    <w:rsid w:val="00A97022"/>
    <w:rsid w:val="00A976E9"/>
    <w:rsid w:val="00A97E40"/>
    <w:rsid w:val="00AA04E8"/>
    <w:rsid w:val="00AA0FD1"/>
    <w:rsid w:val="00AA1F8E"/>
    <w:rsid w:val="00AA2D44"/>
    <w:rsid w:val="00AA2ECD"/>
    <w:rsid w:val="00AA36D3"/>
    <w:rsid w:val="00AA3FAC"/>
    <w:rsid w:val="00AA4184"/>
    <w:rsid w:val="00AA5040"/>
    <w:rsid w:val="00AA516E"/>
    <w:rsid w:val="00AA5CA2"/>
    <w:rsid w:val="00AA5F3C"/>
    <w:rsid w:val="00AA6135"/>
    <w:rsid w:val="00AA6330"/>
    <w:rsid w:val="00AA63F0"/>
    <w:rsid w:val="00AA652F"/>
    <w:rsid w:val="00AA658B"/>
    <w:rsid w:val="00AA6B92"/>
    <w:rsid w:val="00AA6E3D"/>
    <w:rsid w:val="00AA714A"/>
    <w:rsid w:val="00AA7AC0"/>
    <w:rsid w:val="00AB0389"/>
    <w:rsid w:val="00AB0CCB"/>
    <w:rsid w:val="00AB0DD7"/>
    <w:rsid w:val="00AB1642"/>
    <w:rsid w:val="00AB212F"/>
    <w:rsid w:val="00AB250A"/>
    <w:rsid w:val="00AB26C8"/>
    <w:rsid w:val="00AB27DC"/>
    <w:rsid w:val="00AB3AF1"/>
    <w:rsid w:val="00AB3D75"/>
    <w:rsid w:val="00AB45B9"/>
    <w:rsid w:val="00AB4A4F"/>
    <w:rsid w:val="00AB4A84"/>
    <w:rsid w:val="00AB5419"/>
    <w:rsid w:val="00AB5ED1"/>
    <w:rsid w:val="00AB63E2"/>
    <w:rsid w:val="00AB63E7"/>
    <w:rsid w:val="00AB6496"/>
    <w:rsid w:val="00AB68C7"/>
    <w:rsid w:val="00AB71EE"/>
    <w:rsid w:val="00AB7836"/>
    <w:rsid w:val="00AC0018"/>
    <w:rsid w:val="00AC0339"/>
    <w:rsid w:val="00AC0555"/>
    <w:rsid w:val="00AC083C"/>
    <w:rsid w:val="00AC0AF9"/>
    <w:rsid w:val="00AC0E85"/>
    <w:rsid w:val="00AC10A4"/>
    <w:rsid w:val="00AC1662"/>
    <w:rsid w:val="00AC1DF6"/>
    <w:rsid w:val="00AC2A08"/>
    <w:rsid w:val="00AC3106"/>
    <w:rsid w:val="00AC3398"/>
    <w:rsid w:val="00AC3676"/>
    <w:rsid w:val="00AC3905"/>
    <w:rsid w:val="00AC3BD0"/>
    <w:rsid w:val="00AC3D5A"/>
    <w:rsid w:val="00AC43ED"/>
    <w:rsid w:val="00AC44E0"/>
    <w:rsid w:val="00AC48C5"/>
    <w:rsid w:val="00AC4A13"/>
    <w:rsid w:val="00AC6192"/>
    <w:rsid w:val="00AC628F"/>
    <w:rsid w:val="00AC6350"/>
    <w:rsid w:val="00AC6E15"/>
    <w:rsid w:val="00AC75C2"/>
    <w:rsid w:val="00AC7D26"/>
    <w:rsid w:val="00AD0149"/>
    <w:rsid w:val="00AD04ED"/>
    <w:rsid w:val="00AD06F9"/>
    <w:rsid w:val="00AD1812"/>
    <w:rsid w:val="00AD1BE4"/>
    <w:rsid w:val="00AD20B8"/>
    <w:rsid w:val="00AD2B79"/>
    <w:rsid w:val="00AD2E0B"/>
    <w:rsid w:val="00AD3147"/>
    <w:rsid w:val="00AD4740"/>
    <w:rsid w:val="00AD4953"/>
    <w:rsid w:val="00AD4AA7"/>
    <w:rsid w:val="00AD5A45"/>
    <w:rsid w:val="00AD5D7D"/>
    <w:rsid w:val="00AD5DB6"/>
    <w:rsid w:val="00AD6087"/>
    <w:rsid w:val="00AD60AE"/>
    <w:rsid w:val="00AD6872"/>
    <w:rsid w:val="00AD6C1B"/>
    <w:rsid w:val="00AD6E2E"/>
    <w:rsid w:val="00AD6F48"/>
    <w:rsid w:val="00AD75DD"/>
    <w:rsid w:val="00AD7BEF"/>
    <w:rsid w:val="00AD7C5B"/>
    <w:rsid w:val="00AE0089"/>
    <w:rsid w:val="00AE0B9D"/>
    <w:rsid w:val="00AE0EA2"/>
    <w:rsid w:val="00AE10EA"/>
    <w:rsid w:val="00AE13F3"/>
    <w:rsid w:val="00AE19E6"/>
    <w:rsid w:val="00AE1AB8"/>
    <w:rsid w:val="00AE2167"/>
    <w:rsid w:val="00AE2308"/>
    <w:rsid w:val="00AE2472"/>
    <w:rsid w:val="00AE2E1E"/>
    <w:rsid w:val="00AE3803"/>
    <w:rsid w:val="00AE3A09"/>
    <w:rsid w:val="00AE42E0"/>
    <w:rsid w:val="00AE45BE"/>
    <w:rsid w:val="00AE470B"/>
    <w:rsid w:val="00AE4C8B"/>
    <w:rsid w:val="00AE52D9"/>
    <w:rsid w:val="00AE5DDF"/>
    <w:rsid w:val="00AE5E76"/>
    <w:rsid w:val="00AE6194"/>
    <w:rsid w:val="00AE62DA"/>
    <w:rsid w:val="00AE67E1"/>
    <w:rsid w:val="00AF0058"/>
    <w:rsid w:val="00AF0B3C"/>
    <w:rsid w:val="00AF1090"/>
    <w:rsid w:val="00AF1181"/>
    <w:rsid w:val="00AF216D"/>
    <w:rsid w:val="00AF2223"/>
    <w:rsid w:val="00AF26A5"/>
    <w:rsid w:val="00AF26E7"/>
    <w:rsid w:val="00AF3270"/>
    <w:rsid w:val="00AF37D8"/>
    <w:rsid w:val="00AF386B"/>
    <w:rsid w:val="00AF3BF6"/>
    <w:rsid w:val="00AF494B"/>
    <w:rsid w:val="00AF56AB"/>
    <w:rsid w:val="00AF57D1"/>
    <w:rsid w:val="00AF5AE8"/>
    <w:rsid w:val="00AF7201"/>
    <w:rsid w:val="00AF7DD1"/>
    <w:rsid w:val="00AF7FC2"/>
    <w:rsid w:val="00B0011F"/>
    <w:rsid w:val="00B00130"/>
    <w:rsid w:val="00B008A1"/>
    <w:rsid w:val="00B008D0"/>
    <w:rsid w:val="00B00901"/>
    <w:rsid w:val="00B00948"/>
    <w:rsid w:val="00B010AF"/>
    <w:rsid w:val="00B011BC"/>
    <w:rsid w:val="00B01850"/>
    <w:rsid w:val="00B01DA9"/>
    <w:rsid w:val="00B02506"/>
    <w:rsid w:val="00B02D18"/>
    <w:rsid w:val="00B02FE0"/>
    <w:rsid w:val="00B034F6"/>
    <w:rsid w:val="00B0396C"/>
    <w:rsid w:val="00B03B51"/>
    <w:rsid w:val="00B04176"/>
    <w:rsid w:val="00B0448D"/>
    <w:rsid w:val="00B05AFF"/>
    <w:rsid w:val="00B06056"/>
    <w:rsid w:val="00B06652"/>
    <w:rsid w:val="00B06EAB"/>
    <w:rsid w:val="00B07B9D"/>
    <w:rsid w:val="00B10246"/>
    <w:rsid w:val="00B105CC"/>
    <w:rsid w:val="00B10732"/>
    <w:rsid w:val="00B10997"/>
    <w:rsid w:val="00B10A14"/>
    <w:rsid w:val="00B1197C"/>
    <w:rsid w:val="00B11BD1"/>
    <w:rsid w:val="00B11DDC"/>
    <w:rsid w:val="00B12409"/>
    <w:rsid w:val="00B12656"/>
    <w:rsid w:val="00B128EB"/>
    <w:rsid w:val="00B12BA5"/>
    <w:rsid w:val="00B13495"/>
    <w:rsid w:val="00B1486D"/>
    <w:rsid w:val="00B1545E"/>
    <w:rsid w:val="00B159F1"/>
    <w:rsid w:val="00B163B7"/>
    <w:rsid w:val="00B16480"/>
    <w:rsid w:val="00B16606"/>
    <w:rsid w:val="00B1660B"/>
    <w:rsid w:val="00B16733"/>
    <w:rsid w:val="00B16B7D"/>
    <w:rsid w:val="00B17541"/>
    <w:rsid w:val="00B2029D"/>
    <w:rsid w:val="00B2104D"/>
    <w:rsid w:val="00B21285"/>
    <w:rsid w:val="00B215BF"/>
    <w:rsid w:val="00B2192D"/>
    <w:rsid w:val="00B21A93"/>
    <w:rsid w:val="00B22919"/>
    <w:rsid w:val="00B23314"/>
    <w:rsid w:val="00B23F64"/>
    <w:rsid w:val="00B24370"/>
    <w:rsid w:val="00B25D7A"/>
    <w:rsid w:val="00B27223"/>
    <w:rsid w:val="00B2760B"/>
    <w:rsid w:val="00B279D5"/>
    <w:rsid w:val="00B27FCA"/>
    <w:rsid w:val="00B301C2"/>
    <w:rsid w:val="00B306FF"/>
    <w:rsid w:val="00B3084E"/>
    <w:rsid w:val="00B30D60"/>
    <w:rsid w:val="00B30F39"/>
    <w:rsid w:val="00B318C4"/>
    <w:rsid w:val="00B31C9F"/>
    <w:rsid w:val="00B31D37"/>
    <w:rsid w:val="00B3221C"/>
    <w:rsid w:val="00B325E8"/>
    <w:rsid w:val="00B32AD0"/>
    <w:rsid w:val="00B331D5"/>
    <w:rsid w:val="00B33430"/>
    <w:rsid w:val="00B33452"/>
    <w:rsid w:val="00B340C4"/>
    <w:rsid w:val="00B34493"/>
    <w:rsid w:val="00B34EB7"/>
    <w:rsid w:val="00B35407"/>
    <w:rsid w:val="00B35467"/>
    <w:rsid w:val="00B369EA"/>
    <w:rsid w:val="00B37D29"/>
    <w:rsid w:val="00B40A6F"/>
    <w:rsid w:val="00B40C2A"/>
    <w:rsid w:val="00B40F98"/>
    <w:rsid w:val="00B414D2"/>
    <w:rsid w:val="00B418F9"/>
    <w:rsid w:val="00B41A9F"/>
    <w:rsid w:val="00B4215D"/>
    <w:rsid w:val="00B4246A"/>
    <w:rsid w:val="00B42473"/>
    <w:rsid w:val="00B4276D"/>
    <w:rsid w:val="00B429AB"/>
    <w:rsid w:val="00B4303A"/>
    <w:rsid w:val="00B43481"/>
    <w:rsid w:val="00B43BD0"/>
    <w:rsid w:val="00B43D07"/>
    <w:rsid w:val="00B43E40"/>
    <w:rsid w:val="00B4427F"/>
    <w:rsid w:val="00B44842"/>
    <w:rsid w:val="00B44972"/>
    <w:rsid w:val="00B44FED"/>
    <w:rsid w:val="00B45518"/>
    <w:rsid w:val="00B455DE"/>
    <w:rsid w:val="00B459DB"/>
    <w:rsid w:val="00B45F32"/>
    <w:rsid w:val="00B476D7"/>
    <w:rsid w:val="00B477C9"/>
    <w:rsid w:val="00B477D7"/>
    <w:rsid w:val="00B47C1A"/>
    <w:rsid w:val="00B47E31"/>
    <w:rsid w:val="00B50254"/>
    <w:rsid w:val="00B50674"/>
    <w:rsid w:val="00B50A84"/>
    <w:rsid w:val="00B50C41"/>
    <w:rsid w:val="00B51194"/>
    <w:rsid w:val="00B51AC4"/>
    <w:rsid w:val="00B51B02"/>
    <w:rsid w:val="00B51EBA"/>
    <w:rsid w:val="00B51FC4"/>
    <w:rsid w:val="00B51FE5"/>
    <w:rsid w:val="00B52077"/>
    <w:rsid w:val="00B522DB"/>
    <w:rsid w:val="00B52836"/>
    <w:rsid w:val="00B530E2"/>
    <w:rsid w:val="00B5359B"/>
    <w:rsid w:val="00B53DA7"/>
    <w:rsid w:val="00B53E1E"/>
    <w:rsid w:val="00B5416A"/>
    <w:rsid w:val="00B54235"/>
    <w:rsid w:val="00B54520"/>
    <w:rsid w:val="00B54A7D"/>
    <w:rsid w:val="00B551AD"/>
    <w:rsid w:val="00B55677"/>
    <w:rsid w:val="00B55793"/>
    <w:rsid w:val="00B559FA"/>
    <w:rsid w:val="00B565EC"/>
    <w:rsid w:val="00B569EA"/>
    <w:rsid w:val="00B5707F"/>
    <w:rsid w:val="00B57170"/>
    <w:rsid w:val="00B5786C"/>
    <w:rsid w:val="00B57AB0"/>
    <w:rsid w:val="00B57FE3"/>
    <w:rsid w:val="00B6028C"/>
    <w:rsid w:val="00B60AEA"/>
    <w:rsid w:val="00B61322"/>
    <w:rsid w:val="00B61950"/>
    <w:rsid w:val="00B61DF8"/>
    <w:rsid w:val="00B61EA1"/>
    <w:rsid w:val="00B62385"/>
    <w:rsid w:val="00B62431"/>
    <w:rsid w:val="00B62703"/>
    <w:rsid w:val="00B62716"/>
    <w:rsid w:val="00B645F8"/>
    <w:rsid w:val="00B65373"/>
    <w:rsid w:val="00B65769"/>
    <w:rsid w:val="00B65A9F"/>
    <w:rsid w:val="00B65F4B"/>
    <w:rsid w:val="00B669A9"/>
    <w:rsid w:val="00B66A71"/>
    <w:rsid w:val="00B66EBE"/>
    <w:rsid w:val="00B674AD"/>
    <w:rsid w:val="00B677AE"/>
    <w:rsid w:val="00B6799B"/>
    <w:rsid w:val="00B67DA0"/>
    <w:rsid w:val="00B7004B"/>
    <w:rsid w:val="00B70197"/>
    <w:rsid w:val="00B701BC"/>
    <w:rsid w:val="00B70D07"/>
    <w:rsid w:val="00B70F20"/>
    <w:rsid w:val="00B71E22"/>
    <w:rsid w:val="00B72324"/>
    <w:rsid w:val="00B72676"/>
    <w:rsid w:val="00B72CA5"/>
    <w:rsid w:val="00B72CEC"/>
    <w:rsid w:val="00B72F13"/>
    <w:rsid w:val="00B730F1"/>
    <w:rsid w:val="00B73470"/>
    <w:rsid w:val="00B738D9"/>
    <w:rsid w:val="00B73F4C"/>
    <w:rsid w:val="00B7406B"/>
    <w:rsid w:val="00B74DC5"/>
    <w:rsid w:val="00B75A86"/>
    <w:rsid w:val="00B75CB1"/>
    <w:rsid w:val="00B75FEF"/>
    <w:rsid w:val="00B760AD"/>
    <w:rsid w:val="00B769A1"/>
    <w:rsid w:val="00B76FD6"/>
    <w:rsid w:val="00B772E8"/>
    <w:rsid w:val="00B77F43"/>
    <w:rsid w:val="00B80671"/>
    <w:rsid w:val="00B8191B"/>
    <w:rsid w:val="00B83476"/>
    <w:rsid w:val="00B8353C"/>
    <w:rsid w:val="00B837CC"/>
    <w:rsid w:val="00B83A09"/>
    <w:rsid w:val="00B83B9B"/>
    <w:rsid w:val="00B84202"/>
    <w:rsid w:val="00B846F1"/>
    <w:rsid w:val="00B85092"/>
    <w:rsid w:val="00B856E1"/>
    <w:rsid w:val="00B86627"/>
    <w:rsid w:val="00B86C32"/>
    <w:rsid w:val="00B86F86"/>
    <w:rsid w:val="00B87EE7"/>
    <w:rsid w:val="00B90291"/>
    <w:rsid w:val="00B90CC1"/>
    <w:rsid w:val="00B912C9"/>
    <w:rsid w:val="00B912E8"/>
    <w:rsid w:val="00B914AC"/>
    <w:rsid w:val="00B917C9"/>
    <w:rsid w:val="00B91C99"/>
    <w:rsid w:val="00B91DDC"/>
    <w:rsid w:val="00B924C3"/>
    <w:rsid w:val="00B92D41"/>
    <w:rsid w:val="00B92EE6"/>
    <w:rsid w:val="00B93CDF"/>
    <w:rsid w:val="00B94459"/>
    <w:rsid w:val="00B945F4"/>
    <w:rsid w:val="00B94A9B"/>
    <w:rsid w:val="00B94B97"/>
    <w:rsid w:val="00B955F1"/>
    <w:rsid w:val="00B9639C"/>
    <w:rsid w:val="00B9681B"/>
    <w:rsid w:val="00B97077"/>
    <w:rsid w:val="00B97271"/>
    <w:rsid w:val="00B97497"/>
    <w:rsid w:val="00B97584"/>
    <w:rsid w:val="00B97879"/>
    <w:rsid w:val="00B979CB"/>
    <w:rsid w:val="00B97DBE"/>
    <w:rsid w:val="00B97F5E"/>
    <w:rsid w:val="00BA0659"/>
    <w:rsid w:val="00BA0D0E"/>
    <w:rsid w:val="00BA0E6C"/>
    <w:rsid w:val="00BA1188"/>
    <w:rsid w:val="00BA1394"/>
    <w:rsid w:val="00BA16EA"/>
    <w:rsid w:val="00BA1916"/>
    <w:rsid w:val="00BA289A"/>
    <w:rsid w:val="00BA2C30"/>
    <w:rsid w:val="00BA2CB8"/>
    <w:rsid w:val="00BA3C57"/>
    <w:rsid w:val="00BA3DC9"/>
    <w:rsid w:val="00BA3F1B"/>
    <w:rsid w:val="00BA42F3"/>
    <w:rsid w:val="00BA4AE4"/>
    <w:rsid w:val="00BA4D89"/>
    <w:rsid w:val="00BA4FB1"/>
    <w:rsid w:val="00BA51F0"/>
    <w:rsid w:val="00BA5CF6"/>
    <w:rsid w:val="00BA643A"/>
    <w:rsid w:val="00BA6D31"/>
    <w:rsid w:val="00BA6F91"/>
    <w:rsid w:val="00BA70F8"/>
    <w:rsid w:val="00BA742F"/>
    <w:rsid w:val="00BA7541"/>
    <w:rsid w:val="00BA7633"/>
    <w:rsid w:val="00BB030B"/>
    <w:rsid w:val="00BB1AC8"/>
    <w:rsid w:val="00BB1DC2"/>
    <w:rsid w:val="00BB2023"/>
    <w:rsid w:val="00BB28DE"/>
    <w:rsid w:val="00BB29C8"/>
    <w:rsid w:val="00BB392A"/>
    <w:rsid w:val="00BB40E0"/>
    <w:rsid w:val="00BB4117"/>
    <w:rsid w:val="00BB42B7"/>
    <w:rsid w:val="00BB45AB"/>
    <w:rsid w:val="00BB4C14"/>
    <w:rsid w:val="00BB4F4E"/>
    <w:rsid w:val="00BB5312"/>
    <w:rsid w:val="00BB53D3"/>
    <w:rsid w:val="00BB545F"/>
    <w:rsid w:val="00BB59C9"/>
    <w:rsid w:val="00BB5D4E"/>
    <w:rsid w:val="00BB5F2D"/>
    <w:rsid w:val="00BB6098"/>
    <w:rsid w:val="00BB69FE"/>
    <w:rsid w:val="00BB798F"/>
    <w:rsid w:val="00BB7B80"/>
    <w:rsid w:val="00BC02DC"/>
    <w:rsid w:val="00BC053F"/>
    <w:rsid w:val="00BC0558"/>
    <w:rsid w:val="00BC12C8"/>
    <w:rsid w:val="00BC14B6"/>
    <w:rsid w:val="00BC1EE4"/>
    <w:rsid w:val="00BC22F6"/>
    <w:rsid w:val="00BC2608"/>
    <w:rsid w:val="00BC2C86"/>
    <w:rsid w:val="00BC340B"/>
    <w:rsid w:val="00BC3C85"/>
    <w:rsid w:val="00BC47A5"/>
    <w:rsid w:val="00BC59F3"/>
    <w:rsid w:val="00BC5DE9"/>
    <w:rsid w:val="00BC65D2"/>
    <w:rsid w:val="00BC6916"/>
    <w:rsid w:val="00BC6C42"/>
    <w:rsid w:val="00BC6EE2"/>
    <w:rsid w:val="00BC7019"/>
    <w:rsid w:val="00BC738C"/>
    <w:rsid w:val="00BC73EB"/>
    <w:rsid w:val="00BC766C"/>
    <w:rsid w:val="00BC7E4B"/>
    <w:rsid w:val="00BD01A1"/>
    <w:rsid w:val="00BD0D91"/>
    <w:rsid w:val="00BD14B2"/>
    <w:rsid w:val="00BD1922"/>
    <w:rsid w:val="00BD1B26"/>
    <w:rsid w:val="00BD1C19"/>
    <w:rsid w:val="00BD1D48"/>
    <w:rsid w:val="00BD206F"/>
    <w:rsid w:val="00BD20C5"/>
    <w:rsid w:val="00BD24A3"/>
    <w:rsid w:val="00BD2BA7"/>
    <w:rsid w:val="00BD2E31"/>
    <w:rsid w:val="00BD303F"/>
    <w:rsid w:val="00BD3313"/>
    <w:rsid w:val="00BD38D0"/>
    <w:rsid w:val="00BD394F"/>
    <w:rsid w:val="00BD445D"/>
    <w:rsid w:val="00BD4D85"/>
    <w:rsid w:val="00BD4E61"/>
    <w:rsid w:val="00BD5233"/>
    <w:rsid w:val="00BD534E"/>
    <w:rsid w:val="00BD5365"/>
    <w:rsid w:val="00BD53EE"/>
    <w:rsid w:val="00BD6EE1"/>
    <w:rsid w:val="00BD7AC1"/>
    <w:rsid w:val="00BD7E71"/>
    <w:rsid w:val="00BE02D8"/>
    <w:rsid w:val="00BE09E9"/>
    <w:rsid w:val="00BE0EC4"/>
    <w:rsid w:val="00BE1373"/>
    <w:rsid w:val="00BE144D"/>
    <w:rsid w:val="00BE1546"/>
    <w:rsid w:val="00BE170F"/>
    <w:rsid w:val="00BE1D97"/>
    <w:rsid w:val="00BE2AFE"/>
    <w:rsid w:val="00BE3123"/>
    <w:rsid w:val="00BE31A4"/>
    <w:rsid w:val="00BE359A"/>
    <w:rsid w:val="00BE3C8E"/>
    <w:rsid w:val="00BE3DB5"/>
    <w:rsid w:val="00BE4564"/>
    <w:rsid w:val="00BE457F"/>
    <w:rsid w:val="00BE482E"/>
    <w:rsid w:val="00BE4B8E"/>
    <w:rsid w:val="00BE5F1A"/>
    <w:rsid w:val="00BE712C"/>
    <w:rsid w:val="00BE72FB"/>
    <w:rsid w:val="00BE7328"/>
    <w:rsid w:val="00BE7B65"/>
    <w:rsid w:val="00BF0274"/>
    <w:rsid w:val="00BF0286"/>
    <w:rsid w:val="00BF03A5"/>
    <w:rsid w:val="00BF08C0"/>
    <w:rsid w:val="00BF1278"/>
    <w:rsid w:val="00BF196B"/>
    <w:rsid w:val="00BF19E6"/>
    <w:rsid w:val="00BF1CE9"/>
    <w:rsid w:val="00BF2211"/>
    <w:rsid w:val="00BF2BB5"/>
    <w:rsid w:val="00BF2D6B"/>
    <w:rsid w:val="00BF2F32"/>
    <w:rsid w:val="00BF362F"/>
    <w:rsid w:val="00BF3CE3"/>
    <w:rsid w:val="00BF3DF8"/>
    <w:rsid w:val="00BF4498"/>
    <w:rsid w:val="00BF55E4"/>
    <w:rsid w:val="00BF5720"/>
    <w:rsid w:val="00BF5A63"/>
    <w:rsid w:val="00BF5ABC"/>
    <w:rsid w:val="00BF5AF3"/>
    <w:rsid w:val="00BF5EFE"/>
    <w:rsid w:val="00BF6487"/>
    <w:rsid w:val="00BF6A06"/>
    <w:rsid w:val="00BF6F46"/>
    <w:rsid w:val="00BF7468"/>
    <w:rsid w:val="00BF7C64"/>
    <w:rsid w:val="00C0046E"/>
    <w:rsid w:val="00C00610"/>
    <w:rsid w:val="00C00692"/>
    <w:rsid w:val="00C00BBF"/>
    <w:rsid w:val="00C00D3A"/>
    <w:rsid w:val="00C00F70"/>
    <w:rsid w:val="00C01EBD"/>
    <w:rsid w:val="00C03599"/>
    <w:rsid w:val="00C03A5C"/>
    <w:rsid w:val="00C03BA9"/>
    <w:rsid w:val="00C03DF0"/>
    <w:rsid w:val="00C040E7"/>
    <w:rsid w:val="00C042DB"/>
    <w:rsid w:val="00C045DF"/>
    <w:rsid w:val="00C046C4"/>
    <w:rsid w:val="00C0482A"/>
    <w:rsid w:val="00C04C66"/>
    <w:rsid w:val="00C04DE0"/>
    <w:rsid w:val="00C0549E"/>
    <w:rsid w:val="00C056E3"/>
    <w:rsid w:val="00C05811"/>
    <w:rsid w:val="00C06276"/>
    <w:rsid w:val="00C06EC3"/>
    <w:rsid w:val="00C070AE"/>
    <w:rsid w:val="00C07531"/>
    <w:rsid w:val="00C07C6B"/>
    <w:rsid w:val="00C07FCD"/>
    <w:rsid w:val="00C10170"/>
    <w:rsid w:val="00C10801"/>
    <w:rsid w:val="00C11508"/>
    <w:rsid w:val="00C11B7C"/>
    <w:rsid w:val="00C11C2F"/>
    <w:rsid w:val="00C13872"/>
    <w:rsid w:val="00C14FFB"/>
    <w:rsid w:val="00C1572F"/>
    <w:rsid w:val="00C159A8"/>
    <w:rsid w:val="00C15E46"/>
    <w:rsid w:val="00C1690E"/>
    <w:rsid w:val="00C16FBE"/>
    <w:rsid w:val="00C174E1"/>
    <w:rsid w:val="00C17CC2"/>
    <w:rsid w:val="00C2009A"/>
    <w:rsid w:val="00C2146C"/>
    <w:rsid w:val="00C216D5"/>
    <w:rsid w:val="00C21A7A"/>
    <w:rsid w:val="00C21BFD"/>
    <w:rsid w:val="00C225E4"/>
    <w:rsid w:val="00C2272C"/>
    <w:rsid w:val="00C23231"/>
    <w:rsid w:val="00C23369"/>
    <w:rsid w:val="00C235FB"/>
    <w:rsid w:val="00C24271"/>
    <w:rsid w:val="00C243C5"/>
    <w:rsid w:val="00C243DC"/>
    <w:rsid w:val="00C24AE9"/>
    <w:rsid w:val="00C2586D"/>
    <w:rsid w:val="00C25893"/>
    <w:rsid w:val="00C25926"/>
    <w:rsid w:val="00C25BA2"/>
    <w:rsid w:val="00C26059"/>
    <w:rsid w:val="00C261B5"/>
    <w:rsid w:val="00C2739A"/>
    <w:rsid w:val="00C27650"/>
    <w:rsid w:val="00C278D1"/>
    <w:rsid w:val="00C3013B"/>
    <w:rsid w:val="00C301B7"/>
    <w:rsid w:val="00C3072A"/>
    <w:rsid w:val="00C3084E"/>
    <w:rsid w:val="00C30FF4"/>
    <w:rsid w:val="00C31F3C"/>
    <w:rsid w:val="00C31F97"/>
    <w:rsid w:val="00C32121"/>
    <w:rsid w:val="00C3227F"/>
    <w:rsid w:val="00C32D89"/>
    <w:rsid w:val="00C33009"/>
    <w:rsid w:val="00C33329"/>
    <w:rsid w:val="00C33907"/>
    <w:rsid w:val="00C33F8C"/>
    <w:rsid w:val="00C346C6"/>
    <w:rsid w:val="00C34AB9"/>
    <w:rsid w:val="00C34FCF"/>
    <w:rsid w:val="00C36132"/>
    <w:rsid w:val="00C36D33"/>
    <w:rsid w:val="00C3707A"/>
    <w:rsid w:val="00C377A1"/>
    <w:rsid w:val="00C37BB2"/>
    <w:rsid w:val="00C405CE"/>
    <w:rsid w:val="00C40867"/>
    <w:rsid w:val="00C40B5B"/>
    <w:rsid w:val="00C40BCB"/>
    <w:rsid w:val="00C40BFC"/>
    <w:rsid w:val="00C40EFB"/>
    <w:rsid w:val="00C413F5"/>
    <w:rsid w:val="00C417EB"/>
    <w:rsid w:val="00C4290D"/>
    <w:rsid w:val="00C42D3B"/>
    <w:rsid w:val="00C42D62"/>
    <w:rsid w:val="00C42D63"/>
    <w:rsid w:val="00C43112"/>
    <w:rsid w:val="00C4332F"/>
    <w:rsid w:val="00C442C9"/>
    <w:rsid w:val="00C44354"/>
    <w:rsid w:val="00C45A53"/>
    <w:rsid w:val="00C45B0C"/>
    <w:rsid w:val="00C46DAD"/>
    <w:rsid w:val="00C46EDF"/>
    <w:rsid w:val="00C47849"/>
    <w:rsid w:val="00C47CF8"/>
    <w:rsid w:val="00C47ED7"/>
    <w:rsid w:val="00C50F1E"/>
    <w:rsid w:val="00C51641"/>
    <w:rsid w:val="00C516CF"/>
    <w:rsid w:val="00C51793"/>
    <w:rsid w:val="00C517D3"/>
    <w:rsid w:val="00C51AAB"/>
    <w:rsid w:val="00C52381"/>
    <w:rsid w:val="00C5273C"/>
    <w:rsid w:val="00C52FE2"/>
    <w:rsid w:val="00C530BE"/>
    <w:rsid w:val="00C5361C"/>
    <w:rsid w:val="00C53638"/>
    <w:rsid w:val="00C54E5A"/>
    <w:rsid w:val="00C55209"/>
    <w:rsid w:val="00C553FE"/>
    <w:rsid w:val="00C556E5"/>
    <w:rsid w:val="00C55A1C"/>
    <w:rsid w:val="00C570E0"/>
    <w:rsid w:val="00C578A7"/>
    <w:rsid w:val="00C603C5"/>
    <w:rsid w:val="00C608F4"/>
    <w:rsid w:val="00C60D22"/>
    <w:rsid w:val="00C60DBF"/>
    <w:rsid w:val="00C618AE"/>
    <w:rsid w:val="00C6281F"/>
    <w:rsid w:val="00C6299A"/>
    <w:rsid w:val="00C62E5C"/>
    <w:rsid w:val="00C62F3D"/>
    <w:rsid w:val="00C631FE"/>
    <w:rsid w:val="00C64C97"/>
    <w:rsid w:val="00C64F66"/>
    <w:rsid w:val="00C650E7"/>
    <w:rsid w:val="00C6601C"/>
    <w:rsid w:val="00C66352"/>
    <w:rsid w:val="00C66B96"/>
    <w:rsid w:val="00C671F3"/>
    <w:rsid w:val="00C67372"/>
    <w:rsid w:val="00C6748D"/>
    <w:rsid w:val="00C67CBF"/>
    <w:rsid w:val="00C67D4D"/>
    <w:rsid w:val="00C67DFD"/>
    <w:rsid w:val="00C67E31"/>
    <w:rsid w:val="00C7050A"/>
    <w:rsid w:val="00C712CB"/>
    <w:rsid w:val="00C71A7A"/>
    <w:rsid w:val="00C72317"/>
    <w:rsid w:val="00C7236C"/>
    <w:rsid w:val="00C7310F"/>
    <w:rsid w:val="00C73295"/>
    <w:rsid w:val="00C733E2"/>
    <w:rsid w:val="00C734B5"/>
    <w:rsid w:val="00C736E1"/>
    <w:rsid w:val="00C744A1"/>
    <w:rsid w:val="00C74833"/>
    <w:rsid w:val="00C74C84"/>
    <w:rsid w:val="00C74FDD"/>
    <w:rsid w:val="00C76693"/>
    <w:rsid w:val="00C76EE3"/>
    <w:rsid w:val="00C770BC"/>
    <w:rsid w:val="00C77879"/>
    <w:rsid w:val="00C80E28"/>
    <w:rsid w:val="00C810D3"/>
    <w:rsid w:val="00C81393"/>
    <w:rsid w:val="00C813D2"/>
    <w:rsid w:val="00C82311"/>
    <w:rsid w:val="00C82512"/>
    <w:rsid w:val="00C827B6"/>
    <w:rsid w:val="00C82BA4"/>
    <w:rsid w:val="00C82E7D"/>
    <w:rsid w:val="00C83222"/>
    <w:rsid w:val="00C83DCF"/>
    <w:rsid w:val="00C8434E"/>
    <w:rsid w:val="00C843BC"/>
    <w:rsid w:val="00C84582"/>
    <w:rsid w:val="00C84E30"/>
    <w:rsid w:val="00C84FA7"/>
    <w:rsid w:val="00C854AC"/>
    <w:rsid w:val="00C85C7A"/>
    <w:rsid w:val="00C86987"/>
    <w:rsid w:val="00C87069"/>
    <w:rsid w:val="00C87F53"/>
    <w:rsid w:val="00C87F93"/>
    <w:rsid w:val="00C901F4"/>
    <w:rsid w:val="00C9080E"/>
    <w:rsid w:val="00C91081"/>
    <w:rsid w:val="00C9111D"/>
    <w:rsid w:val="00C9116B"/>
    <w:rsid w:val="00C915FE"/>
    <w:rsid w:val="00C91DB3"/>
    <w:rsid w:val="00C941D4"/>
    <w:rsid w:val="00C94370"/>
    <w:rsid w:val="00C94AE2"/>
    <w:rsid w:val="00C950AF"/>
    <w:rsid w:val="00C95CCD"/>
    <w:rsid w:val="00C95DBC"/>
    <w:rsid w:val="00C96BC2"/>
    <w:rsid w:val="00C96CE2"/>
    <w:rsid w:val="00C96F1C"/>
    <w:rsid w:val="00C9707A"/>
    <w:rsid w:val="00C972A6"/>
    <w:rsid w:val="00C97E3B"/>
    <w:rsid w:val="00CA02A1"/>
    <w:rsid w:val="00CA0319"/>
    <w:rsid w:val="00CA0D4C"/>
    <w:rsid w:val="00CA1CA6"/>
    <w:rsid w:val="00CA1D67"/>
    <w:rsid w:val="00CA1DA5"/>
    <w:rsid w:val="00CA1E20"/>
    <w:rsid w:val="00CA1E81"/>
    <w:rsid w:val="00CA2FF2"/>
    <w:rsid w:val="00CA3117"/>
    <w:rsid w:val="00CA3C45"/>
    <w:rsid w:val="00CA4137"/>
    <w:rsid w:val="00CA41F0"/>
    <w:rsid w:val="00CA4BEC"/>
    <w:rsid w:val="00CA4C42"/>
    <w:rsid w:val="00CA4D8F"/>
    <w:rsid w:val="00CA4ED1"/>
    <w:rsid w:val="00CA58CB"/>
    <w:rsid w:val="00CA59AD"/>
    <w:rsid w:val="00CA5CC7"/>
    <w:rsid w:val="00CA5F8A"/>
    <w:rsid w:val="00CA635A"/>
    <w:rsid w:val="00CA64BA"/>
    <w:rsid w:val="00CA6ADF"/>
    <w:rsid w:val="00CA6B4F"/>
    <w:rsid w:val="00CA7928"/>
    <w:rsid w:val="00CB040C"/>
    <w:rsid w:val="00CB111E"/>
    <w:rsid w:val="00CB14D5"/>
    <w:rsid w:val="00CB197A"/>
    <w:rsid w:val="00CB1D38"/>
    <w:rsid w:val="00CB293C"/>
    <w:rsid w:val="00CB2F59"/>
    <w:rsid w:val="00CB30E6"/>
    <w:rsid w:val="00CB315B"/>
    <w:rsid w:val="00CB41BC"/>
    <w:rsid w:val="00CB4496"/>
    <w:rsid w:val="00CB47AF"/>
    <w:rsid w:val="00CB4CEF"/>
    <w:rsid w:val="00CB4E3E"/>
    <w:rsid w:val="00CB595E"/>
    <w:rsid w:val="00CB59C5"/>
    <w:rsid w:val="00CB5F37"/>
    <w:rsid w:val="00CB6759"/>
    <w:rsid w:val="00CB6C69"/>
    <w:rsid w:val="00CB70BF"/>
    <w:rsid w:val="00CB72D0"/>
    <w:rsid w:val="00CB7391"/>
    <w:rsid w:val="00CB7457"/>
    <w:rsid w:val="00CB7B35"/>
    <w:rsid w:val="00CB7C2D"/>
    <w:rsid w:val="00CC018F"/>
    <w:rsid w:val="00CC02C1"/>
    <w:rsid w:val="00CC0391"/>
    <w:rsid w:val="00CC03E8"/>
    <w:rsid w:val="00CC1DEF"/>
    <w:rsid w:val="00CC2FA4"/>
    <w:rsid w:val="00CC2FFE"/>
    <w:rsid w:val="00CC3212"/>
    <w:rsid w:val="00CC336C"/>
    <w:rsid w:val="00CC4699"/>
    <w:rsid w:val="00CC4FFF"/>
    <w:rsid w:val="00CC5281"/>
    <w:rsid w:val="00CC5289"/>
    <w:rsid w:val="00CC586D"/>
    <w:rsid w:val="00CC5FAA"/>
    <w:rsid w:val="00CC65AD"/>
    <w:rsid w:val="00CC66C0"/>
    <w:rsid w:val="00CC6A27"/>
    <w:rsid w:val="00CC74BE"/>
    <w:rsid w:val="00CC7EB7"/>
    <w:rsid w:val="00CD03A9"/>
    <w:rsid w:val="00CD047E"/>
    <w:rsid w:val="00CD0886"/>
    <w:rsid w:val="00CD15AE"/>
    <w:rsid w:val="00CD1F07"/>
    <w:rsid w:val="00CD3292"/>
    <w:rsid w:val="00CD3CDD"/>
    <w:rsid w:val="00CD4457"/>
    <w:rsid w:val="00CD46E5"/>
    <w:rsid w:val="00CD512B"/>
    <w:rsid w:val="00CD518C"/>
    <w:rsid w:val="00CD5355"/>
    <w:rsid w:val="00CD54D3"/>
    <w:rsid w:val="00CD572E"/>
    <w:rsid w:val="00CD5AC8"/>
    <w:rsid w:val="00CD5B5D"/>
    <w:rsid w:val="00CD6515"/>
    <w:rsid w:val="00CD6D56"/>
    <w:rsid w:val="00CD6E59"/>
    <w:rsid w:val="00CD77A1"/>
    <w:rsid w:val="00CD7CBB"/>
    <w:rsid w:val="00CE0BB2"/>
    <w:rsid w:val="00CE13B8"/>
    <w:rsid w:val="00CE1F4C"/>
    <w:rsid w:val="00CE210F"/>
    <w:rsid w:val="00CE2403"/>
    <w:rsid w:val="00CE291E"/>
    <w:rsid w:val="00CE2E65"/>
    <w:rsid w:val="00CE3773"/>
    <w:rsid w:val="00CE4009"/>
    <w:rsid w:val="00CE413E"/>
    <w:rsid w:val="00CE5132"/>
    <w:rsid w:val="00CE5A27"/>
    <w:rsid w:val="00CE5A4E"/>
    <w:rsid w:val="00CE5F4E"/>
    <w:rsid w:val="00CE624C"/>
    <w:rsid w:val="00CE6441"/>
    <w:rsid w:val="00CE66E5"/>
    <w:rsid w:val="00CE69D6"/>
    <w:rsid w:val="00CE71F4"/>
    <w:rsid w:val="00CE77D2"/>
    <w:rsid w:val="00CE7B41"/>
    <w:rsid w:val="00CF032E"/>
    <w:rsid w:val="00CF0DCD"/>
    <w:rsid w:val="00CF1767"/>
    <w:rsid w:val="00CF207C"/>
    <w:rsid w:val="00CF239E"/>
    <w:rsid w:val="00CF2851"/>
    <w:rsid w:val="00CF2C14"/>
    <w:rsid w:val="00CF2DAE"/>
    <w:rsid w:val="00CF3156"/>
    <w:rsid w:val="00CF33F7"/>
    <w:rsid w:val="00CF3994"/>
    <w:rsid w:val="00CF3DEE"/>
    <w:rsid w:val="00CF4FA4"/>
    <w:rsid w:val="00CF5388"/>
    <w:rsid w:val="00CF5545"/>
    <w:rsid w:val="00CF57FC"/>
    <w:rsid w:val="00CF686F"/>
    <w:rsid w:val="00CF6952"/>
    <w:rsid w:val="00CF724E"/>
    <w:rsid w:val="00CF74D2"/>
    <w:rsid w:val="00CF772A"/>
    <w:rsid w:val="00CF7918"/>
    <w:rsid w:val="00CF7987"/>
    <w:rsid w:val="00D00299"/>
    <w:rsid w:val="00D004D0"/>
    <w:rsid w:val="00D0079C"/>
    <w:rsid w:val="00D00CC8"/>
    <w:rsid w:val="00D0145A"/>
    <w:rsid w:val="00D01645"/>
    <w:rsid w:val="00D016A8"/>
    <w:rsid w:val="00D02164"/>
    <w:rsid w:val="00D0243A"/>
    <w:rsid w:val="00D02E1A"/>
    <w:rsid w:val="00D02FB7"/>
    <w:rsid w:val="00D031FD"/>
    <w:rsid w:val="00D03B9D"/>
    <w:rsid w:val="00D03F78"/>
    <w:rsid w:val="00D0515C"/>
    <w:rsid w:val="00D05573"/>
    <w:rsid w:val="00D057A6"/>
    <w:rsid w:val="00D06293"/>
    <w:rsid w:val="00D062D7"/>
    <w:rsid w:val="00D070C9"/>
    <w:rsid w:val="00D07210"/>
    <w:rsid w:val="00D07B73"/>
    <w:rsid w:val="00D07BFD"/>
    <w:rsid w:val="00D07DE3"/>
    <w:rsid w:val="00D102D6"/>
    <w:rsid w:val="00D10304"/>
    <w:rsid w:val="00D10371"/>
    <w:rsid w:val="00D10D49"/>
    <w:rsid w:val="00D1141E"/>
    <w:rsid w:val="00D1196E"/>
    <w:rsid w:val="00D11B17"/>
    <w:rsid w:val="00D11D08"/>
    <w:rsid w:val="00D126FC"/>
    <w:rsid w:val="00D129C4"/>
    <w:rsid w:val="00D12CE0"/>
    <w:rsid w:val="00D12FC8"/>
    <w:rsid w:val="00D13BA2"/>
    <w:rsid w:val="00D140FE"/>
    <w:rsid w:val="00D147B5"/>
    <w:rsid w:val="00D14A57"/>
    <w:rsid w:val="00D15265"/>
    <w:rsid w:val="00D1654E"/>
    <w:rsid w:val="00D16EC6"/>
    <w:rsid w:val="00D1701A"/>
    <w:rsid w:val="00D17308"/>
    <w:rsid w:val="00D174EA"/>
    <w:rsid w:val="00D17C76"/>
    <w:rsid w:val="00D17D26"/>
    <w:rsid w:val="00D17F53"/>
    <w:rsid w:val="00D20908"/>
    <w:rsid w:val="00D20B0A"/>
    <w:rsid w:val="00D21AF3"/>
    <w:rsid w:val="00D226F3"/>
    <w:rsid w:val="00D22909"/>
    <w:rsid w:val="00D229EB"/>
    <w:rsid w:val="00D22B7F"/>
    <w:rsid w:val="00D22E6B"/>
    <w:rsid w:val="00D22FD4"/>
    <w:rsid w:val="00D23111"/>
    <w:rsid w:val="00D23496"/>
    <w:rsid w:val="00D237D1"/>
    <w:rsid w:val="00D24E5A"/>
    <w:rsid w:val="00D25471"/>
    <w:rsid w:val="00D2553F"/>
    <w:rsid w:val="00D25557"/>
    <w:rsid w:val="00D25A43"/>
    <w:rsid w:val="00D2660B"/>
    <w:rsid w:val="00D269B5"/>
    <w:rsid w:val="00D27120"/>
    <w:rsid w:val="00D27193"/>
    <w:rsid w:val="00D27D41"/>
    <w:rsid w:val="00D3050C"/>
    <w:rsid w:val="00D30913"/>
    <w:rsid w:val="00D3181A"/>
    <w:rsid w:val="00D31C44"/>
    <w:rsid w:val="00D31CB9"/>
    <w:rsid w:val="00D31DA9"/>
    <w:rsid w:val="00D31DFC"/>
    <w:rsid w:val="00D327AA"/>
    <w:rsid w:val="00D328AA"/>
    <w:rsid w:val="00D33151"/>
    <w:rsid w:val="00D33CC6"/>
    <w:rsid w:val="00D34280"/>
    <w:rsid w:val="00D34393"/>
    <w:rsid w:val="00D343E3"/>
    <w:rsid w:val="00D34B97"/>
    <w:rsid w:val="00D34C0D"/>
    <w:rsid w:val="00D34C2A"/>
    <w:rsid w:val="00D35284"/>
    <w:rsid w:val="00D35434"/>
    <w:rsid w:val="00D3596E"/>
    <w:rsid w:val="00D364C1"/>
    <w:rsid w:val="00D36805"/>
    <w:rsid w:val="00D36C1A"/>
    <w:rsid w:val="00D3716A"/>
    <w:rsid w:val="00D40018"/>
    <w:rsid w:val="00D40D51"/>
    <w:rsid w:val="00D417B9"/>
    <w:rsid w:val="00D42E53"/>
    <w:rsid w:val="00D4338E"/>
    <w:rsid w:val="00D43975"/>
    <w:rsid w:val="00D43F4D"/>
    <w:rsid w:val="00D440DA"/>
    <w:rsid w:val="00D4427F"/>
    <w:rsid w:val="00D44330"/>
    <w:rsid w:val="00D4446C"/>
    <w:rsid w:val="00D448DF"/>
    <w:rsid w:val="00D44A27"/>
    <w:rsid w:val="00D4524C"/>
    <w:rsid w:val="00D45FD1"/>
    <w:rsid w:val="00D46378"/>
    <w:rsid w:val="00D47027"/>
    <w:rsid w:val="00D4715A"/>
    <w:rsid w:val="00D47769"/>
    <w:rsid w:val="00D5055B"/>
    <w:rsid w:val="00D506D6"/>
    <w:rsid w:val="00D50F71"/>
    <w:rsid w:val="00D519D4"/>
    <w:rsid w:val="00D51E44"/>
    <w:rsid w:val="00D521C1"/>
    <w:rsid w:val="00D52469"/>
    <w:rsid w:val="00D52534"/>
    <w:rsid w:val="00D526B3"/>
    <w:rsid w:val="00D537E7"/>
    <w:rsid w:val="00D53F5D"/>
    <w:rsid w:val="00D54268"/>
    <w:rsid w:val="00D54453"/>
    <w:rsid w:val="00D54553"/>
    <w:rsid w:val="00D54824"/>
    <w:rsid w:val="00D54CB9"/>
    <w:rsid w:val="00D55A25"/>
    <w:rsid w:val="00D55E50"/>
    <w:rsid w:val="00D560C3"/>
    <w:rsid w:val="00D561BD"/>
    <w:rsid w:val="00D5645C"/>
    <w:rsid w:val="00D564C2"/>
    <w:rsid w:val="00D56AC7"/>
    <w:rsid w:val="00D56C2A"/>
    <w:rsid w:val="00D56CF2"/>
    <w:rsid w:val="00D56E00"/>
    <w:rsid w:val="00D57193"/>
    <w:rsid w:val="00D5755A"/>
    <w:rsid w:val="00D577F0"/>
    <w:rsid w:val="00D6007A"/>
    <w:rsid w:val="00D604B8"/>
    <w:rsid w:val="00D60D1B"/>
    <w:rsid w:val="00D60D7F"/>
    <w:rsid w:val="00D616F1"/>
    <w:rsid w:val="00D61AEA"/>
    <w:rsid w:val="00D61B09"/>
    <w:rsid w:val="00D61FF9"/>
    <w:rsid w:val="00D62233"/>
    <w:rsid w:val="00D623D6"/>
    <w:rsid w:val="00D63283"/>
    <w:rsid w:val="00D63D2B"/>
    <w:rsid w:val="00D642C5"/>
    <w:rsid w:val="00D6432A"/>
    <w:rsid w:val="00D649BB"/>
    <w:rsid w:val="00D64A67"/>
    <w:rsid w:val="00D65041"/>
    <w:rsid w:val="00D65618"/>
    <w:rsid w:val="00D656C3"/>
    <w:rsid w:val="00D65809"/>
    <w:rsid w:val="00D65A18"/>
    <w:rsid w:val="00D65DD6"/>
    <w:rsid w:val="00D665D3"/>
    <w:rsid w:val="00D66CD3"/>
    <w:rsid w:val="00D672D9"/>
    <w:rsid w:val="00D67356"/>
    <w:rsid w:val="00D678D0"/>
    <w:rsid w:val="00D70340"/>
    <w:rsid w:val="00D70560"/>
    <w:rsid w:val="00D7063B"/>
    <w:rsid w:val="00D70B94"/>
    <w:rsid w:val="00D7129E"/>
    <w:rsid w:val="00D715DF"/>
    <w:rsid w:val="00D7164D"/>
    <w:rsid w:val="00D719F8"/>
    <w:rsid w:val="00D72072"/>
    <w:rsid w:val="00D7251E"/>
    <w:rsid w:val="00D73249"/>
    <w:rsid w:val="00D7340A"/>
    <w:rsid w:val="00D73993"/>
    <w:rsid w:val="00D744C6"/>
    <w:rsid w:val="00D74FCF"/>
    <w:rsid w:val="00D752A5"/>
    <w:rsid w:val="00D7594E"/>
    <w:rsid w:val="00D75952"/>
    <w:rsid w:val="00D766A2"/>
    <w:rsid w:val="00D767E2"/>
    <w:rsid w:val="00D76A1C"/>
    <w:rsid w:val="00D778EB"/>
    <w:rsid w:val="00D779C6"/>
    <w:rsid w:val="00D77FC2"/>
    <w:rsid w:val="00D813D0"/>
    <w:rsid w:val="00D8185A"/>
    <w:rsid w:val="00D81A46"/>
    <w:rsid w:val="00D8233E"/>
    <w:rsid w:val="00D8271F"/>
    <w:rsid w:val="00D827B0"/>
    <w:rsid w:val="00D82DC0"/>
    <w:rsid w:val="00D83104"/>
    <w:rsid w:val="00D83C68"/>
    <w:rsid w:val="00D84189"/>
    <w:rsid w:val="00D84267"/>
    <w:rsid w:val="00D8428F"/>
    <w:rsid w:val="00D84A8E"/>
    <w:rsid w:val="00D85788"/>
    <w:rsid w:val="00D8582C"/>
    <w:rsid w:val="00D8586A"/>
    <w:rsid w:val="00D86EFF"/>
    <w:rsid w:val="00D87808"/>
    <w:rsid w:val="00D87F0D"/>
    <w:rsid w:val="00D903C4"/>
    <w:rsid w:val="00D90775"/>
    <w:rsid w:val="00D90794"/>
    <w:rsid w:val="00D91269"/>
    <w:rsid w:val="00D91714"/>
    <w:rsid w:val="00D91E26"/>
    <w:rsid w:val="00D92198"/>
    <w:rsid w:val="00D938F9"/>
    <w:rsid w:val="00D93A36"/>
    <w:rsid w:val="00D93D88"/>
    <w:rsid w:val="00D93E13"/>
    <w:rsid w:val="00D945BB"/>
    <w:rsid w:val="00D9475A"/>
    <w:rsid w:val="00D948AD"/>
    <w:rsid w:val="00D94F17"/>
    <w:rsid w:val="00D95728"/>
    <w:rsid w:val="00D95993"/>
    <w:rsid w:val="00D95F3B"/>
    <w:rsid w:val="00D9667E"/>
    <w:rsid w:val="00D9742F"/>
    <w:rsid w:val="00D9777D"/>
    <w:rsid w:val="00DA06F2"/>
    <w:rsid w:val="00DA0896"/>
    <w:rsid w:val="00DA0983"/>
    <w:rsid w:val="00DA0EBE"/>
    <w:rsid w:val="00DA1158"/>
    <w:rsid w:val="00DA1161"/>
    <w:rsid w:val="00DA16E7"/>
    <w:rsid w:val="00DA1E5D"/>
    <w:rsid w:val="00DA2033"/>
    <w:rsid w:val="00DA2A9B"/>
    <w:rsid w:val="00DA2D7E"/>
    <w:rsid w:val="00DA3247"/>
    <w:rsid w:val="00DA3AAE"/>
    <w:rsid w:val="00DA3F84"/>
    <w:rsid w:val="00DA4373"/>
    <w:rsid w:val="00DA449D"/>
    <w:rsid w:val="00DA4928"/>
    <w:rsid w:val="00DA4968"/>
    <w:rsid w:val="00DA4C90"/>
    <w:rsid w:val="00DA5230"/>
    <w:rsid w:val="00DA58B8"/>
    <w:rsid w:val="00DA58F4"/>
    <w:rsid w:val="00DA5AB4"/>
    <w:rsid w:val="00DA5F47"/>
    <w:rsid w:val="00DA6461"/>
    <w:rsid w:val="00DA6E16"/>
    <w:rsid w:val="00DA6F77"/>
    <w:rsid w:val="00DA7F23"/>
    <w:rsid w:val="00DB0460"/>
    <w:rsid w:val="00DB0624"/>
    <w:rsid w:val="00DB08F5"/>
    <w:rsid w:val="00DB1DCB"/>
    <w:rsid w:val="00DB1FB2"/>
    <w:rsid w:val="00DB2331"/>
    <w:rsid w:val="00DB2474"/>
    <w:rsid w:val="00DB24CA"/>
    <w:rsid w:val="00DB27D5"/>
    <w:rsid w:val="00DB2F39"/>
    <w:rsid w:val="00DB2F8B"/>
    <w:rsid w:val="00DB50AA"/>
    <w:rsid w:val="00DB522B"/>
    <w:rsid w:val="00DB534D"/>
    <w:rsid w:val="00DB57FF"/>
    <w:rsid w:val="00DB593C"/>
    <w:rsid w:val="00DB6A71"/>
    <w:rsid w:val="00DB6F37"/>
    <w:rsid w:val="00DB7054"/>
    <w:rsid w:val="00DB7191"/>
    <w:rsid w:val="00DB78FA"/>
    <w:rsid w:val="00DB79DD"/>
    <w:rsid w:val="00DB7A47"/>
    <w:rsid w:val="00DB7AFC"/>
    <w:rsid w:val="00DC0065"/>
    <w:rsid w:val="00DC0185"/>
    <w:rsid w:val="00DC01A0"/>
    <w:rsid w:val="00DC09C2"/>
    <w:rsid w:val="00DC0A96"/>
    <w:rsid w:val="00DC0C4C"/>
    <w:rsid w:val="00DC13F7"/>
    <w:rsid w:val="00DC2242"/>
    <w:rsid w:val="00DC3B3C"/>
    <w:rsid w:val="00DC3EE5"/>
    <w:rsid w:val="00DC49EA"/>
    <w:rsid w:val="00DC4DF1"/>
    <w:rsid w:val="00DC5601"/>
    <w:rsid w:val="00DC67A0"/>
    <w:rsid w:val="00DC691A"/>
    <w:rsid w:val="00DC716B"/>
    <w:rsid w:val="00DC751D"/>
    <w:rsid w:val="00DC75DB"/>
    <w:rsid w:val="00DC79FE"/>
    <w:rsid w:val="00DD036F"/>
    <w:rsid w:val="00DD17A0"/>
    <w:rsid w:val="00DD1A62"/>
    <w:rsid w:val="00DD2397"/>
    <w:rsid w:val="00DD3292"/>
    <w:rsid w:val="00DD32A0"/>
    <w:rsid w:val="00DD3DEF"/>
    <w:rsid w:val="00DD4AD3"/>
    <w:rsid w:val="00DD4E75"/>
    <w:rsid w:val="00DD5074"/>
    <w:rsid w:val="00DD536C"/>
    <w:rsid w:val="00DD5D5D"/>
    <w:rsid w:val="00DD66CD"/>
    <w:rsid w:val="00DD6B7A"/>
    <w:rsid w:val="00DD6C73"/>
    <w:rsid w:val="00DD6ED1"/>
    <w:rsid w:val="00DD7890"/>
    <w:rsid w:val="00DE0C4A"/>
    <w:rsid w:val="00DE157D"/>
    <w:rsid w:val="00DE15C6"/>
    <w:rsid w:val="00DE1624"/>
    <w:rsid w:val="00DE1817"/>
    <w:rsid w:val="00DE1ECA"/>
    <w:rsid w:val="00DE21DA"/>
    <w:rsid w:val="00DE282F"/>
    <w:rsid w:val="00DE2D21"/>
    <w:rsid w:val="00DE3555"/>
    <w:rsid w:val="00DE3B64"/>
    <w:rsid w:val="00DE3F6B"/>
    <w:rsid w:val="00DE44B3"/>
    <w:rsid w:val="00DE4628"/>
    <w:rsid w:val="00DE4AD0"/>
    <w:rsid w:val="00DE4AF3"/>
    <w:rsid w:val="00DE515A"/>
    <w:rsid w:val="00DE5EE3"/>
    <w:rsid w:val="00DE5F2B"/>
    <w:rsid w:val="00DE5F8A"/>
    <w:rsid w:val="00DE6098"/>
    <w:rsid w:val="00DE64CA"/>
    <w:rsid w:val="00DE6A2A"/>
    <w:rsid w:val="00DE6B0E"/>
    <w:rsid w:val="00DE78D0"/>
    <w:rsid w:val="00DF02AF"/>
    <w:rsid w:val="00DF0890"/>
    <w:rsid w:val="00DF08E5"/>
    <w:rsid w:val="00DF0B11"/>
    <w:rsid w:val="00DF0F36"/>
    <w:rsid w:val="00DF12AE"/>
    <w:rsid w:val="00DF20AF"/>
    <w:rsid w:val="00DF237B"/>
    <w:rsid w:val="00DF270C"/>
    <w:rsid w:val="00DF27B5"/>
    <w:rsid w:val="00DF2A76"/>
    <w:rsid w:val="00DF374C"/>
    <w:rsid w:val="00DF417E"/>
    <w:rsid w:val="00DF429D"/>
    <w:rsid w:val="00DF433F"/>
    <w:rsid w:val="00DF5538"/>
    <w:rsid w:val="00DF5790"/>
    <w:rsid w:val="00DF6B87"/>
    <w:rsid w:val="00DF6DF3"/>
    <w:rsid w:val="00DF71AE"/>
    <w:rsid w:val="00DF782F"/>
    <w:rsid w:val="00DF798A"/>
    <w:rsid w:val="00E002CE"/>
    <w:rsid w:val="00E0078E"/>
    <w:rsid w:val="00E00C8B"/>
    <w:rsid w:val="00E0128D"/>
    <w:rsid w:val="00E02813"/>
    <w:rsid w:val="00E035A1"/>
    <w:rsid w:val="00E042ED"/>
    <w:rsid w:val="00E047D9"/>
    <w:rsid w:val="00E0494C"/>
    <w:rsid w:val="00E04A34"/>
    <w:rsid w:val="00E04AA4"/>
    <w:rsid w:val="00E05308"/>
    <w:rsid w:val="00E053A2"/>
    <w:rsid w:val="00E062F2"/>
    <w:rsid w:val="00E0640B"/>
    <w:rsid w:val="00E065A3"/>
    <w:rsid w:val="00E069ED"/>
    <w:rsid w:val="00E06A8A"/>
    <w:rsid w:val="00E07805"/>
    <w:rsid w:val="00E07839"/>
    <w:rsid w:val="00E079BE"/>
    <w:rsid w:val="00E07D04"/>
    <w:rsid w:val="00E1009A"/>
    <w:rsid w:val="00E10950"/>
    <w:rsid w:val="00E10F97"/>
    <w:rsid w:val="00E113EE"/>
    <w:rsid w:val="00E1183E"/>
    <w:rsid w:val="00E11BA7"/>
    <w:rsid w:val="00E12BFF"/>
    <w:rsid w:val="00E13061"/>
    <w:rsid w:val="00E13357"/>
    <w:rsid w:val="00E133C6"/>
    <w:rsid w:val="00E134F2"/>
    <w:rsid w:val="00E1386E"/>
    <w:rsid w:val="00E13C28"/>
    <w:rsid w:val="00E13D74"/>
    <w:rsid w:val="00E13FE2"/>
    <w:rsid w:val="00E146B8"/>
    <w:rsid w:val="00E14877"/>
    <w:rsid w:val="00E14B93"/>
    <w:rsid w:val="00E15289"/>
    <w:rsid w:val="00E16261"/>
    <w:rsid w:val="00E16987"/>
    <w:rsid w:val="00E17402"/>
    <w:rsid w:val="00E177A6"/>
    <w:rsid w:val="00E17B32"/>
    <w:rsid w:val="00E206AA"/>
    <w:rsid w:val="00E2079D"/>
    <w:rsid w:val="00E208E5"/>
    <w:rsid w:val="00E21850"/>
    <w:rsid w:val="00E21AFF"/>
    <w:rsid w:val="00E21E17"/>
    <w:rsid w:val="00E21FB5"/>
    <w:rsid w:val="00E22DC0"/>
    <w:rsid w:val="00E2314D"/>
    <w:rsid w:val="00E231E5"/>
    <w:rsid w:val="00E23D8D"/>
    <w:rsid w:val="00E23DC8"/>
    <w:rsid w:val="00E246BD"/>
    <w:rsid w:val="00E2479B"/>
    <w:rsid w:val="00E24C5F"/>
    <w:rsid w:val="00E24D18"/>
    <w:rsid w:val="00E24E73"/>
    <w:rsid w:val="00E25117"/>
    <w:rsid w:val="00E2567D"/>
    <w:rsid w:val="00E25B4A"/>
    <w:rsid w:val="00E25C34"/>
    <w:rsid w:val="00E260E3"/>
    <w:rsid w:val="00E2628F"/>
    <w:rsid w:val="00E26842"/>
    <w:rsid w:val="00E26AD7"/>
    <w:rsid w:val="00E27269"/>
    <w:rsid w:val="00E2784C"/>
    <w:rsid w:val="00E30751"/>
    <w:rsid w:val="00E31263"/>
    <w:rsid w:val="00E3170A"/>
    <w:rsid w:val="00E31822"/>
    <w:rsid w:val="00E31A36"/>
    <w:rsid w:val="00E3322C"/>
    <w:rsid w:val="00E33499"/>
    <w:rsid w:val="00E3355B"/>
    <w:rsid w:val="00E34113"/>
    <w:rsid w:val="00E342FD"/>
    <w:rsid w:val="00E345EA"/>
    <w:rsid w:val="00E3470F"/>
    <w:rsid w:val="00E3473A"/>
    <w:rsid w:val="00E34DF9"/>
    <w:rsid w:val="00E35687"/>
    <w:rsid w:val="00E35808"/>
    <w:rsid w:val="00E359A7"/>
    <w:rsid w:val="00E35F1C"/>
    <w:rsid w:val="00E35F24"/>
    <w:rsid w:val="00E36141"/>
    <w:rsid w:val="00E3668D"/>
    <w:rsid w:val="00E36BBF"/>
    <w:rsid w:val="00E36EF2"/>
    <w:rsid w:val="00E36F93"/>
    <w:rsid w:val="00E36FD7"/>
    <w:rsid w:val="00E37003"/>
    <w:rsid w:val="00E407A0"/>
    <w:rsid w:val="00E40B5A"/>
    <w:rsid w:val="00E40FF2"/>
    <w:rsid w:val="00E41264"/>
    <w:rsid w:val="00E414C8"/>
    <w:rsid w:val="00E41560"/>
    <w:rsid w:val="00E416E2"/>
    <w:rsid w:val="00E41D21"/>
    <w:rsid w:val="00E42380"/>
    <w:rsid w:val="00E424FA"/>
    <w:rsid w:val="00E42B0A"/>
    <w:rsid w:val="00E42C54"/>
    <w:rsid w:val="00E443A2"/>
    <w:rsid w:val="00E453AE"/>
    <w:rsid w:val="00E45FE1"/>
    <w:rsid w:val="00E4754E"/>
    <w:rsid w:val="00E4763B"/>
    <w:rsid w:val="00E479EA"/>
    <w:rsid w:val="00E47AA2"/>
    <w:rsid w:val="00E47D34"/>
    <w:rsid w:val="00E47F4D"/>
    <w:rsid w:val="00E50B9D"/>
    <w:rsid w:val="00E511C3"/>
    <w:rsid w:val="00E51611"/>
    <w:rsid w:val="00E516A8"/>
    <w:rsid w:val="00E52106"/>
    <w:rsid w:val="00E52607"/>
    <w:rsid w:val="00E5311E"/>
    <w:rsid w:val="00E5318A"/>
    <w:rsid w:val="00E540E9"/>
    <w:rsid w:val="00E547AB"/>
    <w:rsid w:val="00E54D78"/>
    <w:rsid w:val="00E54E27"/>
    <w:rsid w:val="00E54F5E"/>
    <w:rsid w:val="00E54FB0"/>
    <w:rsid w:val="00E552F3"/>
    <w:rsid w:val="00E55419"/>
    <w:rsid w:val="00E5549C"/>
    <w:rsid w:val="00E5580A"/>
    <w:rsid w:val="00E55E39"/>
    <w:rsid w:val="00E56990"/>
    <w:rsid w:val="00E56C2B"/>
    <w:rsid w:val="00E5777E"/>
    <w:rsid w:val="00E57A2A"/>
    <w:rsid w:val="00E60A26"/>
    <w:rsid w:val="00E60E50"/>
    <w:rsid w:val="00E61260"/>
    <w:rsid w:val="00E6137B"/>
    <w:rsid w:val="00E61B9B"/>
    <w:rsid w:val="00E62047"/>
    <w:rsid w:val="00E62171"/>
    <w:rsid w:val="00E6235E"/>
    <w:rsid w:val="00E62AC9"/>
    <w:rsid w:val="00E62C82"/>
    <w:rsid w:val="00E62DAF"/>
    <w:rsid w:val="00E6311C"/>
    <w:rsid w:val="00E635AC"/>
    <w:rsid w:val="00E63ADF"/>
    <w:rsid w:val="00E63B1E"/>
    <w:rsid w:val="00E6414B"/>
    <w:rsid w:val="00E64DDB"/>
    <w:rsid w:val="00E64E2C"/>
    <w:rsid w:val="00E6509B"/>
    <w:rsid w:val="00E654E8"/>
    <w:rsid w:val="00E657E9"/>
    <w:rsid w:val="00E65EBF"/>
    <w:rsid w:val="00E65F6E"/>
    <w:rsid w:val="00E66468"/>
    <w:rsid w:val="00E668A9"/>
    <w:rsid w:val="00E66CC5"/>
    <w:rsid w:val="00E66CD4"/>
    <w:rsid w:val="00E6755A"/>
    <w:rsid w:val="00E67783"/>
    <w:rsid w:val="00E67B1A"/>
    <w:rsid w:val="00E701AB"/>
    <w:rsid w:val="00E70539"/>
    <w:rsid w:val="00E7073F"/>
    <w:rsid w:val="00E70901"/>
    <w:rsid w:val="00E71125"/>
    <w:rsid w:val="00E719C8"/>
    <w:rsid w:val="00E71EA5"/>
    <w:rsid w:val="00E72013"/>
    <w:rsid w:val="00E72E77"/>
    <w:rsid w:val="00E72F95"/>
    <w:rsid w:val="00E7369B"/>
    <w:rsid w:val="00E73C32"/>
    <w:rsid w:val="00E73C4E"/>
    <w:rsid w:val="00E74B6A"/>
    <w:rsid w:val="00E74ED8"/>
    <w:rsid w:val="00E75384"/>
    <w:rsid w:val="00E75EA4"/>
    <w:rsid w:val="00E75F41"/>
    <w:rsid w:val="00E770D5"/>
    <w:rsid w:val="00E7791F"/>
    <w:rsid w:val="00E77A1E"/>
    <w:rsid w:val="00E77E09"/>
    <w:rsid w:val="00E801B3"/>
    <w:rsid w:val="00E80332"/>
    <w:rsid w:val="00E80752"/>
    <w:rsid w:val="00E80EF9"/>
    <w:rsid w:val="00E811DF"/>
    <w:rsid w:val="00E8192D"/>
    <w:rsid w:val="00E819BE"/>
    <w:rsid w:val="00E81E2E"/>
    <w:rsid w:val="00E820E6"/>
    <w:rsid w:val="00E827BF"/>
    <w:rsid w:val="00E82B10"/>
    <w:rsid w:val="00E82B78"/>
    <w:rsid w:val="00E82CAE"/>
    <w:rsid w:val="00E832DE"/>
    <w:rsid w:val="00E833BD"/>
    <w:rsid w:val="00E83D62"/>
    <w:rsid w:val="00E83FE7"/>
    <w:rsid w:val="00E84330"/>
    <w:rsid w:val="00E843AC"/>
    <w:rsid w:val="00E84618"/>
    <w:rsid w:val="00E84F91"/>
    <w:rsid w:val="00E8519C"/>
    <w:rsid w:val="00E85959"/>
    <w:rsid w:val="00E86B85"/>
    <w:rsid w:val="00E87320"/>
    <w:rsid w:val="00E87378"/>
    <w:rsid w:val="00E8763E"/>
    <w:rsid w:val="00E9002A"/>
    <w:rsid w:val="00E90524"/>
    <w:rsid w:val="00E91052"/>
    <w:rsid w:val="00E91838"/>
    <w:rsid w:val="00E918D5"/>
    <w:rsid w:val="00E918E2"/>
    <w:rsid w:val="00E91C33"/>
    <w:rsid w:val="00E91D1F"/>
    <w:rsid w:val="00E91EB6"/>
    <w:rsid w:val="00E920C7"/>
    <w:rsid w:val="00E921CE"/>
    <w:rsid w:val="00E928F4"/>
    <w:rsid w:val="00E92FE6"/>
    <w:rsid w:val="00E93059"/>
    <w:rsid w:val="00E949CB"/>
    <w:rsid w:val="00E94A5E"/>
    <w:rsid w:val="00E94D5B"/>
    <w:rsid w:val="00E94F9F"/>
    <w:rsid w:val="00E9570E"/>
    <w:rsid w:val="00E95A06"/>
    <w:rsid w:val="00E95BA3"/>
    <w:rsid w:val="00E96776"/>
    <w:rsid w:val="00E97012"/>
    <w:rsid w:val="00E975CB"/>
    <w:rsid w:val="00E97F79"/>
    <w:rsid w:val="00EA0043"/>
    <w:rsid w:val="00EA0208"/>
    <w:rsid w:val="00EA0F4D"/>
    <w:rsid w:val="00EA1D11"/>
    <w:rsid w:val="00EA1F89"/>
    <w:rsid w:val="00EA248F"/>
    <w:rsid w:val="00EA28E9"/>
    <w:rsid w:val="00EA2C99"/>
    <w:rsid w:val="00EA2DB5"/>
    <w:rsid w:val="00EA3105"/>
    <w:rsid w:val="00EA35C6"/>
    <w:rsid w:val="00EA3AB7"/>
    <w:rsid w:val="00EA4225"/>
    <w:rsid w:val="00EA43E5"/>
    <w:rsid w:val="00EA4849"/>
    <w:rsid w:val="00EA4E47"/>
    <w:rsid w:val="00EA5310"/>
    <w:rsid w:val="00EA5F0E"/>
    <w:rsid w:val="00EA6EF6"/>
    <w:rsid w:val="00EA755A"/>
    <w:rsid w:val="00EA786C"/>
    <w:rsid w:val="00EA7B39"/>
    <w:rsid w:val="00EB00EF"/>
    <w:rsid w:val="00EB073A"/>
    <w:rsid w:val="00EB14AD"/>
    <w:rsid w:val="00EB1603"/>
    <w:rsid w:val="00EB1AED"/>
    <w:rsid w:val="00EB1CC4"/>
    <w:rsid w:val="00EB23E8"/>
    <w:rsid w:val="00EB265D"/>
    <w:rsid w:val="00EB2890"/>
    <w:rsid w:val="00EB2902"/>
    <w:rsid w:val="00EB2C06"/>
    <w:rsid w:val="00EB3A51"/>
    <w:rsid w:val="00EB3D4A"/>
    <w:rsid w:val="00EB4C9B"/>
    <w:rsid w:val="00EB4FC2"/>
    <w:rsid w:val="00EB50E6"/>
    <w:rsid w:val="00EB5A89"/>
    <w:rsid w:val="00EB6010"/>
    <w:rsid w:val="00EB61F3"/>
    <w:rsid w:val="00EB6DF6"/>
    <w:rsid w:val="00EB7465"/>
    <w:rsid w:val="00EB7ED9"/>
    <w:rsid w:val="00EC014A"/>
    <w:rsid w:val="00EC0944"/>
    <w:rsid w:val="00EC0A60"/>
    <w:rsid w:val="00EC0D46"/>
    <w:rsid w:val="00EC15EA"/>
    <w:rsid w:val="00EC178A"/>
    <w:rsid w:val="00EC2431"/>
    <w:rsid w:val="00EC2434"/>
    <w:rsid w:val="00EC26B3"/>
    <w:rsid w:val="00EC28BF"/>
    <w:rsid w:val="00EC2AF4"/>
    <w:rsid w:val="00EC2B18"/>
    <w:rsid w:val="00EC2BD3"/>
    <w:rsid w:val="00EC2ED3"/>
    <w:rsid w:val="00EC3C2A"/>
    <w:rsid w:val="00EC40F8"/>
    <w:rsid w:val="00EC4926"/>
    <w:rsid w:val="00EC4CFD"/>
    <w:rsid w:val="00EC5113"/>
    <w:rsid w:val="00EC52CD"/>
    <w:rsid w:val="00EC54EA"/>
    <w:rsid w:val="00EC6241"/>
    <w:rsid w:val="00EC72F7"/>
    <w:rsid w:val="00EC7F83"/>
    <w:rsid w:val="00ED00EB"/>
    <w:rsid w:val="00ED09E0"/>
    <w:rsid w:val="00ED0C05"/>
    <w:rsid w:val="00ED1097"/>
    <w:rsid w:val="00ED1209"/>
    <w:rsid w:val="00ED1B40"/>
    <w:rsid w:val="00ED23AE"/>
    <w:rsid w:val="00ED278A"/>
    <w:rsid w:val="00ED3191"/>
    <w:rsid w:val="00ED3221"/>
    <w:rsid w:val="00ED344D"/>
    <w:rsid w:val="00ED3624"/>
    <w:rsid w:val="00ED38B9"/>
    <w:rsid w:val="00ED59BC"/>
    <w:rsid w:val="00ED6215"/>
    <w:rsid w:val="00ED68AE"/>
    <w:rsid w:val="00EE0019"/>
    <w:rsid w:val="00EE034C"/>
    <w:rsid w:val="00EE09E2"/>
    <w:rsid w:val="00EE1134"/>
    <w:rsid w:val="00EE14F2"/>
    <w:rsid w:val="00EE154E"/>
    <w:rsid w:val="00EE15D8"/>
    <w:rsid w:val="00EE18D4"/>
    <w:rsid w:val="00EE29F1"/>
    <w:rsid w:val="00EE2DAF"/>
    <w:rsid w:val="00EE380A"/>
    <w:rsid w:val="00EE3895"/>
    <w:rsid w:val="00EE424F"/>
    <w:rsid w:val="00EE578E"/>
    <w:rsid w:val="00EE5BD6"/>
    <w:rsid w:val="00EE62C4"/>
    <w:rsid w:val="00EE6386"/>
    <w:rsid w:val="00EE659E"/>
    <w:rsid w:val="00EE6F0B"/>
    <w:rsid w:val="00EE718C"/>
    <w:rsid w:val="00EE751C"/>
    <w:rsid w:val="00EE7C89"/>
    <w:rsid w:val="00EE7E8E"/>
    <w:rsid w:val="00EF038A"/>
    <w:rsid w:val="00EF123F"/>
    <w:rsid w:val="00EF1599"/>
    <w:rsid w:val="00EF1C6F"/>
    <w:rsid w:val="00EF1E13"/>
    <w:rsid w:val="00EF2110"/>
    <w:rsid w:val="00EF3390"/>
    <w:rsid w:val="00EF3590"/>
    <w:rsid w:val="00EF39A6"/>
    <w:rsid w:val="00EF3AA6"/>
    <w:rsid w:val="00EF41DC"/>
    <w:rsid w:val="00EF6135"/>
    <w:rsid w:val="00EF6BE1"/>
    <w:rsid w:val="00EF71D7"/>
    <w:rsid w:val="00EF73A8"/>
    <w:rsid w:val="00EF7400"/>
    <w:rsid w:val="00EF78B8"/>
    <w:rsid w:val="00F000D3"/>
    <w:rsid w:val="00F00B4F"/>
    <w:rsid w:val="00F00B7A"/>
    <w:rsid w:val="00F01456"/>
    <w:rsid w:val="00F01B70"/>
    <w:rsid w:val="00F01E27"/>
    <w:rsid w:val="00F02700"/>
    <w:rsid w:val="00F02983"/>
    <w:rsid w:val="00F02F8D"/>
    <w:rsid w:val="00F0313F"/>
    <w:rsid w:val="00F0357B"/>
    <w:rsid w:val="00F037D0"/>
    <w:rsid w:val="00F03867"/>
    <w:rsid w:val="00F03924"/>
    <w:rsid w:val="00F046FD"/>
    <w:rsid w:val="00F04BDE"/>
    <w:rsid w:val="00F05199"/>
    <w:rsid w:val="00F05886"/>
    <w:rsid w:val="00F058AC"/>
    <w:rsid w:val="00F063BD"/>
    <w:rsid w:val="00F06F2A"/>
    <w:rsid w:val="00F077D9"/>
    <w:rsid w:val="00F102A5"/>
    <w:rsid w:val="00F10C6A"/>
    <w:rsid w:val="00F11820"/>
    <w:rsid w:val="00F11D74"/>
    <w:rsid w:val="00F12020"/>
    <w:rsid w:val="00F12115"/>
    <w:rsid w:val="00F12449"/>
    <w:rsid w:val="00F126EA"/>
    <w:rsid w:val="00F12A5A"/>
    <w:rsid w:val="00F13C16"/>
    <w:rsid w:val="00F13C66"/>
    <w:rsid w:val="00F14235"/>
    <w:rsid w:val="00F145DB"/>
    <w:rsid w:val="00F14680"/>
    <w:rsid w:val="00F14770"/>
    <w:rsid w:val="00F14A1C"/>
    <w:rsid w:val="00F15077"/>
    <w:rsid w:val="00F1530A"/>
    <w:rsid w:val="00F16160"/>
    <w:rsid w:val="00F166D9"/>
    <w:rsid w:val="00F17679"/>
    <w:rsid w:val="00F17740"/>
    <w:rsid w:val="00F20387"/>
    <w:rsid w:val="00F2039B"/>
    <w:rsid w:val="00F21A03"/>
    <w:rsid w:val="00F21D08"/>
    <w:rsid w:val="00F21ECE"/>
    <w:rsid w:val="00F23246"/>
    <w:rsid w:val="00F23B45"/>
    <w:rsid w:val="00F23F8A"/>
    <w:rsid w:val="00F245D7"/>
    <w:rsid w:val="00F24C5F"/>
    <w:rsid w:val="00F24C6B"/>
    <w:rsid w:val="00F25017"/>
    <w:rsid w:val="00F25E57"/>
    <w:rsid w:val="00F260E7"/>
    <w:rsid w:val="00F2677C"/>
    <w:rsid w:val="00F277EF"/>
    <w:rsid w:val="00F30179"/>
    <w:rsid w:val="00F30740"/>
    <w:rsid w:val="00F30871"/>
    <w:rsid w:val="00F30A88"/>
    <w:rsid w:val="00F30BF3"/>
    <w:rsid w:val="00F30C06"/>
    <w:rsid w:val="00F3136A"/>
    <w:rsid w:val="00F31631"/>
    <w:rsid w:val="00F31813"/>
    <w:rsid w:val="00F3190F"/>
    <w:rsid w:val="00F31C13"/>
    <w:rsid w:val="00F32855"/>
    <w:rsid w:val="00F32CC0"/>
    <w:rsid w:val="00F32EC1"/>
    <w:rsid w:val="00F3328A"/>
    <w:rsid w:val="00F334CD"/>
    <w:rsid w:val="00F337B0"/>
    <w:rsid w:val="00F34AC3"/>
    <w:rsid w:val="00F34EF3"/>
    <w:rsid w:val="00F35B9A"/>
    <w:rsid w:val="00F36544"/>
    <w:rsid w:val="00F3663B"/>
    <w:rsid w:val="00F369BD"/>
    <w:rsid w:val="00F36FC4"/>
    <w:rsid w:val="00F40787"/>
    <w:rsid w:val="00F40919"/>
    <w:rsid w:val="00F40C37"/>
    <w:rsid w:val="00F41A50"/>
    <w:rsid w:val="00F42550"/>
    <w:rsid w:val="00F435C0"/>
    <w:rsid w:val="00F435FC"/>
    <w:rsid w:val="00F440DA"/>
    <w:rsid w:val="00F441D9"/>
    <w:rsid w:val="00F44247"/>
    <w:rsid w:val="00F4427A"/>
    <w:rsid w:val="00F44350"/>
    <w:rsid w:val="00F444BE"/>
    <w:rsid w:val="00F445E4"/>
    <w:rsid w:val="00F44848"/>
    <w:rsid w:val="00F44ED4"/>
    <w:rsid w:val="00F45261"/>
    <w:rsid w:val="00F45F2F"/>
    <w:rsid w:val="00F45FB0"/>
    <w:rsid w:val="00F464E6"/>
    <w:rsid w:val="00F4718A"/>
    <w:rsid w:val="00F474CB"/>
    <w:rsid w:val="00F47D0D"/>
    <w:rsid w:val="00F50156"/>
    <w:rsid w:val="00F50203"/>
    <w:rsid w:val="00F50371"/>
    <w:rsid w:val="00F5072B"/>
    <w:rsid w:val="00F507AF"/>
    <w:rsid w:val="00F50D3E"/>
    <w:rsid w:val="00F51033"/>
    <w:rsid w:val="00F512D9"/>
    <w:rsid w:val="00F5188E"/>
    <w:rsid w:val="00F51D4F"/>
    <w:rsid w:val="00F51F3E"/>
    <w:rsid w:val="00F52F1F"/>
    <w:rsid w:val="00F52F35"/>
    <w:rsid w:val="00F53BB2"/>
    <w:rsid w:val="00F5443C"/>
    <w:rsid w:val="00F54555"/>
    <w:rsid w:val="00F54DB7"/>
    <w:rsid w:val="00F55B3F"/>
    <w:rsid w:val="00F55F85"/>
    <w:rsid w:val="00F566CD"/>
    <w:rsid w:val="00F56C94"/>
    <w:rsid w:val="00F56E15"/>
    <w:rsid w:val="00F5730F"/>
    <w:rsid w:val="00F57A0E"/>
    <w:rsid w:val="00F57BAB"/>
    <w:rsid w:val="00F6029E"/>
    <w:rsid w:val="00F606C2"/>
    <w:rsid w:val="00F608BF"/>
    <w:rsid w:val="00F60A46"/>
    <w:rsid w:val="00F60FBD"/>
    <w:rsid w:val="00F6163A"/>
    <w:rsid w:val="00F618AC"/>
    <w:rsid w:val="00F622BC"/>
    <w:rsid w:val="00F62343"/>
    <w:rsid w:val="00F625E1"/>
    <w:rsid w:val="00F62731"/>
    <w:rsid w:val="00F62819"/>
    <w:rsid w:val="00F62869"/>
    <w:rsid w:val="00F63578"/>
    <w:rsid w:val="00F63703"/>
    <w:rsid w:val="00F637CB"/>
    <w:rsid w:val="00F63913"/>
    <w:rsid w:val="00F63C9E"/>
    <w:rsid w:val="00F64A15"/>
    <w:rsid w:val="00F64C26"/>
    <w:rsid w:val="00F64CF1"/>
    <w:rsid w:val="00F64D86"/>
    <w:rsid w:val="00F651F5"/>
    <w:rsid w:val="00F65322"/>
    <w:rsid w:val="00F65711"/>
    <w:rsid w:val="00F65726"/>
    <w:rsid w:val="00F658FF"/>
    <w:rsid w:val="00F66020"/>
    <w:rsid w:val="00F66FAD"/>
    <w:rsid w:val="00F67052"/>
    <w:rsid w:val="00F6766B"/>
    <w:rsid w:val="00F67D03"/>
    <w:rsid w:val="00F67E1B"/>
    <w:rsid w:val="00F70653"/>
    <w:rsid w:val="00F706AA"/>
    <w:rsid w:val="00F70C8D"/>
    <w:rsid w:val="00F70E56"/>
    <w:rsid w:val="00F71104"/>
    <w:rsid w:val="00F712F1"/>
    <w:rsid w:val="00F71789"/>
    <w:rsid w:val="00F719F3"/>
    <w:rsid w:val="00F71CDD"/>
    <w:rsid w:val="00F72FB1"/>
    <w:rsid w:val="00F7324E"/>
    <w:rsid w:val="00F73499"/>
    <w:rsid w:val="00F73B84"/>
    <w:rsid w:val="00F73C04"/>
    <w:rsid w:val="00F73EFE"/>
    <w:rsid w:val="00F74110"/>
    <w:rsid w:val="00F74824"/>
    <w:rsid w:val="00F75321"/>
    <w:rsid w:val="00F7547E"/>
    <w:rsid w:val="00F756CA"/>
    <w:rsid w:val="00F75C3E"/>
    <w:rsid w:val="00F76686"/>
    <w:rsid w:val="00F7693C"/>
    <w:rsid w:val="00F76EB0"/>
    <w:rsid w:val="00F77DE1"/>
    <w:rsid w:val="00F77EF9"/>
    <w:rsid w:val="00F8081F"/>
    <w:rsid w:val="00F80933"/>
    <w:rsid w:val="00F80CCF"/>
    <w:rsid w:val="00F80D5C"/>
    <w:rsid w:val="00F81758"/>
    <w:rsid w:val="00F82CCC"/>
    <w:rsid w:val="00F830D2"/>
    <w:rsid w:val="00F835B6"/>
    <w:rsid w:val="00F83D71"/>
    <w:rsid w:val="00F845E1"/>
    <w:rsid w:val="00F845E8"/>
    <w:rsid w:val="00F848AD"/>
    <w:rsid w:val="00F84A61"/>
    <w:rsid w:val="00F85E30"/>
    <w:rsid w:val="00F85EA7"/>
    <w:rsid w:val="00F86550"/>
    <w:rsid w:val="00F8655E"/>
    <w:rsid w:val="00F86858"/>
    <w:rsid w:val="00F86956"/>
    <w:rsid w:val="00F8696F"/>
    <w:rsid w:val="00F86B33"/>
    <w:rsid w:val="00F86CE0"/>
    <w:rsid w:val="00F87745"/>
    <w:rsid w:val="00F87CEF"/>
    <w:rsid w:val="00F90115"/>
    <w:rsid w:val="00F90364"/>
    <w:rsid w:val="00F908BD"/>
    <w:rsid w:val="00F90C15"/>
    <w:rsid w:val="00F90F6F"/>
    <w:rsid w:val="00F9133A"/>
    <w:rsid w:val="00F917C3"/>
    <w:rsid w:val="00F91891"/>
    <w:rsid w:val="00F91A9A"/>
    <w:rsid w:val="00F91BE9"/>
    <w:rsid w:val="00F92F72"/>
    <w:rsid w:val="00F9315D"/>
    <w:rsid w:val="00F934BE"/>
    <w:rsid w:val="00F935E4"/>
    <w:rsid w:val="00F93608"/>
    <w:rsid w:val="00F93735"/>
    <w:rsid w:val="00F9386F"/>
    <w:rsid w:val="00F938AC"/>
    <w:rsid w:val="00F9452B"/>
    <w:rsid w:val="00F94692"/>
    <w:rsid w:val="00F94842"/>
    <w:rsid w:val="00F94C91"/>
    <w:rsid w:val="00F94D34"/>
    <w:rsid w:val="00F95D3B"/>
    <w:rsid w:val="00F95E30"/>
    <w:rsid w:val="00F95EC3"/>
    <w:rsid w:val="00F9626B"/>
    <w:rsid w:val="00F975AF"/>
    <w:rsid w:val="00F97731"/>
    <w:rsid w:val="00F97AD3"/>
    <w:rsid w:val="00F97E2B"/>
    <w:rsid w:val="00FA0430"/>
    <w:rsid w:val="00FA1059"/>
    <w:rsid w:val="00FA1970"/>
    <w:rsid w:val="00FA1CBC"/>
    <w:rsid w:val="00FA2B66"/>
    <w:rsid w:val="00FA2B93"/>
    <w:rsid w:val="00FA2C95"/>
    <w:rsid w:val="00FA30AA"/>
    <w:rsid w:val="00FA3184"/>
    <w:rsid w:val="00FA32FB"/>
    <w:rsid w:val="00FA3331"/>
    <w:rsid w:val="00FA39EB"/>
    <w:rsid w:val="00FA3B61"/>
    <w:rsid w:val="00FA4118"/>
    <w:rsid w:val="00FA48A7"/>
    <w:rsid w:val="00FA511B"/>
    <w:rsid w:val="00FA5730"/>
    <w:rsid w:val="00FA651B"/>
    <w:rsid w:val="00FA657C"/>
    <w:rsid w:val="00FA6751"/>
    <w:rsid w:val="00FA6B45"/>
    <w:rsid w:val="00FA6F24"/>
    <w:rsid w:val="00FB02E2"/>
    <w:rsid w:val="00FB03B7"/>
    <w:rsid w:val="00FB0C5F"/>
    <w:rsid w:val="00FB15CD"/>
    <w:rsid w:val="00FB185A"/>
    <w:rsid w:val="00FB23AE"/>
    <w:rsid w:val="00FB2411"/>
    <w:rsid w:val="00FB2C0B"/>
    <w:rsid w:val="00FB3620"/>
    <w:rsid w:val="00FB3AAE"/>
    <w:rsid w:val="00FB3CF9"/>
    <w:rsid w:val="00FB5F99"/>
    <w:rsid w:val="00FB6B3A"/>
    <w:rsid w:val="00FB6D1A"/>
    <w:rsid w:val="00FB7018"/>
    <w:rsid w:val="00FB7195"/>
    <w:rsid w:val="00FB7288"/>
    <w:rsid w:val="00FC032D"/>
    <w:rsid w:val="00FC0F61"/>
    <w:rsid w:val="00FC10F7"/>
    <w:rsid w:val="00FC1479"/>
    <w:rsid w:val="00FC177A"/>
    <w:rsid w:val="00FC1A44"/>
    <w:rsid w:val="00FC1A69"/>
    <w:rsid w:val="00FC1DB6"/>
    <w:rsid w:val="00FC2357"/>
    <w:rsid w:val="00FC2649"/>
    <w:rsid w:val="00FC2EAB"/>
    <w:rsid w:val="00FC3F75"/>
    <w:rsid w:val="00FC4993"/>
    <w:rsid w:val="00FC51F9"/>
    <w:rsid w:val="00FC531F"/>
    <w:rsid w:val="00FC6505"/>
    <w:rsid w:val="00FC6A0C"/>
    <w:rsid w:val="00FC71AE"/>
    <w:rsid w:val="00FC72FD"/>
    <w:rsid w:val="00FC7954"/>
    <w:rsid w:val="00FD0786"/>
    <w:rsid w:val="00FD0881"/>
    <w:rsid w:val="00FD0B61"/>
    <w:rsid w:val="00FD0D77"/>
    <w:rsid w:val="00FD0EC2"/>
    <w:rsid w:val="00FD1128"/>
    <w:rsid w:val="00FD179B"/>
    <w:rsid w:val="00FD2FF3"/>
    <w:rsid w:val="00FD34B0"/>
    <w:rsid w:val="00FD4078"/>
    <w:rsid w:val="00FD40D6"/>
    <w:rsid w:val="00FD4718"/>
    <w:rsid w:val="00FD5859"/>
    <w:rsid w:val="00FD6FE2"/>
    <w:rsid w:val="00FD71A5"/>
    <w:rsid w:val="00FD71FC"/>
    <w:rsid w:val="00FD7353"/>
    <w:rsid w:val="00FD75DA"/>
    <w:rsid w:val="00FD7806"/>
    <w:rsid w:val="00FD7A6F"/>
    <w:rsid w:val="00FD7E68"/>
    <w:rsid w:val="00FE0190"/>
    <w:rsid w:val="00FE0D23"/>
    <w:rsid w:val="00FE1AA3"/>
    <w:rsid w:val="00FE1CD1"/>
    <w:rsid w:val="00FE258E"/>
    <w:rsid w:val="00FE2DB0"/>
    <w:rsid w:val="00FE2EE7"/>
    <w:rsid w:val="00FE3A65"/>
    <w:rsid w:val="00FE3C99"/>
    <w:rsid w:val="00FE3F0E"/>
    <w:rsid w:val="00FE463B"/>
    <w:rsid w:val="00FE4B07"/>
    <w:rsid w:val="00FE515C"/>
    <w:rsid w:val="00FE5271"/>
    <w:rsid w:val="00FE5368"/>
    <w:rsid w:val="00FE55D8"/>
    <w:rsid w:val="00FE6234"/>
    <w:rsid w:val="00FE7316"/>
    <w:rsid w:val="00FE765F"/>
    <w:rsid w:val="00FE77E4"/>
    <w:rsid w:val="00FE7B2D"/>
    <w:rsid w:val="00FF015B"/>
    <w:rsid w:val="00FF05FE"/>
    <w:rsid w:val="00FF0AF2"/>
    <w:rsid w:val="00FF0EE2"/>
    <w:rsid w:val="00FF0EFF"/>
    <w:rsid w:val="00FF1405"/>
    <w:rsid w:val="00FF1979"/>
    <w:rsid w:val="00FF1A5B"/>
    <w:rsid w:val="00FF20BB"/>
    <w:rsid w:val="00FF22B1"/>
    <w:rsid w:val="00FF2435"/>
    <w:rsid w:val="00FF24AE"/>
    <w:rsid w:val="00FF3EF5"/>
    <w:rsid w:val="00FF3F6E"/>
    <w:rsid w:val="00FF5458"/>
    <w:rsid w:val="00FF54E3"/>
    <w:rsid w:val="00FF56EA"/>
    <w:rsid w:val="00FF5ADD"/>
    <w:rsid w:val="00FF6063"/>
    <w:rsid w:val="00FF6084"/>
    <w:rsid w:val="00FF611F"/>
    <w:rsid w:val="00FF6191"/>
    <w:rsid w:val="00FF64A0"/>
    <w:rsid w:val="00FF684B"/>
    <w:rsid w:val="00FF6C32"/>
    <w:rsid w:val="00FF7132"/>
    <w:rsid w:val="00FF718B"/>
    <w:rsid w:val="00FF7735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BDE3A3"/>
  <w15:chartTrackingRefBased/>
  <w15:docId w15:val="{C47FF5E9-0DF2-4C08-ADB8-9451B118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40" w:after="80" w:line="360" w:lineRule="atLeast"/>
      <w:ind w:left="202"/>
      <w:jc w:val="both"/>
      <w:textAlignment w:val="baseline"/>
    </w:pPr>
  </w:style>
  <w:style w:type="paragraph" w:styleId="Heading1">
    <w:name w:val="heading 1"/>
    <w:aliases w:val="1,h1,Header 1,II+,I,new page/chapter,H1,Main heading,Heading 10,Section,Header1,Head,123,level 1,Level 1 Head,Part,section break,Module Name,heading 1,Subhead A,Chapter Headline,Chapter Heading2,tchead,H11,H12,H111,H13,H112,PIM 1,ü1,Ü1,q,App1"/>
    <w:basedOn w:val="Normal"/>
    <w:next w:val="Normal"/>
    <w:link w:val="Heading1Char1"/>
    <w:uiPriority w:val="9"/>
    <w:qFormat/>
    <w:rsid w:val="001C2409"/>
    <w:pPr>
      <w:keepNext/>
      <w:widowControl/>
      <w:numPr>
        <w:numId w:val="6"/>
      </w:numPr>
      <w:suppressAutoHyphens w:val="0"/>
      <w:spacing w:before="0" w:after="120" w:line="288" w:lineRule="auto"/>
      <w:textAlignment w:val="auto"/>
      <w:outlineLvl w:val="0"/>
    </w:pPr>
    <w:rPr>
      <w:rFonts w:ascii="DIN Next LT Arabic" w:eastAsiaTheme="minorHAnsi" w:hAnsi="DIN Next LT Arabic" w:cs="DIN Next LT Arabic"/>
      <w:b/>
      <w:bCs/>
      <w:color w:val="0C8676"/>
      <w:kern w:val="32"/>
      <w:sz w:val="32"/>
      <w:szCs w:val="32"/>
      <w:lang w:val="en-GB"/>
    </w:rPr>
  </w:style>
  <w:style w:type="paragraph" w:styleId="Heading2">
    <w:name w:val="heading 2"/>
    <w:aliases w:val="Appendix Heading 2,2,H2,h2,2nd level,I2,Section Title,l2,Heading2,list2,H2-Heading 2,Header 2,Header2,22,heading2,h21,h22,H21,h23,H22,h24,H23,heading 2+ Indent: Left 0.25 in,L2,Chapter Title,Topic Heading,PI Heading 2"/>
    <w:basedOn w:val="Normal"/>
    <w:next w:val="Normal"/>
    <w:link w:val="Heading2Char1"/>
    <w:qFormat/>
    <w:rsid w:val="001C2409"/>
    <w:pPr>
      <w:keepNext/>
      <w:widowControl/>
      <w:numPr>
        <w:ilvl w:val="1"/>
        <w:numId w:val="6"/>
      </w:numPr>
      <w:tabs>
        <w:tab w:val="left" w:pos="426"/>
      </w:tabs>
      <w:suppressAutoHyphens w:val="0"/>
      <w:spacing w:before="0" w:after="120" w:line="288" w:lineRule="auto"/>
      <w:textAlignment w:val="auto"/>
      <w:outlineLvl w:val="1"/>
    </w:pPr>
    <w:rPr>
      <w:rFonts w:ascii="DIN Next LT Arabic" w:eastAsiaTheme="minorHAnsi" w:hAnsi="DIN Next LT Arabic" w:cs="DIN Next LT Arabic"/>
      <w:b/>
      <w:bCs/>
      <w:color w:val="CC9829"/>
      <w:sz w:val="28"/>
      <w:szCs w:val="28"/>
      <w:lang w:val="en-GB"/>
    </w:rPr>
  </w:style>
  <w:style w:type="paragraph" w:styleId="Heading3">
    <w:name w:val="heading 3"/>
    <w:aliases w:val="H3,subhead,h3,1.,3,Section 1.1.1,Sub2Para,Annotationen,Subhead B,Use Case Name,3heading,dd heading 3,dh3,sub-sub,3 bullet,b,RFP Heading 3,Task,Tsk,Criterion,RFP H3 - Q,RFI H3 (Q),C Sub-Sub/Italic,Head 31,Head 32,C Sub-Sub/Italic1,bh,L3,H31"/>
    <w:basedOn w:val="Normal"/>
    <w:next w:val="Normal"/>
    <w:qFormat/>
    <w:rsid w:val="000A23B8"/>
    <w:pPr>
      <w:keepNext/>
      <w:numPr>
        <w:ilvl w:val="2"/>
        <w:numId w:val="6"/>
      </w:numPr>
      <w:tabs>
        <w:tab w:val="left" w:pos="1134"/>
      </w:tabs>
      <w:spacing w:before="180" w:after="240"/>
      <w:outlineLvl w:val="2"/>
    </w:pPr>
    <w:rPr>
      <w:rFonts w:ascii="DIN Next LT Arabic" w:eastAsiaTheme="minorHAnsi" w:hAnsi="DIN Next LT Arabic" w:cs="DIN Next LT Arabic"/>
      <w:b/>
      <w:bCs/>
      <w:iCs/>
      <w:sz w:val="24"/>
      <w:szCs w:val="24"/>
    </w:rPr>
  </w:style>
  <w:style w:type="paragraph" w:styleId="Heading4">
    <w:name w:val="heading 4"/>
    <w:aliases w:val="Body,MoF_Heading 4"/>
    <w:basedOn w:val="Style4"/>
    <w:next w:val="Normal"/>
    <w:qFormat/>
    <w:pPr>
      <w:numPr>
        <w:ilvl w:val="3"/>
        <w:numId w:val="6"/>
      </w:numPr>
      <w:outlineLvl w:val="3"/>
    </w:pPr>
    <w:rPr>
      <w:szCs w:val="36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84057"/>
    <w:pPr>
      <w:widowControl/>
      <w:numPr>
        <w:ilvl w:val="5"/>
        <w:numId w:val="6"/>
      </w:numPr>
      <w:suppressAutoHyphens w:val="0"/>
      <w:spacing w:before="240" w:after="60" w:line="240" w:lineRule="auto"/>
      <w:jc w:val="left"/>
      <w:textAlignment w:val="auto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84057"/>
    <w:pPr>
      <w:widowControl/>
      <w:numPr>
        <w:ilvl w:val="6"/>
        <w:numId w:val="6"/>
      </w:numPr>
      <w:suppressAutoHyphens w:val="0"/>
      <w:spacing w:before="240" w:after="60" w:line="240" w:lineRule="auto"/>
      <w:jc w:val="left"/>
      <w:textAlignment w:val="auto"/>
      <w:outlineLvl w:val="6"/>
    </w:pPr>
    <w:rPr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4057"/>
    <w:pPr>
      <w:widowControl/>
      <w:numPr>
        <w:ilvl w:val="7"/>
        <w:numId w:val="6"/>
      </w:numPr>
      <w:suppressAutoHyphens w:val="0"/>
      <w:spacing w:before="240" w:after="60" w:line="240" w:lineRule="auto"/>
      <w:jc w:val="left"/>
      <w:textAlignment w:val="auto"/>
      <w:outlineLvl w:val="7"/>
    </w:pPr>
    <w:rPr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84057"/>
    <w:pPr>
      <w:widowControl/>
      <w:numPr>
        <w:ilvl w:val="8"/>
        <w:numId w:val="6"/>
      </w:numPr>
      <w:suppressAutoHyphens w:val="0"/>
      <w:spacing w:before="240" w:after="60" w:line="240" w:lineRule="auto"/>
      <w:jc w:val="left"/>
      <w:textAlignment w:val="auto"/>
      <w:outlineLvl w:val="8"/>
    </w:pPr>
    <w:rPr>
      <w:rFonts w:ascii="Calibri" w:hAnsi="Calibr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hint="default"/>
      <w:sz w:val="20"/>
      <w:szCs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cs="Calibri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eastAsia="Times New Roman" w:hAnsi="Symbol" w:cs="Symbol" w:hint="default"/>
      <w:sz w:val="20"/>
      <w:szCs w:val="20"/>
      <w:lang w:val="en-GB"/>
    </w:rPr>
  </w:style>
  <w:style w:type="character" w:customStyle="1" w:styleId="WW8Num11z0">
    <w:name w:val="WW8Num11z0"/>
    <w:rPr>
      <w:rFonts w:ascii="Symbol" w:hAnsi="Symbol" w:cs="Symbol" w:hint="default"/>
      <w:sz w:val="24"/>
      <w:szCs w:val="24"/>
      <w:lang w:val="en-US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4z0">
    <w:name w:val="WW8Num14z0"/>
    <w:rPr>
      <w:rFonts w:hint="default"/>
      <w:sz w:val="20"/>
      <w:szCs w:val="20"/>
    </w:rPr>
  </w:style>
  <w:style w:type="character" w:customStyle="1" w:styleId="WW8Num15z0">
    <w:name w:val="WW8Num15z0"/>
    <w:rPr>
      <w:rFonts w:ascii="Symbol" w:eastAsia="Times New Roman" w:hAnsi="Symbol" w:cs="Symbol" w:hint="default"/>
      <w:sz w:val="20"/>
      <w:szCs w:val="20"/>
      <w:lang w:val="en-GB"/>
    </w:rPr>
  </w:style>
  <w:style w:type="character" w:customStyle="1" w:styleId="WW8Num16z0">
    <w:name w:val="WW8Num16z0"/>
    <w:rPr>
      <w:rFonts w:ascii="Symbol" w:eastAsia="Times New Roman" w:hAnsi="Symbol" w:cs="Symbol" w:hint="default"/>
      <w:sz w:val="20"/>
      <w:szCs w:val="20"/>
      <w:lang w:val="en-GB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color w:val="000000"/>
      <w:sz w:val="20"/>
      <w:szCs w:val="20"/>
    </w:rPr>
  </w:style>
  <w:style w:type="character" w:customStyle="1" w:styleId="WW8Num19z0">
    <w:name w:val="WW8Num19z0"/>
    <w:rPr>
      <w:rFonts w:ascii="Symbol" w:hAnsi="Symbol" w:cs="Symbol" w:hint="default"/>
      <w:sz w:val="20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00"/>
      <w:sz w:val="20"/>
      <w:szCs w:val="20"/>
    </w:rPr>
  </w:style>
  <w:style w:type="character" w:customStyle="1" w:styleId="WW8Num22z0">
    <w:name w:val="WW8Num22z0"/>
    <w:rPr>
      <w:color w:val="000000"/>
      <w:sz w:val="20"/>
      <w:szCs w:val="20"/>
    </w:rPr>
  </w:style>
  <w:style w:type="character" w:customStyle="1" w:styleId="WW8Num23z0">
    <w:name w:val="WW8Num23z0"/>
    <w:rPr>
      <w:rFonts w:ascii="Symbol" w:hAnsi="Symbol" w:cs="Symbol" w:hint="default"/>
      <w:sz w:val="20"/>
    </w:rPr>
  </w:style>
  <w:style w:type="character" w:customStyle="1" w:styleId="WW8Num24z0">
    <w:name w:val="WW8Num24z0"/>
    <w:rPr>
      <w:rFonts w:cs="Calibri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color w:val="000000"/>
      <w:sz w:val="20"/>
      <w:szCs w:val="20"/>
    </w:rPr>
  </w:style>
  <w:style w:type="character" w:customStyle="1" w:styleId="WW8Num26z0">
    <w:name w:val="WW8Num26z0"/>
    <w:rPr>
      <w:rFonts w:hint="default"/>
      <w:sz w:val="20"/>
      <w:szCs w:val="20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8z0">
    <w:name w:val="WW8Num28z0"/>
    <w:rPr>
      <w:rFonts w:cs="Calibri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  <w:sz w:val="20"/>
    </w:rPr>
  </w:style>
  <w:style w:type="character" w:customStyle="1" w:styleId="WW8Num19z2">
    <w:name w:val="WW8Num19z2"/>
    <w:rPr>
      <w:rFonts w:ascii="Wingdings" w:hAnsi="Wingdings" w:cs="Wingdings" w:hint="default"/>
      <w:sz w:val="20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1">
    <w:name w:val="WW8Num23z1"/>
    <w:rPr>
      <w:rFonts w:ascii="Courier New" w:hAnsi="Courier New" w:cs="Courier New" w:hint="default"/>
      <w:sz w:val="20"/>
    </w:rPr>
  </w:style>
  <w:style w:type="character" w:customStyle="1" w:styleId="WW8Num23z2">
    <w:name w:val="WW8Num23z2"/>
    <w:rPr>
      <w:rFonts w:ascii="Wingdings" w:hAnsi="Wingdings" w:cs="Wingdings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cs="Times New Roman" w:hint="default"/>
      <w:b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u w:val="none"/>
      <w:vertAlign w:val="baseline"/>
      <w:em w:val="none"/>
    </w:rPr>
  </w:style>
  <w:style w:type="character" w:customStyle="1" w:styleId="WW8Num31z1">
    <w:name w:val="WW8Num31z1"/>
    <w:rPr>
      <w:rFonts w:hint="default"/>
    </w:rPr>
  </w:style>
  <w:style w:type="character" w:customStyle="1" w:styleId="WW8Num31z2">
    <w:name w:val="WW8Num31z2"/>
    <w:rPr>
      <w:rFonts w:hint="default"/>
      <w:i w:val="0"/>
      <w:iCs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sz w:val="20"/>
      <w:szCs w:val="2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eastAsia="Times New Roman" w:cs="Times New Roman"/>
      <w:sz w:val="20"/>
      <w:szCs w:val="20"/>
      <w:lang w:val="en-GB"/>
    </w:rPr>
  </w:style>
  <w:style w:type="character" w:customStyle="1" w:styleId="FooterChar">
    <w:name w:val="Footer Char"/>
    <w:uiPriority w:val="99"/>
    <w:rPr>
      <w:rFonts w:eastAsia="Times New Roman" w:cs="Times New Roman"/>
      <w:sz w:val="20"/>
      <w:szCs w:val="20"/>
      <w:lang w:val="en-GB"/>
    </w:rPr>
  </w:style>
  <w:style w:type="character" w:customStyle="1" w:styleId="Heading1Char">
    <w:name w:val="Heading 1 Char"/>
    <w:aliases w:val="1 Char1,h1 Char1,Header 1 Char1,II+ Char1,I Char1,new page/chapter Char1,H1 Char1,Main heading Char1,Heading 10 Char1,Section Char1,Header1 Char1,Head Char1,123 Char1,level 1 Char1,Level 1 Head Char1,Part Char1,section break Char1,ü1 Char"/>
    <w:uiPriority w:val="9"/>
    <w:rPr>
      <w:rFonts w:eastAsia="Times New Roman" w:cs="Arial"/>
      <w:b/>
      <w:bCs/>
      <w:color w:val="1F497D"/>
      <w:kern w:val="1"/>
      <w:sz w:val="32"/>
      <w:szCs w:val="32"/>
      <w:lang w:val="en-GB"/>
    </w:rPr>
  </w:style>
  <w:style w:type="character" w:customStyle="1" w:styleId="Heading2Char">
    <w:name w:val="Heading 2 Char"/>
    <w:uiPriority w:val="9"/>
    <w:rPr>
      <w:rFonts w:eastAsia="Times New Roman" w:cs="Arial"/>
      <w:b/>
      <w:bCs/>
      <w:color w:val="404040"/>
      <w:sz w:val="28"/>
      <w:szCs w:val="28"/>
      <w:lang w:val="en-GB"/>
    </w:rPr>
  </w:style>
  <w:style w:type="character" w:customStyle="1" w:styleId="Heading3Char">
    <w:name w:val="Heading 3 Char"/>
    <w:aliases w:val="H3 Char1,subhead Char1,h3 Char1,1. Char1,3 Char1,Section 1.1.1 Char1,Sub2Para Char1,Annotationen Char1,Subhead B Char1,Use Case Name Char1,3heading Char1,dd heading 3 Char1,dh3 Char1,sub-sub Char1,3 bullet Char1,b Char1,Task Char1,bh Char"/>
    <w:uiPriority w:val="9"/>
    <w:rPr>
      <w:rFonts w:eastAsia="Times New Roman" w:cs="Arial"/>
      <w:b/>
      <w:bCs/>
      <w:iCs/>
      <w:sz w:val="24"/>
      <w:szCs w:val="24"/>
      <w:lang w:val="en-GB"/>
    </w:rPr>
  </w:style>
  <w:style w:type="character" w:customStyle="1" w:styleId="Heading4Char">
    <w:name w:val="Heading 4 Char"/>
    <w:rPr>
      <w:rFonts w:ascii="Arial Bold" w:eastAsia="Times New Roman" w:hAnsi="Arial Bold" w:cs="Arial"/>
      <w:b/>
      <w:bCs/>
      <w:iCs/>
      <w:szCs w:val="36"/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Arial"/>
    </w:rPr>
  </w:style>
  <w:style w:type="character" w:customStyle="1" w:styleId="BodyTextChar">
    <w:name w:val="Body Text Char"/>
    <w:rPr>
      <w:rFonts w:eastAsia="Times New Roman" w:cs="Times New Roman"/>
      <w:sz w:val="20"/>
      <w:szCs w:val="20"/>
      <w:lang w:val="en-GB"/>
    </w:rPr>
  </w:style>
  <w:style w:type="character" w:customStyle="1" w:styleId="TableHeadingChar">
    <w:name w:val="Table Heading Char"/>
    <w:rPr>
      <w:rFonts w:ascii="Myriad Pro" w:eastAsia="Times New Roman" w:hAnsi="Myriad Pro" w:cs="Times New Roman"/>
      <w:b/>
      <w:bCs/>
      <w:color w:val="FFFFFF"/>
      <w:sz w:val="20"/>
      <w:szCs w:val="20"/>
      <w:lang w:val="en-US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cp,Table Title,Pg1Title,Table &amp; Fig,Table Fig,(MYCOM Legend),Legend,cp + Centered,0-Beskrivning,c,Char4,Beschriftung Bild,c1,c11,Fig &amp; Table Title,Caption * DH,Caption Char Char Char Char,Caption Table,Caption Figure,c111,Char5, Char, Char4,Char"/>
    <w:basedOn w:val="Normal"/>
    <w:next w:val="Normal"/>
    <w:link w:val="CaptionChar"/>
    <w:autoRedefine/>
    <w:qFormat/>
    <w:rsid w:val="00CB4CEF"/>
    <w:pPr>
      <w:spacing w:before="120" w:after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yle4">
    <w:name w:val="Style4"/>
    <w:basedOn w:val="Heading3"/>
    <w:pPr>
      <w:numPr>
        <w:ilvl w:val="0"/>
        <w:numId w:val="1"/>
      </w:numPr>
      <w:spacing w:before="0" w:after="0"/>
    </w:pPr>
    <w:rPr>
      <w:rFonts w:ascii="Arial Bold" w:hAnsi="Arial Bold" w:cs="Arial Bold"/>
      <w:sz w:val="20"/>
      <w:szCs w:val="20"/>
    </w:rPr>
  </w:style>
  <w:style w:type="paragraph" w:customStyle="1" w:styleId="Title-1">
    <w:name w:val="Title-1"/>
    <w:pPr>
      <w:widowControl w:val="0"/>
      <w:suppressAutoHyphens/>
      <w:spacing w:before="280" w:after="280" w:line="360" w:lineRule="atLeast"/>
      <w:ind w:left="2160" w:right="-187"/>
      <w:jc w:val="both"/>
      <w:textAlignment w:val="baseline"/>
    </w:pPr>
    <w:rPr>
      <w:b/>
      <w:bCs/>
      <w:kern w:val="1"/>
      <w:sz w:val="48"/>
      <w:szCs w:val="32"/>
      <w:lang w:eastAsia="ar-SA"/>
    </w:rPr>
  </w:style>
  <w:style w:type="paragraph" w:customStyle="1" w:styleId="TitleVersion">
    <w:name w:val="Title Version"/>
    <w:basedOn w:val="Normal"/>
    <w:pPr>
      <w:spacing w:before="360" w:after="280"/>
      <w:ind w:right="-187"/>
    </w:pPr>
    <w:rPr>
      <w:bCs/>
      <w:kern w:val="1"/>
      <w:sz w:val="28"/>
      <w:szCs w:val="2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customStyle="1" w:styleId="FooterText-1">
    <w:name w:val="Footer Text-1"/>
    <w:pPr>
      <w:keepNext/>
      <w:widowControl w:val="0"/>
      <w:suppressAutoHyphens/>
      <w:spacing w:line="360" w:lineRule="atLeast"/>
      <w:ind w:left="-360"/>
      <w:jc w:val="both"/>
      <w:textAlignment w:val="baseline"/>
    </w:pPr>
    <w:rPr>
      <w:sz w:val="16"/>
      <w:szCs w:val="24"/>
      <w:lang w:eastAsia="ar-SA"/>
    </w:rPr>
  </w:style>
  <w:style w:type="paragraph" w:styleId="ListParagraph">
    <w:name w:val="List Paragraph"/>
    <w:aliases w:val="Figure_name,List Paragraph1,Bullet- First level Char,List Paragraph1 Char Char,Bullet- First level,Listenabsatz1,lp1,Q - List Paragraph,Numbered Indented Text,TOC style,List NUmber,Style 2,List Number1,Table Bullet,numbered,Bullet List"/>
    <w:basedOn w:val="Normal"/>
    <w:uiPriority w:val="34"/>
    <w:qFormat/>
    <w:pPr>
      <w:widowControl/>
      <w:spacing w:before="0" w:after="200" w:line="276" w:lineRule="auto"/>
      <w:ind w:left="720"/>
      <w:jc w:val="left"/>
      <w:textAlignment w:val="auto"/>
    </w:pPr>
    <w:rPr>
      <w:rFonts w:eastAsia="Calibri"/>
      <w:sz w:val="22"/>
      <w:szCs w:val="22"/>
    </w:rPr>
  </w:style>
  <w:style w:type="paragraph" w:customStyle="1" w:styleId="FormText1">
    <w:name w:val="FormText1"/>
    <w:pPr>
      <w:tabs>
        <w:tab w:val="left" w:pos="144"/>
        <w:tab w:val="left" w:pos="2160"/>
        <w:tab w:val="left" w:pos="2880"/>
        <w:tab w:val="left" w:pos="3600"/>
        <w:tab w:val="left" w:pos="4320"/>
        <w:tab w:val="left" w:pos="5040"/>
      </w:tabs>
      <w:suppressAutoHyphens/>
      <w:spacing w:after="120" w:line="0" w:lineRule="atLeast"/>
      <w:jc w:val="both"/>
    </w:pPr>
    <w:rPr>
      <w:rFonts w:ascii="Helv" w:hAnsi="Helv" w:cs="Helv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keepNext/>
      <w:suppressAutoHyphens/>
      <w:spacing w:before="120" w:after="120"/>
      <w:jc w:val="center"/>
    </w:pPr>
    <w:rPr>
      <w:rFonts w:ascii="Myriad Pro" w:hAnsi="Myriad Pro" w:cs="Myriad Pro"/>
      <w:b/>
      <w:bCs/>
      <w:color w:val="FFFFFF"/>
      <w:lang w:eastAsia="ar-SA"/>
    </w:rPr>
  </w:style>
  <w:style w:type="paragraph" w:styleId="TOCHeading">
    <w:name w:val="TOC Heading"/>
    <w:basedOn w:val="Heading1"/>
    <w:next w:val="Normal"/>
    <w:link w:val="TOCHeadingChar"/>
    <w:uiPriority w:val="39"/>
    <w:qFormat/>
    <w:pPr>
      <w:keepLines/>
      <w:numPr>
        <w:numId w:val="0"/>
      </w:numPr>
      <w:spacing w:before="240" w:after="0" w:line="254" w:lineRule="auto"/>
    </w:pPr>
    <w:rPr>
      <w:rFonts w:ascii="Calibri Light" w:hAnsi="Calibri Light" w:cs="Times New Roman"/>
      <w:b w:val="0"/>
      <w:bCs w:val="0"/>
      <w:color w:val="2E74B5"/>
    </w:rPr>
  </w:style>
  <w:style w:type="paragraph" w:styleId="TOC1">
    <w:name w:val="toc 1"/>
    <w:basedOn w:val="Normal"/>
    <w:next w:val="Normal"/>
    <w:autoRedefine/>
    <w:uiPriority w:val="39"/>
    <w:rsid w:val="00F95EC3"/>
    <w:pPr>
      <w:tabs>
        <w:tab w:val="left" w:pos="400"/>
        <w:tab w:val="right" w:leader="dot" w:pos="9350"/>
      </w:tabs>
      <w:spacing w:before="0" w:after="0" w:line="340" w:lineRule="exact"/>
      <w:ind w:left="0"/>
    </w:pPr>
    <w:rPr>
      <w:rFonts w:ascii="DIN Next LT Arabic Medium" w:eastAsia="DIN Next LT Arabic Medium" w:hAnsi="DIN Next LT Arabic Medium" w:cs="DIN Next LT Arabic Medium"/>
      <w:sz w:val="22"/>
      <w:szCs w:val="22"/>
    </w:rPr>
  </w:style>
  <w:style w:type="paragraph" w:styleId="TOC2">
    <w:name w:val="toc 2"/>
    <w:basedOn w:val="Normal"/>
    <w:next w:val="Normal"/>
    <w:link w:val="TOC2Char"/>
    <w:uiPriority w:val="39"/>
    <w:rsid w:val="00F95EC3"/>
    <w:pPr>
      <w:tabs>
        <w:tab w:val="left" w:pos="880"/>
        <w:tab w:val="right" w:leader="dot" w:pos="9350"/>
      </w:tabs>
      <w:spacing w:before="0" w:after="0" w:line="340" w:lineRule="exact"/>
    </w:pPr>
    <w:rPr>
      <w:rFonts w:ascii="DIN Next LT Arabic Medium" w:eastAsia="DIN Next LT Arabic Medium" w:hAnsi="DIN Next LT Arabic Medium" w:cs="DIN Next LT Arabic Medium"/>
      <w:sz w:val="22"/>
      <w:szCs w:val="22"/>
    </w:rPr>
  </w:style>
  <w:style w:type="paragraph" w:styleId="TOC3">
    <w:name w:val="toc 3"/>
    <w:basedOn w:val="Normal"/>
    <w:next w:val="Normal"/>
    <w:uiPriority w:val="39"/>
    <w:rsid w:val="00DA2033"/>
    <w:pPr>
      <w:tabs>
        <w:tab w:val="left" w:pos="1100"/>
        <w:tab w:val="right" w:leader="dot" w:pos="9350"/>
      </w:tabs>
      <w:spacing w:before="0" w:after="0" w:line="340" w:lineRule="exact"/>
      <w:ind w:left="403"/>
    </w:pPr>
  </w:style>
  <w:style w:type="paragraph" w:styleId="TOC4">
    <w:name w:val="toc 4"/>
    <w:basedOn w:val="Normal"/>
    <w:next w:val="Normal"/>
    <w:uiPriority w:val="39"/>
    <w:pPr>
      <w:tabs>
        <w:tab w:val="left" w:pos="1540"/>
        <w:tab w:val="right" w:leader="dot" w:pos="9350"/>
      </w:tabs>
      <w:spacing w:before="280" w:after="280" w:line="240" w:lineRule="exact"/>
      <w:ind w:left="600"/>
    </w:pPr>
  </w:style>
  <w:style w:type="paragraph" w:styleId="NormalWeb">
    <w:name w:val="Normal (Web)"/>
    <w:basedOn w:val="Normal"/>
    <w:uiPriority w:val="99"/>
    <w:pPr>
      <w:widowControl/>
      <w:spacing w:before="280" w:after="115" w:line="240" w:lineRule="auto"/>
      <w:ind w:left="0"/>
      <w:jc w:val="left"/>
      <w:textAlignment w:val="auto"/>
    </w:pPr>
    <w:rPr>
      <w:sz w:val="24"/>
      <w:szCs w:val="24"/>
      <w:lang w:val="en-IN"/>
    </w:rPr>
  </w:style>
  <w:style w:type="paragraph" w:customStyle="1" w:styleId="western2">
    <w:name w:val="western2"/>
    <w:basedOn w:val="Normal"/>
    <w:pPr>
      <w:keepNext/>
      <w:widowControl/>
      <w:spacing w:before="115" w:after="115" w:line="240" w:lineRule="auto"/>
      <w:ind w:left="0"/>
      <w:jc w:val="left"/>
      <w:textAlignment w:val="auto"/>
    </w:pPr>
    <w:rPr>
      <w:rFonts w:ascii="Myriad Pro" w:hAnsi="Myriad Pro" w:cs="Myriad Pro"/>
      <w:color w:val="FFFFFF"/>
      <w:sz w:val="24"/>
      <w:szCs w:val="24"/>
      <w:lang w:val="en-IN"/>
    </w:rPr>
  </w:style>
  <w:style w:type="paragraph" w:styleId="TOC5">
    <w:name w:val="toc 5"/>
    <w:basedOn w:val="Index"/>
    <w:uiPriority w:val="39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</w:style>
  <w:style w:type="paragraph" w:styleId="Revision">
    <w:name w:val="Revision"/>
    <w:hidden/>
    <w:uiPriority w:val="99"/>
    <w:semiHidden/>
    <w:rsid w:val="001F14F3"/>
    <w:rPr>
      <w:rFonts w:ascii="Calibri" w:hAnsi="Calibri" w:cs="Calibri"/>
      <w:lang w:val="en-GB" w:eastAsia="ar-SA"/>
    </w:rPr>
  </w:style>
  <w:style w:type="paragraph" w:styleId="TableofFigures">
    <w:name w:val="table of figures"/>
    <w:basedOn w:val="Normal"/>
    <w:next w:val="Normal"/>
    <w:uiPriority w:val="99"/>
    <w:unhideWhenUsed/>
    <w:rsid w:val="00116F07"/>
    <w:pPr>
      <w:spacing w:before="0" w:after="0"/>
      <w:ind w:left="400" w:hanging="400"/>
      <w:jc w:val="left"/>
    </w:pPr>
  </w:style>
  <w:style w:type="character" w:styleId="FollowedHyperlink">
    <w:name w:val="FollowedHyperlink"/>
    <w:uiPriority w:val="99"/>
    <w:semiHidden/>
    <w:unhideWhenUsed/>
    <w:rsid w:val="00EA5310"/>
    <w:rPr>
      <w:color w:val="954F72"/>
      <w:u w:val="single"/>
    </w:rPr>
  </w:style>
  <w:style w:type="table" w:styleId="TableGrid">
    <w:name w:val="Table Grid"/>
    <w:basedOn w:val="TableNormal"/>
    <w:uiPriority w:val="39"/>
    <w:rsid w:val="004A3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5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1F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1F1"/>
    <w:rPr>
      <w:rFonts w:ascii="Calibri" w:hAnsi="Calibri" w:cs="Calibri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1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1F1"/>
    <w:rPr>
      <w:rFonts w:ascii="Calibri" w:hAnsi="Calibri" w:cs="Calibri"/>
      <w:b/>
      <w:bCs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1F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1F1"/>
    <w:rPr>
      <w:rFonts w:ascii="Segoe UI" w:hAnsi="Segoe UI" w:cs="Segoe UI"/>
      <w:sz w:val="18"/>
      <w:szCs w:val="18"/>
      <w:lang w:val="en-GB" w:eastAsia="ar-SA"/>
    </w:rPr>
  </w:style>
  <w:style w:type="paragraph" w:customStyle="1" w:styleId="Heading5Numbered">
    <w:name w:val="Heading 5 Numbered"/>
    <w:basedOn w:val="Heading5"/>
    <w:rsid w:val="008B085F"/>
    <w:pPr>
      <w:widowControl/>
      <w:tabs>
        <w:tab w:val="num" w:pos="2520"/>
      </w:tabs>
      <w:suppressAutoHyphens w:val="0"/>
      <w:spacing w:line="300" w:lineRule="auto"/>
      <w:ind w:left="2232" w:hanging="792"/>
      <w:textAlignment w:val="auto"/>
    </w:pPr>
    <w:rPr>
      <w:bCs w:val="0"/>
      <w:color w:val="1F497D"/>
      <w:szCs w:val="20"/>
      <w:lang w:bidi="he-IL"/>
    </w:rPr>
  </w:style>
  <w:style w:type="paragraph" w:customStyle="1" w:styleId="TableCaption">
    <w:name w:val="Table Caption"/>
    <w:rsid w:val="00DD66CD"/>
    <w:pPr>
      <w:widowControl w:val="0"/>
      <w:tabs>
        <w:tab w:val="left" w:pos="619"/>
      </w:tabs>
      <w:adjustRightInd w:val="0"/>
      <w:spacing w:before="120" w:after="120" w:line="360" w:lineRule="atLeast"/>
      <w:ind w:left="202"/>
      <w:jc w:val="both"/>
      <w:textAlignment w:val="baseline"/>
    </w:pPr>
    <w:rPr>
      <w:iCs/>
      <w:szCs w:val="24"/>
    </w:rPr>
  </w:style>
  <w:style w:type="table" w:customStyle="1" w:styleId="GridTable5Dark-Accent11">
    <w:name w:val="Grid Table 5 Dark - Accent 11"/>
    <w:basedOn w:val="TableNormal"/>
    <w:uiPriority w:val="50"/>
    <w:rsid w:val="00DD66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TableText">
    <w:name w:val="Table Text"/>
    <w:basedOn w:val="TableHeading"/>
    <w:link w:val="TableTextChar"/>
    <w:rsid w:val="00770DE9"/>
    <w:pPr>
      <w:keepNext w:val="0"/>
      <w:widowControl w:val="0"/>
      <w:tabs>
        <w:tab w:val="left" w:pos="619"/>
      </w:tabs>
      <w:suppressAutoHyphens w:val="0"/>
      <w:adjustRightInd w:val="0"/>
      <w:spacing w:line="360" w:lineRule="atLeast"/>
      <w:ind w:left="202"/>
      <w:jc w:val="left"/>
      <w:textAlignment w:val="baseline"/>
    </w:pPr>
    <w:rPr>
      <w:rFonts w:ascii="Arial" w:hAnsi="Arial" w:cs="Times New Roman"/>
      <w:b w:val="0"/>
      <w:bCs w:val="0"/>
      <w:iCs/>
      <w:color w:val="auto"/>
      <w:sz w:val="24"/>
      <w:szCs w:val="24"/>
      <w:lang w:eastAsia="en-US"/>
    </w:rPr>
  </w:style>
  <w:style w:type="character" w:customStyle="1" w:styleId="TableTextChar">
    <w:name w:val="Table Text Char"/>
    <w:basedOn w:val="DefaultParagraphFont"/>
    <w:link w:val="TableText"/>
    <w:rsid w:val="00770DE9"/>
    <w:rPr>
      <w:rFonts w:ascii="Arial" w:hAnsi="Arial"/>
      <w:iCs/>
      <w:sz w:val="24"/>
      <w:szCs w:val="24"/>
    </w:rPr>
  </w:style>
  <w:style w:type="paragraph" w:customStyle="1" w:styleId="StyleHeading11h1Header1IIInewpagechapterH1Mainheadin1">
    <w:name w:val="Style Heading 11h1Header 1II+Inew page/chapterH1Main headin...1"/>
    <w:basedOn w:val="Normal"/>
    <w:rsid w:val="00994BC2"/>
    <w:pPr>
      <w:numPr>
        <w:numId w:val="2"/>
      </w:numPr>
    </w:pPr>
  </w:style>
  <w:style w:type="paragraph" w:customStyle="1" w:styleId="CoverTitle">
    <w:name w:val="CoverTitle"/>
    <w:basedOn w:val="TOCHeading"/>
    <w:link w:val="CoverTitleChar"/>
    <w:qFormat/>
    <w:rsid w:val="006E1823"/>
    <w:rPr>
      <w:rFonts w:ascii="Arial" w:hAnsi="Arial" w:cs="Arial"/>
      <w:b/>
      <w:color w:val="01594D"/>
    </w:rPr>
  </w:style>
  <w:style w:type="character" w:customStyle="1" w:styleId="Heading1Char1">
    <w:name w:val="Heading 1 Char1"/>
    <w:aliases w:val="1 Char,h1 Char,Header 1 Char,II+ Char,I Char,new page/chapter Char,H1 Char,Main heading Char,Heading 10 Char,Section Char,Header1 Char,Head Char,123 Char,level 1 Char,Level 1 Head Char,Part Char,section break Char,Module Name Char,q Char"/>
    <w:basedOn w:val="DefaultParagraphFont"/>
    <w:link w:val="Heading1"/>
    <w:rsid w:val="001C2409"/>
    <w:rPr>
      <w:rFonts w:ascii="DIN Next LT Arabic" w:eastAsiaTheme="minorHAnsi" w:hAnsi="DIN Next LT Arabic" w:cs="DIN Next LT Arabic"/>
      <w:b/>
      <w:bCs/>
      <w:color w:val="0C8676"/>
      <w:kern w:val="32"/>
      <w:sz w:val="32"/>
      <w:szCs w:val="32"/>
      <w:lang w:val="en-GB"/>
    </w:rPr>
  </w:style>
  <w:style w:type="character" w:customStyle="1" w:styleId="TOCHeadingChar">
    <w:name w:val="TOC Heading Char"/>
    <w:basedOn w:val="Heading1Char1"/>
    <w:link w:val="TOCHeading"/>
    <w:rsid w:val="005E6A4D"/>
    <w:rPr>
      <w:rFonts w:ascii="Calibri Light" w:eastAsiaTheme="minorHAnsi" w:hAnsi="Calibri Light" w:cs="Arial"/>
      <w:b w:val="0"/>
      <w:bCs w:val="0"/>
      <w:color w:val="2E74B5"/>
      <w:kern w:val="1"/>
      <w:sz w:val="32"/>
      <w:szCs w:val="32"/>
      <w:lang w:val="en-GB"/>
    </w:rPr>
  </w:style>
  <w:style w:type="character" w:customStyle="1" w:styleId="CoverTitleChar">
    <w:name w:val="CoverTitle Char"/>
    <w:basedOn w:val="TOCHeadingChar"/>
    <w:link w:val="CoverTitle"/>
    <w:rsid w:val="006E1823"/>
    <w:rPr>
      <w:rFonts w:ascii="Arial" w:eastAsiaTheme="minorHAnsi" w:hAnsi="Arial" w:cs="Arial"/>
      <w:b/>
      <w:bCs w:val="0"/>
      <w:color w:val="01594D"/>
      <w:kern w:val="32"/>
      <w:sz w:val="32"/>
      <w:szCs w:val="32"/>
      <w:lang w:val="en-GB"/>
    </w:rPr>
  </w:style>
  <w:style w:type="character" w:customStyle="1" w:styleId="left">
    <w:name w:val="left"/>
    <w:basedOn w:val="DefaultParagraphFont"/>
    <w:rsid w:val="005B4969"/>
  </w:style>
  <w:style w:type="table" w:styleId="GridTable4-Accent1">
    <w:name w:val="Grid Table 4 Accent 1"/>
    <w:basedOn w:val="TableNormal"/>
    <w:uiPriority w:val="49"/>
    <w:rsid w:val="000916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aptionChar">
    <w:name w:val="Caption Char"/>
    <w:aliases w:val="cp Char,Table Title Char,Pg1Title Char,Table &amp; Fig Char,Table Fig Char,(MYCOM Legend) Char,Legend Char,cp + Centered Char,0-Beskrivning Char,c Char,Char4 Char,Beschriftung Bild Char,c1 Char,c11 Char,Fig &amp; Table Title Char,Caption * DH Char"/>
    <w:link w:val="Caption"/>
    <w:locked/>
    <w:rsid w:val="00CB4CEF"/>
    <w:rPr>
      <w:rFonts w:ascii="Arial" w:hAnsi="Arial"/>
      <w:b/>
      <w:bCs/>
    </w:rPr>
  </w:style>
  <w:style w:type="paragraph" w:customStyle="1" w:styleId="Default">
    <w:name w:val="Default"/>
    <w:rsid w:val="00DD17A0"/>
    <w:pPr>
      <w:autoSpaceDE w:val="0"/>
      <w:autoSpaceDN w:val="0"/>
      <w:adjustRightInd w:val="0"/>
    </w:pPr>
    <w:rPr>
      <w:rFonts w:ascii="Omnes Semibold" w:hAnsi="Omnes Semibold" w:cs="Omnes Semibold"/>
      <w:color w:val="000000"/>
      <w:sz w:val="24"/>
      <w:szCs w:val="24"/>
    </w:rPr>
  </w:style>
  <w:style w:type="character" w:customStyle="1" w:styleId="A2">
    <w:name w:val="A2"/>
    <w:uiPriority w:val="99"/>
    <w:rsid w:val="00DD17A0"/>
    <w:rPr>
      <w:rFonts w:cs="Omnes Semibold"/>
      <w:b/>
      <w:bCs/>
      <w:color w:val="000000"/>
      <w:sz w:val="20"/>
      <w:szCs w:val="20"/>
    </w:rPr>
  </w:style>
  <w:style w:type="paragraph" w:customStyle="1" w:styleId="NumberedList">
    <w:name w:val="Numbered List"/>
    <w:basedOn w:val="Normal"/>
    <w:link w:val="NumberedListChar"/>
    <w:qFormat/>
    <w:rsid w:val="00B522DB"/>
    <w:pPr>
      <w:widowControl/>
      <w:numPr>
        <w:numId w:val="3"/>
      </w:numPr>
      <w:tabs>
        <w:tab w:val="center" w:pos="4680"/>
        <w:tab w:val="right" w:pos="9360"/>
      </w:tabs>
      <w:suppressAutoHyphens w:val="0"/>
      <w:spacing w:before="0" w:after="200" w:line="300" w:lineRule="exact"/>
      <w:jc w:val="left"/>
      <w:textAlignment w:val="auto"/>
    </w:pPr>
    <w:rPr>
      <w:rFonts w:asciiTheme="minorHAnsi" w:hAnsiTheme="minorHAnsi"/>
      <w:snapToGrid w:val="0"/>
      <w:color w:val="000000"/>
      <w:w w:val="0"/>
      <w:sz w:val="22"/>
      <w:szCs w:val="22"/>
      <w:lang w:val="en-GB"/>
    </w:rPr>
  </w:style>
  <w:style w:type="character" w:customStyle="1" w:styleId="NumberedListChar">
    <w:name w:val="Numbered List Char"/>
    <w:basedOn w:val="DefaultParagraphFont"/>
    <w:link w:val="NumberedList"/>
    <w:rsid w:val="00B522DB"/>
    <w:rPr>
      <w:rFonts w:asciiTheme="minorHAnsi" w:hAnsiTheme="minorHAnsi"/>
      <w:snapToGrid w:val="0"/>
      <w:color w:val="000000"/>
      <w:w w:val="0"/>
      <w:sz w:val="22"/>
      <w:szCs w:val="22"/>
      <w:lang w:val="en-GB"/>
    </w:rPr>
  </w:style>
  <w:style w:type="character" w:customStyle="1" w:styleId="Heading3Char1">
    <w:name w:val="Heading 3 Char1"/>
    <w:aliases w:val="H3 Char,subhead Char,h3 Char,1. Char,3 Char,Section 1.1.1 Char,Sub2Para Char,Annotationen Char,Subhead B Char,Use Case Name Char,3heading Char,dd heading 3 Char,dh3 Char,sub-sub Char,3 bullet Char,b Char,RFP Heading 3 Char,Task Char"/>
    <w:basedOn w:val="DefaultParagraphFont"/>
    <w:semiHidden/>
    <w:rsid w:val="009F5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9F5D81"/>
  </w:style>
  <w:style w:type="character" w:customStyle="1" w:styleId="HeaderChar1">
    <w:name w:val="Header Char1"/>
    <w:basedOn w:val="DefaultParagraphFont"/>
    <w:link w:val="Header"/>
    <w:uiPriority w:val="99"/>
    <w:locked/>
    <w:rsid w:val="009F5D81"/>
  </w:style>
  <w:style w:type="character" w:customStyle="1" w:styleId="FooterChar1">
    <w:name w:val="Footer Char1"/>
    <w:basedOn w:val="DefaultParagraphFont"/>
    <w:link w:val="Footer"/>
    <w:uiPriority w:val="99"/>
    <w:locked/>
    <w:rsid w:val="009F5D81"/>
  </w:style>
  <w:style w:type="character" w:styleId="Emphasis">
    <w:name w:val="Emphasis"/>
    <w:basedOn w:val="DefaultParagraphFont"/>
    <w:uiPriority w:val="20"/>
    <w:qFormat/>
    <w:rsid w:val="008655A5"/>
    <w:rPr>
      <w:i/>
      <w:iCs/>
    </w:rPr>
  </w:style>
  <w:style w:type="paragraph" w:customStyle="1" w:styleId="Style1">
    <w:name w:val="Style1"/>
    <w:basedOn w:val="TOC2"/>
    <w:link w:val="Style1Char"/>
    <w:autoRedefine/>
    <w:qFormat/>
    <w:rsid w:val="00E92FE6"/>
    <w:rPr>
      <w:noProof/>
    </w:rPr>
  </w:style>
  <w:style w:type="character" w:customStyle="1" w:styleId="TOC2Char">
    <w:name w:val="TOC 2 Char"/>
    <w:basedOn w:val="DefaultParagraphFont"/>
    <w:link w:val="TOC2"/>
    <w:uiPriority w:val="39"/>
    <w:rsid w:val="00F95EC3"/>
    <w:rPr>
      <w:rFonts w:ascii="DIN Next LT Arabic Medium" w:eastAsia="DIN Next LT Arabic Medium" w:hAnsi="DIN Next LT Arabic Medium" w:cs="DIN Next LT Arabic Medium"/>
      <w:sz w:val="22"/>
      <w:szCs w:val="22"/>
    </w:rPr>
  </w:style>
  <w:style w:type="character" w:customStyle="1" w:styleId="Style1Char">
    <w:name w:val="Style1 Char"/>
    <w:basedOn w:val="TOC2Char"/>
    <w:link w:val="Style1"/>
    <w:rsid w:val="00E92FE6"/>
    <w:rPr>
      <w:rFonts w:ascii="Arial" w:eastAsia="DIN Next LT Arabic Medium" w:hAnsi="Arial" w:cs="DIN Next LT Arabic Medium"/>
      <w:noProof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084057"/>
    <w:rPr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084057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084057"/>
    <w:rPr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084057"/>
    <w:rPr>
      <w:rFonts w:ascii="Calibri" w:hAnsi="Calibri"/>
      <w:sz w:val="22"/>
      <w:szCs w:val="22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08405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Indentedlevel2">
    <w:name w:val="Normal Indented (level 2)"/>
    <w:basedOn w:val="Normal"/>
    <w:qFormat/>
    <w:rsid w:val="009F0240"/>
    <w:pPr>
      <w:suppressAutoHyphens w:val="0"/>
      <w:autoSpaceDE w:val="0"/>
      <w:autoSpaceDN w:val="0"/>
      <w:adjustRightInd w:val="0"/>
      <w:spacing w:before="120" w:after="120" w:line="240" w:lineRule="auto"/>
      <w:ind w:left="965"/>
      <w:jc w:val="left"/>
      <w:textAlignment w:val="auto"/>
    </w:pPr>
  </w:style>
  <w:style w:type="paragraph" w:customStyle="1" w:styleId="Heading3-Bolded">
    <w:name w:val="Heading 3 - Bolded"/>
    <w:basedOn w:val="Heading3"/>
    <w:link w:val="Heading3-BoldedChar"/>
    <w:autoRedefine/>
    <w:qFormat/>
    <w:rsid w:val="009F0240"/>
    <w:pPr>
      <w:keepNext w:val="0"/>
      <w:widowControl/>
      <w:numPr>
        <w:numId w:val="4"/>
      </w:numPr>
      <w:suppressAutoHyphens w:val="0"/>
      <w:spacing w:before="240" w:after="120" w:line="240" w:lineRule="auto"/>
      <w:jc w:val="left"/>
      <w:textAlignment w:val="auto"/>
    </w:pPr>
    <w:rPr>
      <w:rFonts w:cs="Times New Roman"/>
      <w:b w:val="0"/>
      <w:iCs w:val="0"/>
      <w:sz w:val="22"/>
    </w:rPr>
  </w:style>
  <w:style w:type="character" w:customStyle="1" w:styleId="Heading3-BoldedChar">
    <w:name w:val="Heading 3 - Bolded Char"/>
    <w:link w:val="Heading3-Bolded"/>
    <w:rsid w:val="009F0240"/>
    <w:rPr>
      <w:rFonts w:ascii="DIN Next LT Arabic" w:eastAsiaTheme="minorHAnsi" w:hAnsi="DIN Next LT Arabic" w:cs="Times New Roman"/>
      <w:bCs/>
      <w:sz w:val="22"/>
      <w:szCs w:val="24"/>
    </w:rPr>
  </w:style>
  <w:style w:type="character" w:styleId="Strong">
    <w:name w:val="Strong"/>
    <w:uiPriority w:val="22"/>
    <w:qFormat/>
    <w:rsid w:val="009F0240"/>
    <w:rPr>
      <w:b/>
      <w:bCs/>
    </w:rPr>
  </w:style>
  <w:style w:type="numbering" w:customStyle="1" w:styleId="StyleMultiListHeading-1-2-3-4-5-Numering">
    <w:name w:val="Style_Multi List_Heading-1-2-3-4-5-Numering"/>
    <w:basedOn w:val="NoList"/>
    <w:uiPriority w:val="99"/>
    <w:rsid w:val="009B4A1C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EC0A60"/>
    <w:rPr>
      <w:rFonts w:asciiTheme="minorBidi" w:eastAsiaTheme="minorHAnsi" w:hAnsiTheme="minorBidi" w:cs="Adobe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C0A60"/>
    <w:rPr>
      <w:rFonts w:asciiTheme="minorBidi" w:eastAsiaTheme="minorHAnsi" w:hAnsiTheme="minorBidi" w:cs="Adobe Arabic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1">
    <w:name w:val="Grid Table 4 - Accent 611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2">
    <w:name w:val="Grid Table 4 - Accent 612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EC0A60"/>
    <w:rPr>
      <w:rFonts w:asciiTheme="minorBidi" w:eastAsiaTheme="minorHAnsi" w:hAnsiTheme="minorBidi" w:cs="Adobe Arabic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-Accent6121">
    <w:name w:val="Grid Table 4 - Accent 6121"/>
    <w:basedOn w:val="TableNormal"/>
    <w:uiPriority w:val="49"/>
    <w:rsid w:val="00EC0A6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EC0A60"/>
    <w:rPr>
      <w:rFonts w:asciiTheme="minorBidi" w:eastAsiaTheme="minorHAnsi" w:hAnsiTheme="minorBidi" w:cs="Adobe Arabic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C0A6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next w:val="TableGrid"/>
    <w:uiPriority w:val="59"/>
    <w:rsid w:val="00165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909D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Ftab1">
    <w:name w:val="MoF_tab1"/>
    <w:basedOn w:val="GridTable4-Accent612"/>
    <w:uiPriority w:val="99"/>
    <w:rsid w:val="00641E0D"/>
    <w:pPr>
      <w:jc w:val="right"/>
    </w:pPr>
    <w:rPr>
      <w:rFonts w:ascii="DIN Next LT Arabic" w:hAnsi="DIN Next LT Arabic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firstRow">
      <w:rPr>
        <w:rFonts w:ascii="DIN Next LT Arabic" w:hAnsi="DIN Next LT Arabic"/>
        <w:b/>
        <w:bCs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B07B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PARAGON1">
    <w:name w:val="Table Grid PARAGON1"/>
    <w:basedOn w:val="TableNormal"/>
    <w:next w:val="TableGrid"/>
    <w:uiPriority w:val="59"/>
    <w:rsid w:val="00637832"/>
    <w:rPr>
      <w:rFonts w:ascii="Georgia" w:eastAsia="Arial" w:hAnsi="Georgia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637832"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74C8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4C84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5730F"/>
    <w:rPr>
      <w:color w:val="808080"/>
    </w:rPr>
  </w:style>
  <w:style w:type="table" w:customStyle="1" w:styleId="TableGrid4">
    <w:name w:val="Table Grid4"/>
    <w:basedOn w:val="TableNormal"/>
    <w:next w:val="TableGrid"/>
    <w:uiPriority w:val="39"/>
    <w:rsid w:val="006D1781"/>
    <w:rPr>
      <w:rFonts w:ascii="Century Gothic" w:eastAsiaTheme="minorHAnsi" w:hAnsi="Century Gothic" w:cs="Century Gothic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D1781"/>
    <w:rPr>
      <w:rFonts w:ascii="Century Gothic" w:eastAsiaTheme="minorHAnsi" w:hAnsi="Century Gothic" w:cs="Century Gothic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fnormal">
    <w:name w:val="Mof_normal"/>
    <w:basedOn w:val="Normal"/>
    <w:link w:val="MofnormalChar"/>
    <w:qFormat/>
    <w:rsid w:val="000A23B8"/>
    <w:pPr>
      <w:widowControl/>
      <w:suppressAutoHyphens w:val="0"/>
      <w:spacing w:before="0" w:after="0" w:line="276" w:lineRule="auto"/>
      <w:textAlignment w:val="auto"/>
    </w:pPr>
    <w:rPr>
      <w:lang w:val="en-GB"/>
    </w:rPr>
  </w:style>
  <w:style w:type="character" w:customStyle="1" w:styleId="MofnormalChar">
    <w:name w:val="Mof_normal Char"/>
    <w:basedOn w:val="DefaultParagraphFont"/>
    <w:link w:val="Mofnormal"/>
    <w:rsid w:val="000A23B8"/>
    <w:rPr>
      <w:lang w:val="en-GB"/>
    </w:rPr>
  </w:style>
  <w:style w:type="table" w:customStyle="1" w:styleId="MoFtab11">
    <w:name w:val="MoF_tab11"/>
    <w:basedOn w:val="GridTable4-Accent612"/>
    <w:uiPriority w:val="99"/>
    <w:rsid w:val="00A25928"/>
    <w:pPr>
      <w:jc w:val="right"/>
    </w:pPr>
    <w:rPr>
      <w:rFonts w:ascii="DIN Next LT Arabic" w:eastAsia="DIN Next LT Arabic" w:hAnsi="DIN Next LT Arabic" w:cs="DIN Next LT Arabic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firstRow">
      <w:rPr>
        <w:rFonts w:ascii="DIN Next LT Arabic" w:hAnsi="DIN Next LT Arabic"/>
        <w:b/>
        <w:bCs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BB07B"/>
      </w:tcPr>
    </w:tblStylePr>
    <w:tblStylePr w:type="lastRow">
      <w:rPr>
        <w:rFonts w:ascii="DIN Next LT Arabic" w:hAnsi="DIN Next LT Arabic"/>
        <w:b/>
        <w:bCs/>
        <w:sz w:val="22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rFonts w:ascii="DIN Next LT Arabic" w:hAnsi="DIN Next LT Arabic"/>
        <w:b/>
        <w:bCs/>
        <w:sz w:val="22"/>
      </w:rPr>
    </w:tblStylePr>
    <w:tblStylePr w:type="lastCol">
      <w:rPr>
        <w:rFonts w:ascii="DIN Next LT Arabic" w:hAnsi="DIN Next LT Arabic"/>
        <w:b/>
        <w:bCs/>
        <w:sz w:val="22"/>
      </w:rPr>
    </w:tblStylePr>
    <w:tblStylePr w:type="band1Vert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Vert">
      <w:rPr>
        <w:rFonts w:ascii="DIN Next LT Arabic" w:hAnsi="DIN Next LT Arabic"/>
        <w:sz w:val="22"/>
      </w:rPr>
    </w:tblStylePr>
    <w:tblStylePr w:type="band1Horz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Horz">
      <w:rPr>
        <w:rFonts w:ascii="DIN Next LT Arabic" w:hAnsi="DIN Next LT Arabic"/>
        <w:sz w:val="22"/>
      </w:rPr>
    </w:tblStylePr>
  </w:style>
  <w:style w:type="paragraph" w:customStyle="1" w:styleId="MoF3Head">
    <w:name w:val="MoF_3 Head"/>
    <w:basedOn w:val="Normal"/>
    <w:link w:val="MoF3HeadChar"/>
    <w:qFormat/>
    <w:rsid w:val="001C0D9D"/>
    <w:pPr>
      <w:widowControl/>
      <w:suppressAutoHyphens w:val="0"/>
      <w:spacing w:before="0" w:after="0" w:line="276" w:lineRule="auto"/>
      <w:ind w:left="709"/>
      <w:textAlignment w:val="auto"/>
    </w:pPr>
  </w:style>
  <w:style w:type="table" w:customStyle="1" w:styleId="TableGrid5">
    <w:name w:val="Table Grid5"/>
    <w:basedOn w:val="TableNormal"/>
    <w:next w:val="TableGrid"/>
    <w:uiPriority w:val="39"/>
    <w:rsid w:val="009C3186"/>
    <w:rPr>
      <w:rFonts w:ascii="Century Gothic" w:eastAsiaTheme="minorHAnsi" w:hAnsi="Century Gothic" w:cs="Century Gothic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1">
    <w:name w:val="Heading 2 Char1"/>
    <w:aliases w:val="Appendix Heading 2 Char,2 Char,H2 Char,h2 Char,2nd level Char,I2 Char,Section Title Char,l2 Char,Heading2 Char,list2 Char,H2-Heading 2 Char,Header 2 Char,Header2 Char,22 Char,heading2 Char,h21 Char,h22 Char,H21 Char,h23 Char,H22 Char"/>
    <w:basedOn w:val="DefaultParagraphFont"/>
    <w:link w:val="Heading2"/>
    <w:rsid w:val="001C2409"/>
    <w:rPr>
      <w:rFonts w:ascii="DIN Next LT Arabic" w:eastAsiaTheme="minorHAnsi" w:hAnsi="DIN Next LT Arabic" w:cs="DIN Next LT Arabic"/>
      <w:b/>
      <w:bCs/>
      <w:color w:val="CC9829"/>
      <w:sz w:val="28"/>
      <w:szCs w:val="28"/>
      <w:lang w:val="en-GB"/>
    </w:rPr>
  </w:style>
  <w:style w:type="character" w:customStyle="1" w:styleId="MoF3HeadChar">
    <w:name w:val="MoF_3 Head Char"/>
    <w:basedOn w:val="Heading2Char1"/>
    <w:link w:val="MoF3Head"/>
    <w:rsid w:val="001C0D9D"/>
    <w:rPr>
      <w:rFonts w:ascii="DIN Next LT Arabic" w:eastAsiaTheme="minorHAnsi" w:hAnsi="DIN Next LT Arabic" w:cs="DIN Next LT Arabic"/>
      <w:b w:val="0"/>
      <w:bCs w:val="0"/>
      <w:color w:val="CC9829"/>
      <w:sz w:val="28"/>
      <w:szCs w:val="28"/>
      <w:lang w:val="en-GB"/>
    </w:rPr>
  </w:style>
  <w:style w:type="table" w:customStyle="1" w:styleId="MoFtab12">
    <w:name w:val="MoF_tab12"/>
    <w:basedOn w:val="TableNormal"/>
    <w:uiPriority w:val="99"/>
    <w:rsid w:val="00AB5419"/>
    <w:pPr>
      <w:jc w:val="right"/>
    </w:pPr>
    <w:rPr>
      <w:rFonts w:ascii="DIN Next LT Arabic" w:eastAsia="DIN Next LT Arabic" w:hAnsi="DIN Next LT Arabic" w:cs="DIN Next LT Arabic"/>
      <w:sz w:val="22"/>
      <w:szCs w:val="22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firstRow">
      <w:rPr>
        <w:rFonts w:ascii="DIN Next LT Arabic" w:hAnsi="DIN Next LT Arabic"/>
        <w:b/>
        <w:bCs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BB07B"/>
      </w:tcPr>
    </w:tblStylePr>
    <w:tblStylePr w:type="lastRow">
      <w:rPr>
        <w:rFonts w:ascii="DIN Next LT Arabic" w:hAnsi="DIN Next LT Arabic"/>
        <w:b/>
        <w:bCs/>
        <w:sz w:val="22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rFonts w:ascii="DIN Next LT Arabic" w:hAnsi="DIN Next LT Arabic"/>
        <w:b/>
        <w:bCs/>
        <w:sz w:val="22"/>
      </w:rPr>
    </w:tblStylePr>
    <w:tblStylePr w:type="lastCol">
      <w:rPr>
        <w:rFonts w:ascii="DIN Next LT Arabic" w:hAnsi="DIN Next LT Arabic"/>
        <w:b/>
        <w:bCs/>
        <w:sz w:val="22"/>
      </w:rPr>
    </w:tblStylePr>
    <w:tblStylePr w:type="band1Vert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Vert">
      <w:rPr>
        <w:rFonts w:ascii="DIN Next LT Arabic" w:hAnsi="DIN Next LT Arabic"/>
        <w:sz w:val="22"/>
      </w:rPr>
    </w:tblStylePr>
    <w:tblStylePr w:type="band1Horz">
      <w:rPr>
        <w:rFonts w:ascii="DIN Next LT Arabic" w:hAnsi="DIN Next LT Arabic"/>
        <w:sz w:val="22"/>
      </w:rPr>
      <w:tblPr/>
      <w:tcPr>
        <w:shd w:val="clear" w:color="auto" w:fill="E2EFD9" w:themeFill="accent6" w:themeFillTint="33"/>
      </w:tcPr>
    </w:tblStylePr>
    <w:tblStylePr w:type="band2Horz">
      <w:rPr>
        <w:rFonts w:ascii="DIN Next LT Arabic" w:hAnsi="DIN Next LT Arabic"/>
        <w:sz w:val="22"/>
      </w:rPr>
    </w:tblStylePr>
  </w:style>
  <w:style w:type="table" w:styleId="LightGrid-Accent1">
    <w:name w:val="Light Grid Accent 1"/>
    <w:basedOn w:val="TableNormal"/>
    <w:uiPriority w:val="62"/>
    <w:rsid w:val="00D2553F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InfoBlue">
    <w:name w:val="InfoBlue"/>
    <w:basedOn w:val="Normal"/>
    <w:next w:val="BodyText"/>
    <w:link w:val="InfoBlueChar"/>
    <w:autoRedefine/>
    <w:rsid w:val="008F0F0D"/>
    <w:pPr>
      <w:suppressAutoHyphens w:val="0"/>
      <w:spacing w:before="0" w:after="40" w:line="240" w:lineRule="atLeast"/>
      <w:ind w:left="720" w:right="720"/>
      <w:jc w:val="left"/>
      <w:textAlignment w:val="auto"/>
    </w:pPr>
    <w:rPr>
      <w:rFonts w:ascii="Times New Roman" w:hAnsi="Times New Roman" w:cs="Times New Roman"/>
      <w:color w:val="0000FF"/>
    </w:rPr>
  </w:style>
  <w:style w:type="character" w:customStyle="1" w:styleId="InfoBlueChar">
    <w:name w:val="InfoBlue Char"/>
    <w:basedOn w:val="DefaultParagraphFont"/>
    <w:link w:val="InfoBlue"/>
    <w:rsid w:val="008F0F0D"/>
    <w:rPr>
      <w:rFonts w:ascii="Times New Roman" w:hAnsi="Times New Roman" w:cs="Times New Roman"/>
      <w:color w:val="0000FF"/>
    </w:rPr>
  </w:style>
  <w:style w:type="table" w:customStyle="1" w:styleId="TableGrid8">
    <w:name w:val="Table Grid8"/>
    <w:basedOn w:val="TableNormal"/>
    <w:next w:val="TableGrid"/>
    <w:uiPriority w:val="59"/>
    <w:rsid w:val="00F95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Entry">
    <w:name w:val="TBL Entry"/>
    <w:basedOn w:val="Normal"/>
    <w:rsid w:val="00290BD1"/>
    <w:pPr>
      <w:widowControl/>
      <w:suppressAutoHyphens w:val="0"/>
      <w:spacing w:before="0" w:after="0" w:line="240" w:lineRule="auto"/>
      <w:ind w:left="0"/>
      <w:jc w:val="center"/>
      <w:textAlignment w:val="auto"/>
    </w:pPr>
    <w:rPr>
      <w:sz w:val="16"/>
      <w:szCs w:val="16"/>
    </w:rPr>
  </w:style>
  <w:style w:type="paragraph" w:customStyle="1" w:styleId="TBLDATA">
    <w:name w:val="TBLDATA"/>
    <w:basedOn w:val="Normal"/>
    <w:rsid w:val="00290BD1"/>
    <w:pPr>
      <w:widowControl/>
      <w:suppressAutoHyphens w:val="0"/>
      <w:spacing w:before="0" w:after="0" w:line="240" w:lineRule="auto"/>
      <w:ind w:left="0"/>
      <w:jc w:val="left"/>
      <w:textAlignment w:val="auto"/>
    </w:pPr>
    <w:rPr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2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3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10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33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91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5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468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94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7B3BD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3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5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4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1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8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0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0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8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4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7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7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7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0.14.8.20:8080/tfs/EtimadCollection/Etimad.Phase3/_git/Tenders?path=%2FDatabase%2FRollout.sql&amp;version=GBprepro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10.14.8.20:8080/tfs/EtimadCollection/Etimad.Phase3/_git/QuantityTablesAPI?path=%2FDatabase%2FRollBack.sql&amp;version=GBpreprod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10.14.8.20:8080/tfs/EtimadCollection/Etimad.Phase3/_git/QuantityTablesAPI?path=%2FDatabase%2Frollout.sql&amp;version=GBpreprod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0.14.8.20:8080/tfs/EtimadCollection/Etimad.Phase3/_git/Tenders?path=%2FDatabase%2FRollback.sql&amp;version=GBprepro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75C64738643C58A60479D5F4A7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DD00-D134-436D-95C2-34368201E48F}"/>
      </w:docPartPr>
      <w:docPartBody>
        <w:p w:rsidR="00E46F45" w:rsidRDefault="00687ADF" w:rsidP="00687ADF">
          <w:pPr>
            <w:pStyle w:val="1B475C64738643C58A60479D5F4A7EC71"/>
          </w:pPr>
          <w:r w:rsidRPr="00C52FE2">
            <w:rPr>
              <w:rStyle w:val="PlaceholderText"/>
              <w:rFonts w:ascii="DIN Next LT Arabic" w:hAnsi="DIN Next LT Arabic" w:cs="DIN Next LT Arabic"/>
            </w:rPr>
            <w:t>Click or tap to enter a date.</w:t>
          </w:r>
        </w:p>
      </w:docPartBody>
    </w:docPart>
    <w:docPart>
      <w:docPartPr>
        <w:name w:val="D3C4B1940B8142AEB96A91A4E9541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8F6F7-54D6-409E-BE5F-350DF5B6ED66}"/>
      </w:docPartPr>
      <w:docPartBody>
        <w:p w:rsidR="0012509C" w:rsidRDefault="00687ADF" w:rsidP="00687ADF">
          <w:pPr>
            <w:pStyle w:val="D3C4B1940B8142AEB96A91A4E9541C831"/>
          </w:pPr>
          <w:r w:rsidRPr="00C52FE2">
            <w:rPr>
              <w:rFonts w:ascii="DIN Next LT Arabic" w:hAnsi="DIN Next LT Arabic" w:cs="DIN Next LT Arabic"/>
              <w:highlight w:val="lightGray"/>
            </w:rPr>
            <w:t>Click or tap to enter a date.</w:t>
          </w:r>
        </w:p>
      </w:docPartBody>
    </w:docPart>
    <w:docPart>
      <w:docPartPr>
        <w:name w:val="9D06CCD972B0447EBEC2D7E5FED74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43AA-6878-4E7C-9953-4597B1322963}"/>
      </w:docPartPr>
      <w:docPartBody>
        <w:p w:rsidR="0012509C" w:rsidRDefault="00687ADF" w:rsidP="00687ADF">
          <w:pPr>
            <w:pStyle w:val="9D06CCD972B0447EBEC2D7E5FED743701"/>
          </w:pPr>
          <w:r w:rsidRPr="00C52FE2">
            <w:rPr>
              <w:rFonts w:ascii="DIN Next LT Arabic" w:hAnsi="DIN Next LT Arabic" w:cs="DIN Next LT Arabic"/>
              <w:highlight w:val="lightGray"/>
            </w:rPr>
            <w:t>Click or tap to enter a date.</w:t>
          </w:r>
        </w:p>
      </w:docPartBody>
    </w:docPart>
    <w:docPart>
      <w:docPartPr>
        <w:name w:val="8596BFC75CBA410797F33C662155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FB5CD-B5C1-4803-A187-5B2846558680}"/>
      </w:docPartPr>
      <w:docPartBody>
        <w:p w:rsidR="00C67869" w:rsidRDefault="00EA3595" w:rsidP="00EA3595">
          <w:pPr>
            <w:pStyle w:val="8596BFC75CBA410797F33C662155EEAF"/>
          </w:pPr>
          <w:r w:rsidRPr="001655FE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56327-410B-41C4-98D0-22C3119C3DB7}"/>
      </w:docPartPr>
      <w:docPartBody>
        <w:p w:rsidR="008C0E53" w:rsidRDefault="00687ADF"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EC753D68F84C45769DE38344EFB71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47CDF-0AB9-4D83-BC79-187863F57372}"/>
      </w:docPartPr>
      <w:docPartBody>
        <w:p w:rsidR="008C0E53" w:rsidRDefault="00687ADF" w:rsidP="00687ADF">
          <w:pPr>
            <w:pStyle w:val="EC753D68F84C45769DE38344EFB7127D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176764EBB09442C0933261B48A7B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9FC96-2F90-4245-B554-825BADEF46C3}"/>
      </w:docPartPr>
      <w:docPartBody>
        <w:p w:rsidR="008C0E53" w:rsidRDefault="00687ADF" w:rsidP="00687ADF">
          <w:pPr>
            <w:pStyle w:val="176764EBB09442C0933261B48A7B1860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C3B8E4E87869404998A0C86DFF3FE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B657D-6C80-488A-AEBE-D4E1A2CA2D8F}"/>
      </w:docPartPr>
      <w:docPartBody>
        <w:p w:rsidR="008C0E53" w:rsidRDefault="00687ADF" w:rsidP="00687ADF">
          <w:pPr>
            <w:pStyle w:val="C3B8E4E87869404998A0C86DFF3FE8DC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71D626F8E75342BAA829C10668A3C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8DB8B-0B13-47C9-84EF-6780FC047952}"/>
      </w:docPartPr>
      <w:docPartBody>
        <w:p w:rsidR="008C0E53" w:rsidRDefault="00687ADF" w:rsidP="00687ADF">
          <w:pPr>
            <w:pStyle w:val="71D626F8E75342BAA829C10668A3C38F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E73CD0CBC1424F8A8765E46EBB9F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4F986-68D8-49F1-9B45-A6D0C0E69E1C}"/>
      </w:docPartPr>
      <w:docPartBody>
        <w:p w:rsidR="005622A0" w:rsidRDefault="000529F3" w:rsidP="000529F3">
          <w:pPr>
            <w:pStyle w:val="E73CD0CBC1424F8A8765E46EBB9FCB62"/>
          </w:pPr>
          <w:r w:rsidRPr="00FA2EBB">
            <w:rPr>
              <w:rStyle w:val="PlaceholderText"/>
            </w:rPr>
            <w:t>Choose an item.</w:t>
          </w:r>
        </w:p>
      </w:docPartBody>
    </w:docPart>
    <w:docPart>
      <w:docPartPr>
        <w:name w:val="F37A50BB3ED54D8DA40BC82D4BED2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1CC7-830B-4143-9DA4-CE1877AC556C}"/>
      </w:docPartPr>
      <w:docPartBody>
        <w:p w:rsidR="000A0355" w:rsidRDefault="003A4BC3" w:rsidP="003A4BC3">
          <w:pPr>
            <w:pStyle w:val="F37A50BB3ED54D8DA40BC82D4BED2C58"/>
          </w:pPr>
          <w:r w:rsidRPr="00FA2EB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LT Arabic">
    <w:altName w:val="Arial"/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pitch w:val="variable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 Next LT Arabic Medium">
    <w:altName w:val="Arial"/>
    <w:panose1 w:val="020B0603020203050203"/>
    <w:charset w:val="00"/>
    <w:family w:val="swiss"/>
    <w:pitch w:val="variable"/>
    <w:sig w:usb0="8000202F" w:usb1="C000A04A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nes Semibold">
    <w:altName w:val="Omne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ij TheSansArabic Pla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DIN Next LT Arabic Light">
    <w:panose1 w:val="020B0303020203050203"/>
    <w:charset w:val="00"/>
    <w:family w:val="swiss"/>
    <w:pitch w:val="variable"/>
    <w:sig w:usb0="8000202F" w:usb1="C000A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E2"/>
    <w:rsid w:val="000529F3"/>
    <w:rsid w:val="00062804"/>
    <w:rsid w:val="0008298B"/>
    <w:rsid w:val="000A0355"/>
    <w:rsid w:val="000A6AC1"/>
    <w:rsid w:val="000F65A5"/>
    <w:rsid w:val="0011229B"/>
    <w:rsid w:val="0012509C"/>
    <w:rsid w:val="002943F6"/>
    <w:rsid w:val="002E5955"/>
    <w:rsid w:val="00306217"/>
    <w:rsid w:val="00313E76"/>
    <w:rsid w:val="003663AB"/>
    <w:rsid w:val="003A4BC3"/>
    <w:rsid w:val="00401FF2"/>
    <w:rsid w:val="00493E04"/>
    <w:rsid w:val="004E1AA6"/>
    <w:rsid w:val="004F445A"/>
    <w:rsid w:val="00505B63"/>
    <w:rsid w:val="005622A0"/>
    <w:rsid w:val="00585B60"/>
    <w:rsid w:val="005C4AE2"/>
    <w:rsid w:val="00687ADF"/>
    <w:rsid w:val="006A0256"/>
    <w:rsid w:val="007600F8"/>
    <w:rsid w:val="0079529F"/>
    <w:rsid w:val="00895FD6"/>
    <w:rsid w:val="008C0E53"/>
    <w:rsid w:val="009511FD"/>
    <w:rsid w:val="009776B1"/>
    <w:rsid w:val="009E2F99"/>
    <w:rsid w:val="00AB1740"/>
    <w:rsid w:val="00B06795"/>
    <w:rsid w:val="00B15C23"/>
    <w:rsid w:val="00B67E6F"/>
    <w:rsid w:val="00C64314"/>
    <w:rsid w:val="00C67869"/>
    <w:rsid w:val="00C7633E"/>
    <w:rsid w:val="00D67AF5"/>
    <w:rsid w:val="00DB08FB"/>
    <w:rsid w:val="00E46F45"/>
    <w:rsid w:val="00E47B1D"/>
    <w:rsid w:val="00E51779"/>
    <w:rsid w:val="00EA3595"/>
    <w:rsid w:val="00EC4D5A"/>
    <w:rsid w:val="00ED617B"/>
    <w:rsid w:val="00F6692E"/>
    <w:rsid w:val="00F91A4B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BC3"/>
    <w:rPr>
      <w:color w:val="808080"/>
    </w:rPr>
  </w:style>
  <w:style w:type="paragraph" w:customStyle="1" w:styleId="63771FCE62474AB7AE317CB70DC2BC0E">
    <w:name w:val="63771FCE62474AB7AE317CB70DC2BC0E"/>
    <w:rsid w:val="00FD29E2"/>
  </w:style>
  <w:style w:type="paragraph" w:customStyle="1" w:styleId="7BDB55EB787F46AAA54DA0F68750FD73">
    <w:name w:val="7BDB55EB787F46AAA54DA0F68750FD73"/>
    <w:rsid w:val="00FD29E2"/>
  </w:style>
  <w:style w:type="paragraph" w:customStyle="1" w:styleId="464BD6F6BDAA4AA0B2D75167645A450F">
    <w:name w:val="464BD6F6BDAA4AA0B2D75167645A450F"/>
    <w:rsid w:val="00FD29E2"/>
  </w:style>
  <w:style w:type="paragraph" w:customStyle="1" w:styleId="84DE6D9E81C24FB9B80F2FF05D8601F7">
    <w:name w:val="84DE6D9E81C24FB9B80F2FF05D8601F7"/>
    <w:rsid w:val="00FD29E2"/>
  </w:style>
  <w:style w:type="paragraph" w:customStyle="1" w:styleId="C2A1630960DD436BAAF4DFCDCABCC765">
    <w:name w:val="C2A1630960DD436BAAF4DFCDCABCC765"/>
    <w:rsid w:val="00FD29E2"/>
  </w:style>
  <w:style w:type="paragraph" w:customStyle="1" w:styleId="894C777990174CC0B68A1129D0DADD29">
    <w:name w:val="894C777990174CC0B68A1129D0DADD29"/>
    <w:rsid w:val="00FD29E2"/>
  </w:style>
  <w:style w:type="paragraph" w:customStyle="1" w:styleId="08BE966CE2584D52A8BCB7584DF0C7D5">
    <w:name w:val="08BE966CE2584D52A8BCB7584DF0C7D5"/>
    <w:rsid w:val="00FD29E2"/>
  </w:style>
  <w:style w:type="paragraph" w:customStyle="1" w:styleId="F2AF0C3A524F43A5B314E67AE1B406E2">
    <w:name w:val="F2AF0C3A524F43A5B314E67AE1B406E2"/>
    <w:rsid w:val="00FD29E2"/>
  </w:style>
  <w:style w:type="paragraph" w:customStyle="1" w:styleId="7FAF4E4DEDBF40008B35820147B8C522">
    <w:name w:val="7FAF4E4DEDBF40008B35820147B8C522"/>
    <w:rsid w:val="00FD29E2"/>
  </w:style>
  <w:style w:type="paragraph" w:customStyle="1" w:styleId="35D8B793ECFF47B8ACA8C34CD0B485B9">
    <w:name w:val="35D8B793ECFF47B8ACA8C34CD0B485B9"/>
    <w:rsid w:val="00FD29E2"/>
  </w:style>
  <w:style w:type="paragraph" w:customStyle="1" w:styleId="82025C5F8B084E47918D332D2BA27EDC">
    <w:name w:val="82025C5F8B084E47918D332D2BA27EDC"/>
    <w:rsid w:val="00FD29E2"/>
  </w:style>
  <w:style w:type="paragraph" w:customStyle="1" w:styleId="8D4DF7F1B5454F2498C270521D9EC576">
    <w:name w:val="8D4DF7F1B5454F2498C270521D9EC576"/>
    <w:rsid w:val="00FD29E2"/>
  </w:style>
  <w:style w:type="paragraph" w:customStyle="1" w:styleId="4FEB0EB5846A44C1976A3AEE736DFADF">
    <w:name w:val="4FEB0EB5846A44C1976A3AEE736DFADF"/>
    <w:rsid w:val="00FD29E2"/>
  </w:style>
  <w:style w:type="paragraph" w:customStyle="1" w:styleId="8543469CB6E44CA3A640F328434B2F20">
    <w:name w:val="8543469CB6E44CA3A640F328434B2F20"/>
    <w:rsid w:val="00FD29E2"/>
  </w:style>
  <w:style w:type="paragraph" w:customStyle="1" w:styleId="825FFD054A6F43D285DB30FB22029EF0">
    <w:name w:val="825FFD054A6F43D285DB30FB22029EF0"/>
    <w:rsid w:val="00FD29E2"/>
  </w:style>
  <w:style w:type="paragraph" w:customStyle="1" w:styleId="8D3DEA75E4824AE989F9485CE087E333">
    <w:name w:val="8D3DEA75E4824AE989F9485CE087E333"/>
    <w:rsid w:val="00FD29E2"/>
  </w:style>
  <w:style w:type="paragraph" w:customStyle="1" w:styleId="37568E0C2D91499EB0AA7FF9326D9CD5">
    <w:name w:val="37568E0C2D91499EB0AA7FF9326D9CD5"/>
    <w:rsid w:val="00FD29E2"/>
  </w:style>
  <w:style w:type="paragraph" w:customStyle="1" w:styleId="CEC05D2034184B97AA4D21A3019DFF70">
    <w:name w:val="CEC05D2034184B97AA4D21A3019DFF70"/>
    <w:rsid w:val="00FD29E2"/>
  </w:style>
  <w:style w:type="paragraph" w:customStyle="1" w:styleId="851B0FE6D38A4041B0907C75438857D4">
    <w:name w:val="851B0FE6D38A4041B0907C75438857D4"/>
    <w:rsid w:val="00FD29E2"/>
  </w:style>
  <w:style w:type="paragraph" w:customStyle="1" w:styleId="CB72F39ADA7B42C4B3B5E99588ABF232">
    <w:name w:val="CB72F39ADA7B42C4B3B5E99588ABF232"/>
    <w:rsid w:val="00FD29E2"/>
  </w:style>
  <w:style w:type="paragraph" w:customStyle="1" w:styleId="FD4F525241F846CAA67C5A598D999E36">
    <w:name w:val="FD4F525241F846CAA67C5A598D999E36"/>
    <w:rsid w:val="00FD29E2"/>
  </w:style>
  <w:style w:type="paragraph" w:customStyle="1" w:styleId="8956C1390D1A43D0AC18C8C0D663A956">
    <w:name w:val="8956C1390D1A43D0AC18C8C0D663A956"/>
    <w:rsid w:val="00FD29E2"/>
  </w:style>
  <w:style w:type="paragraph" w:customStyle="1" w:styleId="844DDBEFEEB94D349E48E649D5FD9C48">
    <w:name w:val="844DDBEFEEB94D349E48E649D5FD9C48"/>
    <w:rsid w:val="00FD29E2"/>
  </w:style>
  <w:style w:type="paragraph" w:customStyle="1" w:styleId="9AFB9935F132442E8B77AC2603AFFBD7">
    <w:name w:val="9AFB9935F132442E8B77AC2603AFFBD7"/>
    <w:rsid w:val="00FD29E2"/>
  </w:style>
  <w:style w:type="paragraph" w:customStyle="1" w:styleId="30665EFC0D3A4C0087DFF1EC6CE15F23">
    <w:name w:val="30665EFC0D3A4C0087DFF1EC6CE15F23"/>
    <w:rsid w:val="00FD29E2"/>
  </w:style>
  <w:style w:type="paragraph" w:customStyle="1" w:styleId="3EBBCA34E11F458591D43031F35799D6">
    <w:name w:val="3EBBCA34E11F458591D43031F35799D6"/>
    <w:rsid w:val="00FD29E2"/>
  </w:style>
  <w:style w:type="paragraph" w:customStyle="1" w:styleId="756B1854A1B44834BEC4700B1C090528">
    <w:name w:val="756B1854A1B44834BEC4700B1C090528"/>
    <w:rsid w:val="00FD29E2"/>
  </w:style>
  <w:style w:type="paragraph" w:customStyle="1" w:styleId="30AFDA30E340426F86D2D1C8B599DE3C">
    <w:name w:val="30AFDA30E340426F86D2D1C8B599DE3C"/>
    <w:rsid w:val="00FD29E2"/>
  </w:style>
  <w:style w:type="paragraph" w:customStyle="1" w:styleId="BD08B45A574A4A4A949652FF79E136A4">
    <w:name w:val="BD08B45A574A4A4A949652FF79E136A4"/>
    <w:rsid w:val="00FD29E2"/>
  </w:style>
  <w:style w:type="paragraph" w:customStyle="1" w:styleId="DDDA1D46F17C4F479C764D203EEA3CD9">
    <w:name w:val="DDDA1D46F17C4F479C764D203EEA3CD9"/>
    <w:rsid w:val="00FD29E2"/>
  </w:style>
  <w:style w:type="paragraph" w:customStyle="1" w:styleId="944012A949FE4612B446C9178430CF49">
    <w:name w:val="944012A949FE4612B446C9178430CF49"/>
    <w:rsid w:val="00FD29E2"/>
  </w:style>
  <w:style w:type="paragraph" w:customStyle="1" w:styleId="2727DD4F15B44C17A039B26691C0700D">
    <w:name w:val="2727DD4F15B44C17A039B26691C0700D"/>
    <w:rsid w:val="00FD29E2"/>
  </w:style>
  <w:style w:type="paragraph" w:customStyle="1" w:styleId="8544901B58D84845B26BEA6F6DE0F1A9">
    <w:name w:val="8544901B58D84845B26BEA6F6DE0F1A9"/>
    <w:rsid w:val="00FD29E2"/>
  </w:style>
  <w:style w:type="paragraph" w:customStyle="1" w:styleId="EAFA0A4EB3D1482FB4DC9F7F6DDC6AF6">
    <w:name w:val="EAFA0A4EB3D1482FB4DC9F7F6DDC6AF6"/>
    <w:rsid w:val="00FD29E2"/>
  </w:style>
  <w:style w:type="paragraph" w:customStyle="1" w:styleId="6833601559CE4E8296ACDACC8150FFE0">
    <w:name w:val="6833601559CE4E8296ACDACC8150FFE0"/>
    <w:rsid w:val="00FD29E2"/>
  </w:style>
  <w:style w:type="paragraph" w:customStyle="1" w:styleId="5EF8DA528FFD4314A46F56F9CD3478B8">
    <w:name w:val="5EF8DA528FFD4314A46F56F9CD3478B8"/>
    <w:rsid w:val="00FD29E2"/>
  </w:style>
  <w:style w:type="paragraph" w:customStyle="1" w:styleId="0E880184EA4A494AB55E5BCFBAC6058B">
    <w:name w:val="0E880184EA4A494AB55E5BCFBAC6058B"/>
    <w:rsid w:val="00FD29E2"/>
  </w:style>
  <w:style w:type="paragraph" w:customStyle="1" w:styleId="E12E5800611A448D92DF4E2786188506">
    <w:name w:val="E12E5800611A448D92DF4E2786188506"/>
    <w:rsid w:val="00FD29E2"/>
  </w:style>
  <w:style w:type="paragraph" w:customStyle="1" w:styleId="AA6C1BD180504634B40ABEEE122FEC78">
    <w:name w:val="AA6C1BD180504634B40ABEEE122FEC78"/>
    <w:rsid w:val="00FD29E2"/>
  </w:style>
  <w:style w:type="paragraph" w:customStyle="1" w:styleId="3BA2A8668A9B4A689D7EB0669E30FAF4">
    <w:name w:val="3BA2A8668A9B4A689D7EB0669E30FAF4"/>
    <w:rsid w:val="00FD29E2"/>
  </w:style>
  <w:style w:type="paragraph" w:customStyle="1" w:styleId="DBDD9D66A48C45168ECAA3F8B8A578AC">
    <w:name w:val="DBDD9D66A48C45168ECAA3F8B8A578AC"/>
    <w:rsid w:val="00FD29E2"/>
  </w:style>
  <w:style w:type="paragraph" w:customStyle="1" w:styleId="4371EE543D2D42D0A12D4429DD4F732A">
    <w:name w:val="4371EE543D2D42D0A12D4429DD4F732A"/>
    <w:rsid w:val="00FD29E2"/>
  </w:style>
  <w:style w:type="paragraph" w:customStyle="1" w:styleId="F3352A7F5B4D4FFCB176A426752934A6">
    <w:name w:val="F3352A7F5B4D4FFCB176A426752934A6"/>
    <w:rsid w:val="00FD29E2"/>
  </w:style>
  <w:style w:type="paragraph" w:customStyle="1" w:styleId="626C208DBA1A4F66ACAB0300B26BDA73">
    <w:name w:val="626C208DBA1A4F66ACAB0300B26BDA73"/>
    <w:rsid w:val="00FD29E2"/>
  </w:style>
  <w:style w:type="paragraph" w:customStyle="1" w:styleId="DF25280B4F0744418329106DC693F01D">
    <w:name w:val="DF25280B4F0744418329106DC693F01D"/>
    <w:rsid w:val="003663AB"/>
  </w:style>
  <w:style w:type="paragraph" w:customStyle="1" w:styleId="1B475C64738643C58A60479D5F4A7EC7">
    <w:name w:val="1B475C64738643C58A60479D5F4A7EC7"/>
    <w:rsid w:val="003663AB"/>
  </w:style>
  <w:style w:type="paragraph" w:customStyle="1" w:styleId="FA194C0F88AC4BA7BC950B1EE164E212">
    <w:name w:val="FA194C0F88AC4BA7BC950B1EE164E212"/>
    <w:rsid w:val="003663AB"/>
  </w:style>
  <w:style w:type="paragraph" w:customStyle="1" w:styleId="0759031811CF4F8295A3F70040DC0F43">
    <w:name w:val="0759031811CF4F8295A3F70040DC0F43"/>
    <w:rsid w:val="003663AB"/>
  </w:style>
  <w:style w:type="paragraph" w:customStyle="1" w:styleId="2AD19F54A5DF4679A9A6D0E75B238B0F">
    <w:name w:val="2AD19F54A5DF4679A9A6D0E75B238B0F"/>
    <w:rsid w:val="003663AB"/>
  </w:style>
  <w:style w:type="paragraph" w:customStyle="1" w:styleId="624F0E6164B248DDADBA48D9EC9CCF85">
    <w:name w:val="624F0E6164B248DDADBA48D9EC9CCF85"/>
    <w:rsid w:val="003663AB"/>
  </w:style>
  <w:style w:type="paragraph" w:customStyle="1" w:styleId="84927490AA874847A41CCFBB73CFC94B">
    <w:name w:val="84927490AA874847A41CCFBB73CFC94B"/>
    <w:rsid w:val="003663AB"/>
  </w:style>
  <w:style w:type="paragraph" w:customStyle="1" w:styleId="293F5045C6AD4671835FDFDA44FC131A">
    <w:name w:val="293F5045C6AD4671835FDFDA44FC131A"/>
    <w:rsid w:val="00E46F45"/>
  </w:style>
  <w:style w:type="paragraph" w:customStyle="1" w:styleId="E0219F41A4C44FFDAC9FDAC27854A065">
    <w:name w:val="E0219F41A4C44FFDAC9FDAC27854A065"/>
    <w:rsid w:val="00E46F45"/>
  </w:style>
  <w:style w:type="paragraph" w:customStyle="1" w:styleId="A401E5C9D2A54B4E95C586F321C07C95">
    <w:name w:val="A401E5C9D2A54B4E95C586F321C07C95"/>
    <w:rsid w:val="00E46F45"/>
  </w:style>
  <w:style w:type="paragraph" w:customStyle="1" w:styleId="208BDA21F488436783242236D2D8728F">
    <w:name w:val="208BDA21F488436783242236D2D8728F"/>
    <w:rsid w:val="00E46F45"/>
  </w:style>
  <w:style w:type="paragraph" w:customStyle="1" w:styleId="2D16C28D51E14307A846978ED6133F90">
    <w:name w:val="2D16C28D51E14307A846978ED6133F90"/>
    <w:rsid w:val="00E46F45"/>
  </w:style>
  <w:style w:type="paragraph" w:customStyle="1" w:styleId="1B69E0AA8D844EB68E21171B9C2890BE">
    <w:name w:val="1B69E0AA8D844EB68E21171B9C2890BE"/>
    <w:rsid w:val="00E46F45"/>
  </w:style>
  <w:style w:type="paragraph" w:customStyle="1" w:styleId="8C970459DB0A497883D53B2FF5E839A9">
    <w:name w:val="8C970459DB0A497883D53B2FF5E839A9"/>
    <w:rsid w:val="00E46F45"/>
  </w:style>
  <w:style w:type="paragraph" w:customStyle="1" w:styleId="EE514ED2B74E4D7EA987CC80EC08702D">
    <w:name w:val="EE514ED2B74E4D7EA987CC80EC08702D"/>
    <w:rsid w:val="00E46F45"/>
  </w:style>
  <w:style w:type="paragraph" w:customStyle="1" w:styleId="54DC159EADBD488CA8689C34BCF8A3D2">
    <w:name w:val="54DC159EADBD488CA8689C34BCF8A3D2"/>
    <w:rsid w:val="00E46F45"/>
  </w:style>
  <w:style w:type="paragraph" w:customStyle="1" w:styleId="0DD95B3B5C1847A4B4DE88B0B1AB5417">
    <w:name w:val="0DD95B3B5C1847A4B4DE88B0B1AB5417"/>
    <w:rsid w:val="00E46F45"/>
  </w:style>
  <w:style w:type="paragraph" w:customStyle="1" w:styleId="E770A6BA2A0544C2A26E910C4A613F71">
    <w:name w:val="E770A6BA2A0544C2A26E910C4A613F71"/>
    <w:rsid w:val="00E46F45"/>
  </w:style>
  <w:style w:type="paragraph" w:customStyle="1" w:styleId="14295C2FDD6146238B44D3F61715DC3C">
    <w:name w:val="14295C2FDD6146238B44D3F61715DC3C"/>
    <w:rsid w:val="00E46F45"/>
  </w:style>
  <w:style w:type="paragraph" w:customStyle="1" w:styleId="3D66602B4B064FFB853522F5F889C6EE">
    <w:name w:val="3D66602B4B064FFB853522F5F889C6EE"/>
    <w:rsid w:val="00E46F45"/>
  </w:style>
  <w:style w:type="paragraph" w:customStyle="1" w:styleId="D5A6043497124580BDDB2D1141E8D854">
    <w:name w:val="D5A6043497124580BDDB2D1141E8D854"/>
    <w:rsid w:val="00E46F45"/>
  </w:style>
  <w:style w:type="paragraph" w:customStyle="1" w:styleId="3CB645EE11C84237AE08B8D22FFFC3F4">
    <w:name w:val="3CB645EE11C84237AE08B8D22FFFC3F4"/>
    <w:rsid w:val="00E46F45"/>
  </w:style>
  <w:style w:type="paragraph" w:customStyle="1" w:styleId="E8696BDE8AE444F4BDBF13CBF0333908">
    <w:name w:val="E8696BDE8AE444F4BDBF13CBF0333908"/>
    <w:rsid w:val="00E46F45"/>
  </w:style>
  <w:style w:type="paragraph" w:customStyle="1" w:styleId="3B7ED2E947454D78A43E5393E2DE3058">
    <w:name w:val="3B7ED2E947454D78A43E5393E2DE3058"/>
    <w:rsid w:val="00E46F45"/>
  </w:style>
  <w:style w:type="paragraph" w:customStyle="1" w:styleId="EA0ECC0928804AF08BBE953C3FA7E4A0">
    <w:name w:val="EA0ECC0928804AF08BBE953C3FA7E4A0"/>
    <w:rsid w:val="00E46F45"/>
  </w:style>
  <w:style w:type="paragraph" w:customStyle="1" w:styleId="E9878D9DD2E746DD839FF89A04712B6A">
    <w:name w:val="E9878D9DD2E746DD839FF89A04712B6A"/>
    <w:rsid w:val="00E46F45"/>
  </w:style>
  <w:style w:type="paragraph" w:customStyle="1" w:styleId="85D69A12C1A84360A849435F41457EED">
    <w:name w:val="85D69A12C1A84360A849435F41457EED"/>
    <w:rsid w:val="00E46F45"/>
  </w:style>
  <w:style w:type="paragraph" w:customStyle="1" w:styleId="4EBCAD482C3B45FD98061ED5F8863D87">
    <w:name w:val="4EBCAD482C3B45FD98061ED5F8863D87"/>
    <w:rsid w:val="00E46F45"/>
  </w:style>
  <w:style w:type="paragraph" w:customStyle="1" w:styleId="009EE073F3AB4B5DAEF5E05D1C2003DB">
    <w:name w:val="009EE073F3AB4B5DAEF5E05D1C2003DB"/>
    <w:rsid w:val="00E46F45"/>
  </w:style>
  <w:style w:type="paragraph" w:customStyle="1" w:styleId="020CD4A24EB54199A39590AD61A4E466">
    <w:name w:val="020CD4A24EB54199A39590AD61A4E466"/>
    <w:rsid w:val="00E46F45"/>
  </w:style>
  <w:style w:type="paragraph" w:customStyle="1" w:styleId="94D58314554F49CFAEEE978F5147A6F6">
    <w:name w:val="94D58314554F49CFAEEE978F5147A6F6"/>
    <w:rsid w:val="00E46F45"/>
  </w:style>
  <w:style w:type="paragraph" w:customStyle="1" w:styleId="D0CCE99CEA0F400F934E0EC5FC72D3C9">
    <w:name w:val="D0CCE99CEA0F400F934E0EC5FC72D3C9"/>
    <w:rsid w:val="00E46F45"/>
  </w:style>
  <w:style w:type="paragraph" w:customStyle="1" w:styleId="F0314DFD4C5146E0A7B4B54872870092">
    <w:name w:val="F0314DFD4C5146E0A7B4B54872870092"/>
    <w:rsid w:val="00E46F45"/>
  </w:style>
  <w:style w:type="paragraph" w:customStyle="1" w:styleId="BAC7C204C4104A43B47BC4E878837B6D">
    <w:name w:val="BAC7C204C4104A43B47BC4E878837B6D"/>
    <w:rsid w:val="00E46F45"/>
  </w:style>
  <w:style w:type="paragraph" w:customStyle="1" w:styleId="AA4EC50DC3A24F79BD08454146ED35B1">
    <w:name w:val="AA4EC50DC3A24F79BD08454146ED35B1"/>
    <w:rsid w:val="00E46F45"/>
  </w:style>
  <w:style w:type="paragraph" w:customStyle="1" w:styleId="BFDFDD205E05412F9B1AF33D9C89CD8A">
    <w:name w:val="BFDFDD205E05412F9B1AF33D9C89CD8A"/>
    <w:rsid w:val="00E46F45"/>
  </w:style>
  <w:style w:type="paragraph" w:customStyle="1" w:styleId="3DA282C98B2C4E9D92E3C93753AB51F4">
    <w:name w:val="3DA282C98B2C4E9D92E3C93753AB51F4"/>
    <w:rsid w:val="00E46F45"/>
  </w:style>
  <w:style w:type="paragraph" w:customStyle="1" w:styleId="1FEC80557A414BBAB52564D5716644AF">
    <w:name w:val="1FEC80557A414BBAB52564D5716644AF"/>
    <w:rsid w:val="00E46F45"/>
  </w:style>
  <w:style w:type="paragraph" w:customStyle="1" w:styleId="02389E59B08F429CA3ACF80BA5497ECE">
    <w:name w:val="02389E59B08F429CA3ACF80BA5497ECE"/>
    <w:rsid w:val="00E46F45"/>
  </w:style>
  <w:style w:type="paragraph" w:customStyle="1" w:styleId="702BB49646D8454AB97464E6AAA93D97">
    <w:name w:val="702BB49646D8454AB97464E6AAA93D97"/>
    <w:rsid w:val="00E46F45"/>
  </w:style>
  <w:style w:type="paragraph" w:customStyle="1" w:styleId="888216C416064B7CBEA8F1C5E2A96EB1">
    <w:name w:val="888216C416064B7CBEA8F1C5E2A96EB1"/>
    <w:rsid w:val="00E46F45"/>
  </w:style>
  <w:style w:type="paragraph" w:customStyle="1" w:styleId="54B260C8B8604B04B24F3D00B8A0617F">
    <w:name w:val="54B260C8B8604B04B24F3D00B8A0617F"/>
    <w:rsid w:val="00E46F45"/>
  </w:style>
  <w:style w:type="paragraph" w:customStyle="1" w:styleId="B79D8F11270044C195AAB14A3A777CA9">
    <w:name w:val="B79D8F11270044C195AAB14A3A777CA9"/>
    <w:rsid w:val="00E46F45"/>
  </w:style>
  <w:style w:type="paragraph" w:customStyle="1" w:styleId="5940E0D308E04EF985A5B59F5158C755">
    <w:name w:val="5940E0D308E04EF985A5B59F5158C755"/>
    <w:rsid w:val="00E46F45"/>
  </w:style>
  <w:style w:type="paragraph" w:customStyle="1" w:styleId="7E5E050DFB6D4F9797D866E40FE70987">
    <w:name w:val="7E5E050DFB6D4F9797D866E40FE70987"/>
    <w:rsid w:val="00E46F45"/>
  </w:style>
  <w:style w:type="paragraph" w:customStyle="1" w:styleId="07F4B7AC183D4900B280621DE94D8224">
    <w:name w:val="07F4B7AC183D4900B280621DE94D8224"/>
    <w:rsid w:val="00E46F45"/>
  </w:style>
  <w:style w:type="paragraph" w:customStyle="1" w:styleId="E3CE3D978B5B459CA39F690ED7C30B0D">
    <w:name w:val="E3CE3D978B5B459CA39F690ED7C30B0D"/>
    <w:rsid w:val="00E46F45"/>
  </w:style>
  <w:style w:type="paragraph" w:customStyle="1" w:styleId="4FC906BBD0504A95A700C32EC4744D94">
    <w:name w:val="4FC906BBD0504A95A700C32EC4744D94"/>
    <w:rsid w:val="00E46F45"/>
  </w:style>
  <w:style w:type="paragraph" w:customStyle="1" w:styleId="7B98A488C18245BE82174092184E2D67">
    <w:name w:val="7B98A488C18245BE82174092184E2D67"/>
    <w:rsid w:val="00E46F45"/>
  </w:style>
  <w:style w:type="paragraph" w:customStyle="1" w:styleId="30EE473F3C1E45368A871A734E7A67AC">
    <w:name w:val="30EE473F3C1E45368A871A734E7A67AC"/>
    <w:rsid w:val="00E46F45"/>
  </w:style>
  <w:style w:type="paragraph" w:customStyle="1" w:styleId="F5B1A431199D445BB20CB8164960F2D3">
    <w:name w:val="F5B1A431199D445BB20CB8164960F2D3"/>
    <w:rsid w:val="00E46F45"/>
  </w:style>
  <w:style w:type="paragraph" w:customStyle="1" w:styleId="5667083374D04DB09C2A7879A37A8738">
    <w:name w:val="5667083374D04DB09C2A7879A37A8738"/>
    <w:rsid w:val="00E46F45"/>
  </w:style>
  <w:style w:type="paragraph" w:customStyle="1" w:styleId="C17B5211E4C84ECAABD3AE926E1D75E5">
    <w:name w:val="C17B5211E4C84ECAABD3AE926E1D75E5"/>
    <w:rsid w:val="00E46F45"/>
  </w:style>
  <w:style w:type="paragraph" w:customStyle="1" w:styleId="794166DD7A724CC89E439E54A77336C9">
    <w:name w:val="794166DD7A724CC89E439E54A77336C9"/>
    <w:rsid w:val="00E46F45"/>
  </w:style>
  <w:style w:type="paragraph" w:customStyle="1" w:styleId="07C5748A45914117B51FADED6B7F5CF8">
    <w:name w:val="07C5748A45914117B51FADED6B7F5CF8"/>
    <w:rsid w:val="00E46F45"/>
  </w:style>
  <w:style w:type="paragraph" w:customStyle="1" w:styleId="975F32845C80415B823A89A976DEEB7D">
    <w:name w:val="975F32845C80415B823A89A976DEEB7D"/>
    <w:rsid w:val="00E46F45"/>
  </w:style>
  <w:style w:type="paragraph" w:customStyle="1" w:styleId="DB5983B0585E41798952D34AD609BDC7">
    <w:name w:val="DB5983B0585E41798952D34AD609BDC7"/>
    <w:rsid w:val="00E46F45"/>
  </w:style>
  <w:style w:type="paragraph" w:customStyle="1" w:styleId="5002D5103EAB4B14A1D09DC7D7CA6917">
    <w:name w:val="5002D5103EAB4B14A1D09DC7D7CA6917"/>
    <w:rsid w:val="00E46F45"/>
  </w:style>
  <w:style w:type="paragraph" w:customStyle="1" w:styleId="E1AB69BCE8AF4F849E9BE1F2B1D9E39E">
    <w:name w:val="E1AB69BCE8AF4F849E9BE1F2B1D9E39E"/>
    <w:rsid w:val="00E46F45"/>
  </w:style>
  <w:style w:type="paragraph" w:customStyle="1" w:styleId="371215BA5E08400ABCDBD94244BDCD0C">
    <w:name w:val="371215BA5E08400ABCDBD94244BDCD0C"/>
    <w:rsid w:val="00E46F45"/>
  </w:style>
  <w:style w:type="paragraph" w:customStyle="1" w:styleId="26FE4127201044BFAA240D7026736287">
    <w:name w:val="26FE4127201044BFAA240D7026736287"/>
    <w:rsid w:val="00E46F45"/>
  </w:style>
  <w:style w:type="paragraph" w:customStyle="1" w:styleId="94826497A8A7450FAAF803B40508232A">
    <w:name w:val="94826497A8A7450FAAF803B40508232A"/>
    <w:rsid w:val="00E46F45"/>
  </w:style>
  <w:style w:type="paragraph" w:customStyle="1" w:styleId="02B7590D9EF94B759A05827597C38A0D">
    <w:name w:val="02B7590D9EF94B759A05827597C38A0D"/>
    <w:rsid w:val="00E46F45"/>
  </w:style>
  <w:style w:type="paragraph" w:customStyle="1" w:styleId="31DB872AF80843488E52D7386EEDD3A2">
    <w:name w:val="31DB872AF80843488E52D7386EEDD3A2"/>
    <w:rsid w:val="00E46F45"/>
  </w:style>
  <w:style w:type="paragraph" w:customStyle="1" w:styleId="F7215B510E3F4FC9AB21AD80CDDFBF1A">
    <w:name w:val="F7215B510E3F4FC9AB21AD80CDDFBF1A"/>
    <w:rsid w:val="00E46F45"/>
  </w:style>
  <w:style w:type="paragraph" w:customStyle="1" w:styleId="72F5C24EECC7405C97201C16CDA12A97">
    <w:name w:val="72F5C24EECC7405C97201C16CDA12A97"/>
    <w:rsid w:val="00E46F45"/>
  </w:style>
  <w:style w:type="paragraph" w:customStyle="1" w:styleId="EE40DB83BC20447C8961BF870E4BC4C0">
    <w:name w:val="EE40DB83BC20447C8961BF870E4BC4C0"/>
    <w:rsid w:val="00E46F45"/>
  </w:style>
  <w:style w:type="paragraph" w:customStyle="1" w:styleId="3C12EA30346244E5A7F248D3DEF67C62">
    <w:name w:val="3C12EA30346244E5A7F248D3DEF67C62"/>
    <w:rsid w:val="00E46F45"/>
  </w:style>
  <w:style w:type="paragraph" w:customStyle="1" w:styleId="6AC13067AF85473BACB0AE62B83F86D6">
    <w:name w:val="6AC13067AF85473BACB0AE62B83F86D6"/>
    <w:rsid w:val="00E46F45"/>
  </w:style>
  <w:style w:type="paragraph" w:customStyle="1" w:styleId="E796FDD9D4A246C1927E90B88F193A5C">
    <w:name w:val="E796FDD9D4A246C1927E90B88F193A5C"/>
    <w:rsid w:val="00E46F45"/>
  </w:style>
  <w:style w:type="paragraph" w:customStyle="1" w:styleId="4E7A722E9BBE4253B3255D135E7345FD">
    <w:name w:val="4E7A722E9BBE4253B3255D135E7345FD"/>
    <w:rsid w:val="00E46F45"/>
  </w:style>
  <w:style w:type="paragraph" w:customStyle="1" w:styleId="3A6CC00D2BC849C3AF1CD26B2B692B51">
    <w:name w:val="3A6CC00D2BC849C3AF1CD26B2B692B51"/>
    <w:rsid w:val="00E46F45"/>
  </w:style>
  <w:style w:type="paragraph" w:customStyle="1" w:styleId="208E0BC3499B40E0A822750E599CF50C">
    <w:name w:val="208E0BC3499B40E0A822750E599CF50C"/>
    <w:rsid w:val="00E46F45"/>
  </w:style>
  <w:style w:type="paragraph" w:customStyle="1" w:styleId="9A9A3B9754284C44A7658680BB16C3D4">
    <w:name w:val="9A9A3B9754284C44A7658680BB16C3D4"/>
    <w:rsid w:val="00E46F45"/>
  </w:style>
  <w:style w:type="paragraph" w:customStyle="1" w:styleId="F522B6B0BC8D41A5BFE9FFF2B7116815">
    <w:name w:val="F522B6B0BC8D41A5BFE9FFF2B7116815"/>
    <w:rsid w:val="00E46F45"/>
  </w:style>
  <w:style w:type="paragraph" w:customStyle="1" w:styleId="7E0D35D1537E4C0BB052ED71BBE32FDA">
    <w:name w:val="7E0D35D1537E4C0BB052ED71BBE32FDA"/>
    <w:rsid w:val="00E46F45"/>
  </w:style>
  <w:style w:type="paragraph" w:customStyle="1" w:styleId="CEF01632BD3543FE9DFF7F8F1F6747FD">
    <w:name w:val="CEF01632BD3543FE9DFF7F8F1F6747FD"/>
    <w:rsid w:val="00E46F45"/>
  </w:style>
  <w:style w:type="paragraph" w:customStyle="1" w:styleId="E81BB571D3B44C5898ECFF46AC049726">
    <w:name w:val="E81BB571D3B44C5898ECFF46AC049726"/>
    <w:rsid w:val="00E46F45"/>
  </w:style>
  <w:style w:type="paragraph" w:customStyle="1" w:styleId="574D47E6C6BB42C68EE39B99B4226857">
    <w:name w:val="574D47E6C6BB42C68EE39B99B4226857"/>
    <w:rsid w:val="00E46F45"/>
  </w:style>
  <w:style w:type="paragraph" w:customStyle="1" w:styleId="3B5B9FD2602D4D878234665A4D617EAC">
    <w:name w:val="3B5B9FD2602D4D878234665A4D617EAC"/>
    <w:rsid w:val="00E46F45"/>
  </w:style>
  <w:style w:type="paragraph" w:customStyle="1" w:styleId="C68AD80A76C8450593CDA80976A8B4CC">
    <w:name w:val="C68AD80A76C8450593CDA80976A8B4CC"/>
    <w:rsid w:val="00E46F45"/>
  </w:style>
  <w:style w:type="paragraph" w:customStyle="1" w:styleId="7FF9FC538F8441DC84D843C584B95E82">
    <w:name w:val="7FF9FC538F8441DC84D843C584B95E82"/>
    <w:rsid w:val="00E46F45"/>
  </w:style>
  <w:style w:type="paragraph" w:customStyle="1" w:styleId="837BBFA9EAFF4F7FB5283EB243D6451C">
    <w:name w:val="837BBFA9EAFF4F7FB5283EB243D6451C"/>
    <w:rsid w:val="00E46F45"/>
  </w:style>
  <w:style w:type="paragraph" w:customStyle="1" w:styleId="77B2CABEC21041AE9953D87BEC58007F">
    <w:name w:val="77B2CABEC21041AE9953D87BEC58007F"/>
    <w:rsid w:val="00E46F45"/>
  </w:style>
  <w:style w:type="paragraph" w:customStyle="1" w:styleId="B326177E52024AF593A20C1AAD5BD72D">
    <w:name w:val="B326177E52024AF593A20C1AAD5BD72D"/>
    <w:rsid w:val="00E46F45"/>
  </w:style>
  <w:style w:type="paragraph" w:customStyle="1" w:styleId="7EDE28720D794F6F85E486E877A86848">
    <w:name w:val="7EDE28720D794F6F85E486E877A86848"/>
    <w:rsid w:val="00E46F45"/>
  </w:style>
  <w:style w:type="paragraph" w:customStyle="1" w:styleId="622ED521E9A3452F8CC98AD2C0208C6D">
    <w:name w:val="622ED521E9A3452F8CC98AD2C0208C6D"/>
    <w:rsid w:val="00E46F45"/>
  </w:style>
  <w:style w:type="paragraph" w:customStyle="1" w:styleId="4627951BC7D84C80B3DBD623E4EEB221">
    <w:name w:val="4627951BC7D84C80B3DBD623E4EEB221"/>
    <w:rsid w:val="00E46F45"/>
  </w:style>
  <w:style w:type="paragraph" w:customStyle="1" w:styleId="F84911B33ED1472D9BB6AFAEA479AF9F">
    <w:name w:val="F84911B33ED1472D9BB6AFAEA479AF9F"/>
    <w:rsid w:val="00E46F45"/>
  </w:style>
  <w:style w:type="paragraph" w:customStyle="1" w:styleId="B2B275CADCC348C9AC78E1BB251A5DC8">
    <w:name w:val="B2B275CADCC348C9AC78E1BB251A5DC8"/>
    <w:rsid w:val="00E46F45"/>
  </w:style>
  <w:style w:type="paragraph" w:customStyle="1" w:styleId="49B3F9AF3CD04BE19BCF8D45ED324D4D">
    <w:name w:val="49B3F9AF3CD04BE19BCF8D45ED324D4D"/>
    <w:rsid w:val="00E46F45"/>
  </w:style>
  <w:style w:type="paragraph" w:customStyle="1" w:styleId="734FC2790E1445A1BF18F490A4D72247">
    <w:name w:val="734FC2790E1445A1BF18F490A4D72247"/>
    <w:rsid w:val="00E46F45"/>
  </w:style>
  <w:style w:type="paragraph" w:customStyle="1" w:styleId="940C1D9B76A74A53AEAD430540519FC0">
    <w:name w:val="940C1D9B76A74A53AEAD430540519FC0"/>
    <w:rsid w:val="00E46F45"/>
  </w:style>
  <w:style w:type="paragraph" w:customStyle="1" w:styleId="3B22C572D9B141828F432A15344AFB7E">
    <w:name w:val="3B22C572D9B141828F432A15344AFB7E"/>
    <w:rsid w:val="00E46F45"/>
  </w:style>
  <w:style w:type="paragraph" w:customStyle="1" w:styleId="FB430A57DF77406C8CE2CDF73A2F4784">
    <w:name w:val="FB430A57DF77406C8CE2CDF73A2F4784"/>
    <w:rsid w:val="00E46F45"/>
  </w:style>
  <w:style w:type="paragraph" w:customStyle="1" w:styleId="6AFBC76AEA21442089BBC7E6D005C4D9">
    <w:name w:val="6AFBC76AEA21442089BBC7E6D005C4D9"/>
    <w:rsid w:val="00E46F45"/>
  </w:style>
  <w:style w:type="paragraph" w:customStyle="1" w:styleId="DFE3DF3145F5493D82143D78D00EFC41">
    <w:name w:val="DFE3DF3145F5493D82143D78D00EFC41"/>
    <w:rsid w:val="00E46F45"/>
  </w:style>
  <w:style w:type="paragraph" w:customStyle="1" w:styleId="6AF95FE3A8B947308A809353080AFBC9">
    <w:name w:val="6AF95FE3A8B947308A809353080AFBC9"/>
    <w:rsid w:val="00E46F45"/>
  </w:style>
  <w:style w:type="paragraph" w:customStyle="1" w:styleId="D589D8616B8B4EED8BB673661D125F3A">
    <w:name w:val="D589D8616B8B4EED8BB673661D125F3A"/>
    <w:rsid w:val="00E46F45"/>
  </w:style>
  <w:style w:type="paragraph" w:customStyle="1" w:styleId="1BEFD73F657C44B99435EF607294B3EF">
    <w:name w:val="1BEFD73F657C44B99435EF607294B3EF"/>
    <w:rsid w:val="00E46F45"/>
  </w:style>
  <w:style w:type="paragraph" w:customStyle="1" w:styleId="76EF43B9F8D34CDCAEAB9A76A903F474">
    <w:name w:val="76EF43B9F8D34CDCAEAB9A76A903F474"/>
    <w:rsid w:val="00E46F45"/>
  </w:style>
  <w:style w:type="paragraph" w:customStyle="1" w:styleId="3521E798D65E4C4A9A25F4F502284488">
    <w:name w:val="3521E798D65E4C4A9A25F4F502284488"/>
    <w:rsid w:val="00E46F45"/>
  </w:style>
  <w:style w:type="paragraph" w:customStyle="1" w:styleId="5E0B240A494C48CB8095417B6018CAFF">
    <w:name w:val="5E0B240A494C48CB8095417B6018CAFF"/>
    <w:rsid w:val="00E46F45"/>
  </w:style>
  <w:style w:type="paragraph" w:customStyle="1" w:styleId="BF891F4C985240CDA59843B5A837BE31">
    <w:name w:val="BF891F4C985240CDA59843B5A837BE31"/>
    <w:rsid w:val="00E46F45"/>
  </w:style>
  <w:style w:type="paragraph" w:customStyle="1" w:styleId="2DFB4BDE2DD04E6BA24991E4D9E65539">
    <w:name w:val="2DFB4BDE2DD04E6BA24991E4D9E65539"/>
    <w:rsid w:val="00E46F45"/>
  </w:style>
  <w:style w:type="paragraph" w:customStyle="1" w:styleId="0EE3F35FDFCA454482B86E5EC0F186D2">
    <w:name w:val="0EE3F35FDFCA454482B86E5EC0F186D2"/>
    <w:rsid w:val="00E46F45"/>
  </w:style>
  <w:style w:type="paragraph" w:customStyle="1" w:styleId="6DF0AE13A16B442CBFF423791EE91C87">
    <w:name w:val="6DF0AE13A16B442CBFF423791EE91C87"/>
    <w:rsid w:val="00E46F45"/>
  </w:style>
  <w:style w:type="paragraph" w:customStyle="1" w:styleId="92E48B33E2FE43F193EAC25CFC8DE0E7">
    <w:name w:val="92E48B33E2FE43F193EAC25CFC8DE0E7"/>
    <w:rsid w:val="00E46F45"/>
  </w:style>
  <w:style w:type="paragraph" w:customStyle="1" w:styleId="6A33EB876BAE4F4B945D7A1AE68EBF66">
    <w:name w:val="6A33EB876BAE4F4B945D7A1AE68EBF66"/>
    <w:rsid w:val="00E46F45"/>
  </w:style>
  <w:style w:type="paragraph" w:customStyle="1" w:styleId="1E5140B4415F45D18E52AF69E8059CFF">
    <w:name w:val="1E5140B4415F45D18E52AF69E8059CFF"/>
    <w:rsid w:val="00E46F45"/>
  </w:style>
  <w:style w:type="paragraph" w:customStyle="1" w:styleId="55194E1F275940E0B10622EE9BA0D91F">
    <w:name w:val="55194E1F275940E0B10622EE9BA0D91F"/>
    <w:rsid w:val="00E46F45"/>
  </w:style>
  <w:style w:type="paragraph" w:customStyle="1" w:styleId="5489185C52364A7191D91C2C66FB1C0D">
    <w:name w:val="5489185C52364A7191D91C2C66FB1C0D"/>
    <w:rsid w:val="00E46F45"/>
  </w:style>
  <w:style w:type="paragraph" w:customStyle="1" w:styleId="D8A458BA53554377A1326FFECC0C51CA">
    <w:name w:val="D8A458BA53554377A1326FFECC0C51CA"/>
    <w:rsid w:val="00E46F45"/>
  </w:style>
  <w:style w:type="paragraph" w:customStyle="1" w:styleId="8C73EB56BD0A4D48BF19DA9FAD335A11">
    <w:name w:val="8C73EB56BD0A4D48BF19DA9FAD335A11"/>
    <w:rsid w:val="00E46F45"/>
  </w:style>
  <w:style w:type="paragraph" w:customStyle="1" w:styleId="61AA461AF7CF40C4BEF28F9D05BBB759">
    <w:name w:val="61AA461AF7CF40C4BEF28F9D05BBB759"/>
    <w:rsid w:val="00E46F45"/>
  </w:style>
  <w:style w:type="paragraph" w:customStyle="1" w:styleId="9E3D23D5776749AA814ACEA107888B4C">
    <w:name w:val="9E3D23D5776749AA814ACEA107888B4C"/>
    <w:rsid w:val="00E46F45"/>
  </w:style>
  <w:style w:type="paragraph" w:customStyle="1" w:styleId="43980785D3B54B52ACCD009DB70741FB">
    <w:name w:val="43980785D3B54B52ACCD009DB70741FB"/>
    <w:rsid w:val="00E46F45"/>
  </w:style>
  <w:style w:type="paragraph" w:customStyle="1" w:styleId="8AC2938A8E7849CABD792906710052AA">
    <w:name w:val="8AC2938A8E7849CABD792906710052AA"/>
    <w:rsid w:val="00E46F45"/>
  </w:style>
  <w:style w:type="paragraph" w:customStyle="1" w:styleId="3B4A7C1237E343FD808FAE1F458DB4EC">
    <w:name w:val="3B4A7C1237E343FD808FAE1F458DB4EC"/>
    <w:rsid w:val="00E46F45"/>
  </w:style>
  <w:style w:type="paragraph" w:customStyle="1" w:styleId="BB5C2FF4FCF541E9BEC539CCA8B7551B">
    <w:name w:val="BB5C2FF4FCF541E9BEC539CCA8B7551B"/>
    <w:rsid w:val="00E46F45"/>
  </w:style>
  <w:style w:type="paragraph" w:customStyle="1" w:styleId="BD27A369C563451789A84A8AADF5DC60">
    <w:name w:val="BD27A369C563451789A84A8AADF5DC60"/>
    <w:rsid w:val="00E46F45"/>
  </w:style>
  <w:style w:type="paragraph" w:customStyle="1" w:styleId="675BD67D9D53444F9D53E0987111D101">
    <w:name w:val="675BD67D9D53444F9D53E0987111D101"/>
    <w:rsid w:val="00E46F45"/>
  </w:style>
  <w:style w:type="paragraph" w:customStyle="1" w:styleId="ADB1E3DF9367479FA70A8F3FC0A4C12D">
    <w:name w:val="ADB1E3DF9367479FA70A8F3FC0A4C12D"/>
    <w:rsid w:val="00E46F45"/>
  </w:style>
  <w:style w:type="paragraph" w:customStyle="1" w:styleId="70290FA8E25F4137A044EA7282431464">
    <w:name w:val="70290FA8E25F4137A044EA7282431464"/>
    <w:rsid w:val="00E46F45"/>
  </w:style>
  <w:style w:type="paragraph" w:customStyle="1" w:styleId="A2A264FF19FB47F28173412308CD81D7">
    <w:name w:val="A2A264FF19FB47F28173412308CD81D7"/>
    <w:rsid w:val="00E46F45"/>
  </w:style>
  <w:style w:type="paragraph" w:customStyle="1" w:styleId="532732032B32499490D09B220D27FD1A">
    <w:name w:val="532732032B32499490D09B220D27FD1A"/>
    <w:rsid w:val="00E46F45"/>
  </w:style>
  <w:style w:type="paragraph" w:customStyle="1" w:styleId="164728F9BE4A4C71831B869FAABA67F7">
    <w:name w:val="164728F9BE4A4C71831B869FAABA67F7"/>
    <w:rsid w:val="00E46F45"/>
  </w:style>
  <w:style w:type="paragraph" w:customStyle="1" w:styleId="6275AC66161F46A39A3089E4106481E1">
    <w:name w:val="6275AC66161F46A39A3089E4106481E1"/>
    <w:rsid w:val="00E46F45"/>
  </w:style>
  <w:style w:type="paragraph" w:customStyle="1" w:styleId="43617B4F239141C5B9941EDDBF46ABE7">
    <w:name w:val="43617B4F239141C5B9941EDDBF46ABE7"/>
    <w:rsid w:val="00E46F45"/>
  </w:style>
  <w:style w:type="paragraph" w:customStyle="1" w:styleId="9A5BF8383F9B45228002D2914A4CA1E2">
    <w:name w:val="9A5BF8383F9B45228002D2914A4CA1E2"/>
    <w:rsid w:val="00E46F45"/>
  </w:style>
  <w:style w:type="paragraph" w:customStyle="1" w:styleId="3CA7AD02C24D4A79AEF0D59FB5E76B67">
    <w:name w:val="3CA7AD02C24D4A79AEF0D59FB5E76B67"/>
    <w:rsid w:val="00E46F45"/>
  </w:style>
  <w:style w:type="paragraph" w:customStyle="1" w:styleId="D7BD8A7E39DE4DF6B91136FA4E2C1B6E">
    <w:name w:val="D7BD8A7E39DE4DF6B91136FA4E2C1B6E"/>
    <w:rsid w:val="00E46F45"/>
  </w:style>
  <w:style w:type="paragraph" w:customStyle="1" w:styleId="0E681A9EBD6745B2B3E1E213D788C8A9">
    <w:name w:val="0E681A9EBD6745B2B3E1E213D788C8A9"/>
    <w:rsid w:val="00E46F45"/>
  </w:style>
  <w:style w:type="paragraph" w:customStyle="1" w:styleId="A9E1E4F01C59426197FDAB0E6B0D81F2">
    <w:name w:val="A9E1E4F01C59426197FDAB0E6B0D81F2"/>
    <w:rsid w:val="00E46F45"/>
  </w:style>
  <w:style w:type="paragraph" w:customStyle="1" w:styleId="10248E4783E84DD2B644D3D6627F8C6F">
    <w:name w:val="10248E4783E84DD2B644D3D6627F8C6F"/>
    <w:rsid w:val="00E46F45"/>
  </w:style>
  <w:style w:type="paragraph" w:customStyle="1" w:styleId="8EE2854B8EF84712A8B8377D808F8C65">
    <w:name w:val="8EE2854B8EF84712A8B8377D808F8C65"/>
    <w:rsid w:val="00E46F45"/>
  </w:style>
  <w:style w:type="paragraph" w:customStyle="1" w:styleId="3DA8EBEAD37C4829AE47F651415605C5">
    <w:name w:val="3DA8EBEAD37C4829AE47F651415605C5"/>
    <w:rsid w:val="00E46F45"/>
  </w:style>
  <w:style w:type="paragraph" w:customStyle="1" w:styleId="07CE554FAC684008908D21ABCBC5AF98">
    <w:name w:val="07CE554FAC684008908D21ABCBC5AF98"/>
    <w:rsid w:val="00E46F45"/>
  </w:style>
  <w:style w:type="paragraph" w:customStyle="1" w:styleId="8DF922D7AE7047288A4D4A891EC54C9C">
    <w:name w:val="8DF922D7AE7047288A4D4A891EC54C9C"/>
    <w:rsid w:val="00E46F45"/>
  </w:style>
  <w:style w:type="paragraph" w:customStyle="1" w:styleId="D1389F1155FD449BA70FC36394BB8BB6">
    <w:name w:val="D1389F1155FD449BA70FC36394BB8BB6"/>
    <w:rsid w:val="00E46F45"/>
  </w:style>
  <w:style w:type="paragraph" w:customStyle="1" w:styleId="0B3EA4AC98A24F9B944E6581B1FDF1B9">
    <w:name w:val="0B3EA4AC98A24F9B944E6581B1FDF1B9"/>
    <w:rsid w:val="00E46F45"/>
  </w:style>
  <w:style w:type="paragraph" w:customStyle="1" w:styleId="056A0F40810342499555A229EEB1CD86">
    <w:name w:val="056A0F40810342499555A229EEB1CD86"/>
    <w:rsid w:val="00E46F45"/>
  </w:style>
  <w:style w:type="paragraph" w:customStyle="1" w:styleId="20BAE19AC857475794E2B7DAF497EF8E">
    <w:name w:val="20BAE19AC857475794E2B7DAF497EF8E"/>
    <w:rsid w:val="00E46F45"/>
  </w:style>
  <w:style w:type="paragraph" w:customStyle="1" w:styleId="28B6571915994C9881F4C9B943E8F6F5">
    <w:name w:val="28B6571915994C9881F4C9B943E8F6F5"/>
    <w:rsid w:val="00E46F45"/>
  </w:style>
  <w:style w:type="paragraph" w:customStyle="1" w:styleId="EAAF161B649A42589C17C7ECF0F69C8C">
    <w:name w:val="EAAF161B649A42589C17C7ECF0F69C8C"/>
    <w:rsid w:val="00E46F45"/>
  </w:style>
  <w:style w:type="paragraph" w:customStyle="1" w:styleId="CA857C8F03BF42B3B27CEEF18400DEA1">
    <w:name w:val="CA857C8F03BF42B3B27CEEF18400DEA1"/>
    <w:rsid w:val="00E46F45"/>
  </w:style>
  <w:style w:type="paragraph" w:customStyle="1" w:styleId="FCF25AECD9374FB183ED07D4D27D91A4">
    <w:name w:val="FCF25AECD9374FB183ED07D4D27D91A4"/>
    <w:rsid w:val="00E46F45"/>
  </w:style>
  <w:style w:type="paragraph" w:customStyle="1" w:styleId="D4DFED0D450D40BA8ADE96A80BB40CFB">
    <w:name w:val="D4DFED0D450D40BA8ADE96A80BB40CFB"/>
    <w:rsid w:val="00E46F45"/>
  </w:style>
  <w:style w:type="paragraph" w:customStyle="1" w:styleId="40984EA5DA574B159336732C57AB225D">
    <w:name w:val="40984EA5DA574B159336732C57AB225D"/>
    <w:rsid w:val="00E46F45"/>
  </w:style>
  <w:style w:type="paragraph" w:customStyle="1" w:styleId="9622633692DC47528DF6DA3A15A6563C">
    <w:name w:val="9622633692DC47528DF6DA3A15A6563C"/>
    <w:rsid w:val="00E46F45"/>
  </w:style>
  <w:style w:type="paragraph" w:customStyle="1" w:styleId="D02F9248AEBC4964B4EE58074DFC6321">
    <w:name w:val="D02F9248AEBC4964B4EE58074DFC6321"/>
    <w:rsid w:val="00E46F45"/>
  </w:style>
  <w:style w:type="paragraph" w:customStyle="1" w:styleId="434155390538492CA51CB1E59FF5C67F">
    <w:name w:val="434155390538492CA51CB1E59FF5C67F"/>
    <w:rsid w:val="00E46F45"/>
  </w:style>
  <w:style w:type="paragraph" w:customStyle="1" w:styleId="2EBACAF4364347EC8875EDEC665C03FD">
    <w:name w:val="2EBACAF4364347EC8875EDEC665C03FD"/>
    <w:rsid w:val="00E46F45"/>
  </w:style>
  <w:style w:type="paragraph" w:customStyle="1" w:styleId="0554313BE6954B9CB2B2E4E325989FAF">
    <w:name w:val="0554313BE6954B9CB2B2E4E325989FAF"/>
    <w:rsid w:val="00E46F45"/>
  </w:style>
  <w:style w:type="paragraph" w:customStyle="1" w:styleId="2B8C40A57AD646188CA8491CE04B8DF6">
    <w:name w:val="2B8C40A57AD646188CA8491CE04B8DF6"/>
    <w:rsid w:val="00E46F45"/>
  </w:style>
  <w:style w:type="paragraph" w:customStyle="1" w:styleId="39EF6761C2DB430FA896F1CADCE6442B">
    <w:name w:val="39EF6761C2DB430FA896F1CADCE6442B"/>
    <w:rsid w:val="00E46F45"/>
  </w:style>
  <w:style w:type="paragraph" w:customStyle="1" w:styleId="72393A4AC7934988BB9ED13681B4A6EF">
    <w:name w:val="72393A4AC7934988BB9ED13681B4A6EF"/>
    <w:rsid w:val="00E46F45"/>
  </w:style>
  <w:style w:type="paragraph" w:customStyle="1" w:styleId="14A7068C86D5422B82B1AD8F54E01CD8">
    <w:name w:val="14A7068C86D5422B82B1AD8F54E01CD8"/>
    <w:rsid w:val="00E46F45"/>
  </w:style>
  <w:style w:type="paragraph" w:customStyle="1" w:styleId="DEEEC5C91B5044FCAC363DAA3A6C6CA6">
    <w:name w:val="DEEEC5C91B5044FCAC363DAA3A6C6CA6"/>
    <w:rsid w:val="00E46F45"/>
  </w:style>
  <w:style w:type="paragraph" w:customStyle="1" w:styleId="6588B04F592A4DA0B6C10E03614F0029">
    <w:name w:val="6588B04F592A4DA0B6C10E03614F0029"/>
    <w:rsid w:val="00E46F45"/>
  </w:style>
  <w:style w:type="paragraph" w:customStyle="1" w:styleId="C2BAAF2CB6444084A9A9C41759663331">
    <w:name w:val="C2BAAF2CB6444084A9A9C41759663331"/>
    <w:rsid w:val="00E46F45"/>
  </w:style>
  <w:style w:type="paragraph" w:customStyle="1" w:styleId="9C8FEF54FF7E4FFCBCC624F5323D6257">
    <w:name w:val="9C8FEF54FF7E4FFCBCC624F5323D6257"/>
    <w:rsid w:val="00E46F45"/>
  </w:style>
  <w:style w:type="paragraph" w:customStyle="1" w:styleId="A8C445C248E74BC6A14FD83E8DEEB2CE">
    <w:name w:val="A8C445C248E74BC6A14FD83E8DEEB2CE"/>
    <w:rsid w:val="00E46F45"/>
  </w:style>
  <w:style w:type="paragraph" w:customStyle="1" w:styleId="D8EE57A11AB54EF88C279F50ACD451C0">
    <w:name w:val="D8EE57A11AB54EF88C279F50ACD451C0"/>
    <w:rsid w:val="00E46F45"/>
  </w:style>
  <w:style w:type="paragraph" w:customStyle="1" w:styleId="1072DB0669BB4988960E305DD2A12CAF">
    <w:name w:val="1072DB0669BB4988960E305DD2A12CAF"/>
    <w:rsid w:val="00E46F45"/>
  </w:style>
  <w:style w:type="paragraph" w:customStyle="1" w:styleId="7053F06196094394B96A9B430EE5ACD7">
    <w:name w:val="7053F06196094394B96A9B430EE5ACD7"/>
    <w:rsid w:val="00E46F45"/>
  </w:style>
  <w:style w:type="paragraph" w:customStyle="1" w:styleId="5D6D01CC05F445A89219EE533C4CF2D7">
    <w:name w:val="5D6D01CC05F445A89219EE533C4CF2D7"/>
    <w:rsid w:val="00E46F45"/>
  </w:style>
  <w:style w:type="paragraph" w:customStyle="1" w:styleId="786F5DC70E9F4DE1BBD89ED21FECCFB9">
    <w:name w:val="786F5DC70E9F4DE1BBD89ED21FECCFB9"/>
    <w:rsid w:val="00E46F45"/>
  </w:style>
  <w:style w:type="paragraph" w:customStyle="1" w:styleId="3C22DE56F8834DA0BAFF23CF241E1201">
    <w:name w:val="3C22DE56F8834DA0BAFF23CF241E1201"/>
    <w:rsid w:val="00E46F45"/>
  </w:style>
  <w:style w:type="paragraph" w:customStyle="1" w:styleId="1744F2AC2A1D4AE296476B0AC6F726E4">
    <w:name w:val="1744F2AC2A1D4AE296476B0AC6F726E4"/>
    <w:rsid w:val="00E46F45"/>
  </w:style>
  <w:style w:type="paragraph" w:customStyle="1" w:styleId="A8222EB8D1BA49E0A93D95CFC985F3E1">
    <w:name w:val="A8222EB8D1BA49E0A93D95CFC985F3E1"/>
    <w:rsid w:val="00E46F45"/>
  </w:style>
  <w:style w:type="paragraph" w:customStyle="1" w:styleId="3A0C2667429D4D71ADD674C0DED484BD">
    <w:name w:val="3A0C2667429D4D71ADD674C0DED484BD"/>
    <w:rsid w:val="00E46F45"/>
  </w:style>
  <w:style w:type="paragraph" w:customStyle="1" w:styleId="B25112AE430F4850AFD3E19E146EC240">
    <w:name w:val="B25112AE430F4850AFD3E19E146EC240"/>
    <w:rsid w:val="00E46F45"/>
  </w:style>
  <w:style w:type="paragraph" w:customStyle="1" w:styleId="653F63B358AC411BBAE8F308619916CF">
    <w:name w:val="653F63B358AC411BBAE8F308619916CF"/>
    <w:rsid w:val="00E46F45"/>
  </w:style>
  <w:style w:type="paragraph" w:customStyle="1" w:styleId="9EC4B799969E42789CC6EA54935EE430">
    <w:name w:val="9EC4B799969E42789CC6EA54935EE430"/>
    <w:rsid w:val="00E46F45"/>
  </w:style>
  <w:style w:type="paragraph" w:customStyle="1" w:styleId="24A02F7B609041F690CD6A247749A90C">
    <w:name w:val="24A02F7B609041F690CD6A247749A90C"/>
    <w:rsid w:val="00E46F45"/>
  </w:style>
  <w:style w:type="paragraph" w:customStyle="1" w:styleId="B3AC2A4B73C14C57ABD85D8850999F90">
    <w:name w:val="B3AC2A4B73C14C57ABD85D8850999F90"/>
    <w:rsid w:val="00E46F45"/>
  </w:style>
  <w:style w:type="paragraph" w:customStyle="1" w:styleId="40B8F49BA28E499EAA105D1E6B0BBDD1">
    <w:name w:val="40B8F49BA28E499EAA105D1E6B0BBDD1"/>
    <w:rsid w:val="00E46F45"/>
  </w:style>
  <w:style w:type="paragraph" w:customStyle="1" w:styleId="0193239AF48D4ECCBFA69C2C391182A1">
    <w:name w:val="0193239AF48D4ECCBFA69C2C391182A1"/>
    <w:rsid w:val="00E46F45"/>
  </w:style>
  <w:style w:type="paragraph" w:customStyle="1" w:styleId="DB74D042C8D645F9A30F53F4FE10F642">
    <w:name w:val="DB74D042C8D645F9A30F53F4FE10F642"/>
    <w:rsid w:val="00E46F45"/>
  </w:style>
  <w:style w:type="paragraph" w:customStyle="1" w:styleId="42E86893506744D998647FCB1C609A0A">
    <w:name w:val="42E86893506744D998647FCB1C609A0A"/>
    <w:rsid w:val="00E46F45"/>
  </w:style>
  <w:style w:type="paragraph" w:customStyle="1" w:styleId="7DD7D3FA1933489994A2FAB57FA32A13">
    <w:name w:val="7DD7D3FA1933489994A2FAB57FA32A13"/>
    <w:rsid w:val="00E46F45"/>
  </w:style>
  <w:style w:type="paragraph" w:customStyle="1" w:styleId="72CD981533604DDBADDD3F2580859AB4">
    <w:name w:val="72CD981533604DDBADDD3F2580859AB4"/>
    <w:rsid w:val="00E46F45"/>
  </w:style>
  <w:style w:type="paragraph" w:customStyle="1" w:styleId="2DD2313DB99B42DDB45DEE9BCF9D0510">
    <w:name w:val="2DD2313DB99B42DDB45DEE9BCF9D0510"/>
    <w:rsid w:val="00E46F45"/>
  </w:style>
  <w:style w:type="paragraph" w:customStyle="1" w:styleId="EACCA0BD82EF45399F969D9A1A827D1A">
    <w:name w:val="EACCA0BD82EF45399F969D9A1A827D1A"/>
    <w:rsid w:val="00E46F45"/>
  </w:style>
  <w:style w:type="paragraph" w:customStyle="1" w:styleId="B65273CDF5464F8994CFBD232524DD2E">
    <w:name w:val="B65273CDF5464F8994CFBD232524DD2E"/>
    <w:rsid w:val="00E46F45"/>
  </w:style>
  <w:style w:type="paragraph" w:customStyle="1" w:styleId="2EB40BCA44A44D9697F3C58DA769D797">
    <w:name w:val="2EB40BCA44A44D9697F3C58DA769D797"/>
    <w:rsid w:val="00E46F45"/>
  </w:style>
  <w:style w:type="paragraph" w:customStyle="1" w:styleId="7A59AF27A1564CB381848B66D8D2E551">
    <w:name w:val="7A59AF27A1564CB381848B66D8D2E551"/>
    <w:rsid w:val="00E46F45"/>
  </w:style>
  <w:style w:type="paragraph" w:customStyle="1" w:styleId="76D6DD6F1AFA41E295522CCE3F61C953">
    <w:name w:val="76D6DD6F1AFA41E295522CCE3F61C953"/>
    <w:rsid w:val="00E46F45"/>
  </w:style>
  <w:style w:type="paragraph" w:customStyle="1" w:styleId="8C25506D97D6437A8A2C1413225FA63B">
    <w:name w:val="8C25506D97D6437A8A2C1413225FA63B"/>
    <w:rsid w:val="00E46F45"/>
  </w:style>
  <w:style w:type="paragraph" w:customStyle="1" w:styleId="8D647CF488B34437A97B2514152CD538">
    <w:name w:val="8D647CF488B34437A97B2514152CD538"/>
    <w:rsid w:val="00E46F45"/>
  </w:style>
  <w:style w:type="paragraph" w:customStyle="1" w:styleId="42BF9F4A7EE14135B11CDF0BFFFD0E83">
    <w:name w:val="42BF9F4A7EE14135B11CDF0BFFFD0E83"/>
    <w:rsid w:val="00E46F45"/>
  </w:style>
  <w:style w:type="paragraph" w:customStyle="1" w:styleId="EECEC2FE654849D491F10BF46DBC7776">
    <w:name w:val="EECEC2FE654849D491F10BF46DBC7776"/>
    <w:rsid w:val="00E46F45"/>
  </w:style>
  <w:style w:type="paragraph" w:customStyle="1" w:styleId="1B826E2D70764E40ABF5452753B134F2">
    <w:name w:val="1B826E2D70764E40ABF5452753B134F2"/>
    <w:rsid w:val="00E46F45"/>
  </w:style>
  <w:style w:type="paragraph" w:customStyle="1" w:styleId="CC1B06787E9C4EB38917E07E1AD84922">
    <w:name w:val="CC1B06787E9C4EB38917E07E1AD84922"/>
    <w:rsid w:val="00E46F45"/>
  </w:style>
  <w:style w:type="paragraph" w:customStyle="1" w:styleId="3EC7FDC0608E4CB397A47BC0973AB23C">
    <w:name w:val="3EC7FDC0608E4CB397A47BC0973AB23C"/>
    <w:rsid w:val="00E46F45"/>
  </w:style>
  <w:style w:type="paragraph" w:customStyle="1" w:styleId="536E90D13B8E4C8FB701CDD3AB945F9D">
    <w:name w:val="536E90D13B8E4C8FB701CDD3AB945F9D"/>
    <w:rsid w:val="00E46F45"/>
  </w:style>
  <w:style w:type="paragraph" w:customStyle="1" w:styleId="0926B016BBBF49DBA4100988E900F61C">
    <w:name w:val="0926B016BBBF49DBA4100988E900F61C"/>
    <w:rsid w:val="00E46F45"/>
  </w:style>
  <w:style w:type="paragraph" w:customStyle="1" w:styleId="A3D73372BF3245DCA0A2506E42410477">
    <w:name w:val="A3D73372BF3245DCA0A2506E42410477"/>
    <w:rsid w:val="00E46F45"/>
  </w:style>
  <w:style w:type="paragraph" w:customStyle="1" w:styleId="9B31E4BA5BB54CEAA0888AF2CF6A38C2">
    <w:name w:val="9B31E4BA5BB54CEAA0888AF2CF6A38C2"/>
    <w:rsid w:val="00E46F45"/>
  </w:style>
  <w:style w:type="paragraph" w:customStyle="1" w:styleId="1CFF8ECD334A4C03A4C764E138491B14">
    <w:name w:val="1CFF8ECD334A4C03A4C764E138491B14"/>
    <w:rsid w:val="00E46F45"/>
  </w:style>
  <w:style w:type="paragraph" w:customStyle="1" w:styleId="D799352CF68D4974A0A56D4B7760FE3E">
    <w:name w:val="D799352CF68D4974A0A56D4B7760FE3E"/>
    <w:rsid w:val="00E46F45"/>
  </w:style>
  <w:style w:type="paragraph" w:customStyle="1" w:styleId="C6813C42E1264EA3AC1D720DC42D4D42">
    <w:name w:val="C6813C42E1264EA3AC1D720DC42D4D42"/>
    <w:rsid w:val="00E46F45"/>
  </w:style>
  <w:style w:type="paragraph" w:customStyle="1" w:styleId="318DBD96F8834F18BE4967D3309DAB78">
    <w:name w:val="318DBD96F8834F18BE4967D3309DAB78"/>
    <w:rsid w:val="00E46F45"/>
  </w:style>
  <w:style w:type="paragraph" w:customStyle="1" w:styleId="5003882AF2E44E28B26D9BF194F633AC">
    <w:name w:val="5003882AF2E44E28B26D9BF194F633AC"/>
    <w:rsid w:val="00E46F45"/>
  </w:style>
  <w:style w:type="paragraph" w:customStyle="1" w:styleId="B5B083CAA26F49F7A2018C7252AC53F7">
    <w:name w:val="B5B083CAA26F49F7A2018C7252AC53F7"/>
    <w:rsid w:val="00E46F45"/>
  </w:style>
  <w:style w:type="paragraph" w:customStyle="1" w:styleId="D702364ACA6F451B93725708E220BE62">
    <w:name w:val="D702364ACA6F451B93725708E220BE62"/>
    <w:rsid w:val="00E46F45"/>
  </w:style>
  <w:style w:type="paragraph" w:customStyle="1" w:styleId="5888FCA1C5044296B53F461ED780648F">
    <w:name w:val="5888FCA1C5044296B53F461ED780648F"/>
    <w:rsid w:val="00E46F45"/>
  </w:style>
  <w:style w:type="paragraph" w:customStyle="1" w:styleId="69F73ECCF1F14E78955BEC4A986EEF0B">
    <w:name w:val="69F73ECCF1F14E78955BEC4A986EEF0B"/>
    <w:rsid w:val="00E46F45"/>
  </w:style>
  <w:style w:type="paragraph" w:customStyle="1" w:styleId="92DC497531A34262A94E110723B4AB7D">
    <w:name w:val="92DC497531A34262A94E110723B4AB7D"/>
    <w:rsid w:val="00E46F45"/>
  </w:style>
  <w:style w:type="paragraph" w:customStyle="1" w:styleId="B815EFFEB2354B6A9867C02795F5D1AB">
    <w:name w:val="B815EFFEB2354B6A9867C02795F5D1AB"/>
    <w:rsid w:val="00E46F45"/>
  </w:style>
  <w:style w:type="paragraph" w:customStyle="1" w:styleId="36DB81483B9746B7969F1F2DA87A82C2">
    <w:name w:val="36DB81483B9746B7969F1F2DA87A82C2"/>
    <w:rsid w:val="00E46F45"/>
  </w:style>
  <w:style w:type="paragraph" w:customStyle="1" w:styleId="6A19C3BF41704BFABBE914AFA4EF4226">
    <w:name w:val="6A19C3BF41704BFABBE914AFA4EF4226"/>
    <w:rsid w:val="00E46F45"/>
  </w:style>
  <w:style w:type="paragraph" w:customStyle="1" w:styleId="0A5764D0761F46F5B1C19D8AB3EB99B7">
    <w:name w:val="0A5764D0761F46F5B1C19D8AB3EB99B7"/>
    <w:rsid w:val="00E46F45"/>
  </w:style>
  <w:style w:type="paragraph" w:customStyle="1" w:styleId="5621A6E38844441CB4C959F25F3A7C38">
    <w:name w:val="5621A6E38844441CB4C959F25F3A7C38"/>
    <w:rsid w:val="00E46F45"/>
  </w:style>
  <w:style w:type="paragraph" w:customStyle="1" w:styleId="2401D0EE020043E0A9936E2528C4C91C">
    <w:name w:val="2401D0EE020043E0A9936E2528C4C91C"/>
    <w:rsid w:val="00E46F45"/>
  </w:style>
  <w:style w:type="paragraph" w:customStyle="1" w:styleId="F4CD4DC50BBA4A2586B6C16956144232">
    <w:name w:val="F4CD4DC50BBA4A2586B6C16956144232"/>
    <w:rsid w:val="00E46F45"/>
  </w:style>
  <w:style w:type="paragraph" w:customStyle="1" w:styleId="0A08F4E728BD432DB644BA0DC19802A2">
    <w:name w:val="0A08F4E728BD432DB644BA0DC19802A2"/>
    <w:rsid w:val="00E46F45"/>
  </w:style>
  <w:style w:type="paragraph" w:customStyle="1" w:styleId="2A1168B18A5745F98375C96E038B516D">
    <w:name w:val="2A1168B18A5745F98375C96E038B516D"/>
    <w:rsid w:val="00E46F45"/>
  </w:style>
  <w:style w:type="paragraph" w:customStyle="1" w:styleId="AC4C84350BD44731AE1F8142DA35EFD0">
    <w:name w:val="AC4C84350BD44731AE1F8142DA35EFD0"/>
    <w:rsid w:val="00E46F45"/>
  </w:style>
  <w:style w:type="paragraph" w:customStyle="1" w:styleId="EBF5651B3F724905827FA68EF879B7F9">
    <w:name w:val="EBF5651B3F724905827FA68EF879B7F9"/>
    <w:rsid w:val="00E46F45"/>
  </w:style>
  <w:style w:type="paragraph" w:customStyle="1" w:styleId="7305BC24BD814D54806C159DEC746B2C">
    <w:name w:val="7305BC24BD814D54806C159DEC746B2C"/>
    <w:rsid w:val="00E46F45"/>
  </w:style>
  <w:style w:type="paragraph" w:customStyle="1" w:styleId="9189EED9E3AB4AE392273B7C518E3250">
    <w:name w:val="9189EED9E3AB4AE392273B7C518E3250"/>
    <w:rsid w:val="00E46F45"/>
  </w:style>
  <w:style w:type="paragraph" w:customStyle="1" w:styleId="34995A5E780740698CFE8B6224C78E11">
    <w:name w:val="34995A5E780740698CFE8B6224C78E11"/>
    <w:rsid w:val="00E46F45"/>
  </w:style>
  <w:style w:type="paragraph" w:customStyle="1" w:styleId="2ED058FA7FA64E6CAE49A14FD1DC7B8F">
    <w:name w:val="2ED058FA7FA64E6CAE49A14FD1DC7B8F"/>
    <w:rsid w:val="00E46F45"/>
  </w:style>
  <w:style w:type="paragraph" w:customStyle="1" w:styleId="30BCC439F0FA401A8554EA2E3AE18F3E">
    <w:name w:val="30BCC439F0FA401A8554EA2E3AE18F3E"/>
    <w:rsid w:val="00E46F45"/>
  </w:style>
  <w:style w:type="paragraph" w:customStyle="1" w:styleId="3F2FA52F656F465DBC6FD7AA383A1FC9">
    <w:name w:val="3F2FA52F656F465DBC6FD7AA383A1FC9"/>
    <w:rsid w:val="00E46F45"/>
  </w:style>
  <w:style w:type="paragraph" w:customStyle="1" w:styleId="E6406339F6B84E7284FF7C7F3723B3FF">
    <w:name w:val="E6406339F6B84E7284FF7C7F3723B3FF"/>
    <w:rsid w:val="00E46F45"/>
  </w:style>
  <w:style w:type="paragraph" w:customStyle="1" w:styleId="F61B0E4D774E401FAEEA02A429C0BD12">
    <w:name w:val="F61B0E4D774E401FAEEA02A429C0BD12"/>
    <w:rsid w:val="00E46F45"/>
  </w:style>
  <w:style w:type="paragraph" w:customStyle="1" w:styleId="75900F31C8CD44F4B05C0275F070213F">
    <w:name w:val="75900F31C8CD44F4B05C0275F070213F"/>
    <w:rsid w:val="00E46F45"/>
  </w:style>
  <w:style w:type="paragraph" w:customStyle="1" w:styleId="75A0135F26B546DAAF06741124D713C7">
    <w:name w:val="75A0135F26B546DAAF06741124D713C7"/>
    <w:rsid w:val="00E46F45"/>
  </w:style>
  <w:style w:type="paragraph" w:customStyle="1" w:styleId="E61897BC45B944E988B07A3019AA3894">
    <w:name w:val="E61897BC45B944E988B07A3019AA3894"/>
    <w:rsid w:val="00E46F45"/>
  </w:style>
  <w:style w:type="paragraph" w:customStyle="1" w:styleId="0BDA3457EB044F80A2E845E1692D3941">
    <w:name w:val="0BDA3457EB044F80A2E845E1692D3941"/>
    <w:rsid w:val="00E46F45"/>
  </w:style>
  <w:style w:type="paragraph" w:customStyle="1" w:styleId="757E53E96825487E93C6AB233ED6B08E">
    <w:name w:val="757E53E96825487E93C6AB233ED6B08E"/>
    <w:rsid w:val="00E46F45"/>
  </w:style>
  <w:style w:type="paragraph" w:customStyle="1" w:styleId="159A9D146887402D92BF8BFF0B5DCDE1">
    <w:name w:val="159A9D146887402D92BF8BFF0B5DCDE1"/>
    <w:rsid w:val="00E46F45"/>
  </w:style>
  <w:style w:type="paragraph" w:customStyle="1" w:styleId="A6D0F9388380463A9FA7D21137D87689">
    <w:name w:val="A6D0F9388380463A9FA7D21137D87689"/>
    <w:rsid w:val="00E46F45"/>
  </w:style>
  <w:style w:type="paragraph" w:customStyle="1" w:styleId="B60B62183F004050AAFEDA64FBB57856">
    <w:name w:val="B60B62183F004050AAFEDA64FBB57856"/>
    <w:rsid w:val="00E46F45"/>
  </w:style>
  <w:style w:type="paragraph" w:customStyle="1" w:styleId="612FF67A3441457F91AD8DFCA04F02A1">
    <w:name w:val="612FF67A3441457F91AD8DFCA04F02A1"/>
    <w:rsid w:val="00E46F45"/>
  </w:style>
  <w:style w:type="paragraph" w:customStyle="1" w:styleId="3238399138234943BE3AA8BE30A94FFA">
    <w:name w:val="3238399138234943BE3AA8BE30A94FFA"/>
    <w:rsid w:val="00E46F45"/>
  </w:style>
  <w:style w:type="paragraph" w:customStyle="1" w:styleId="5815C55D202F4F17A2A3DE1EF64FB4F9">
    <w:name w:val="5815C55D202F4F17A2A3DE1EF64FB4F9"/>
    <w:rsid w:val="00E46F45"/>
  </w:style>
  <w:style w:type="paragraph" w:customStyle="1" w:styleId="6DD552FA27044412975E28EDF8D05319">
    <w:name w:val="6DD552FA27044412975E28EDF8D05319"/>
    <w:rsid w:val="00E46F45"/>
  </w:style>
  <w:style w:type="paragraph" w:customStyle="1" w:styleId="BD329946C56D46CFB4F7B22CE98BFA98">
    <w:name w:val="BD329946C56D46CFB4F7B22CE98BFA98"/>
    <w:rsid w:val="00E46F45"/>
  </w:style>
  <w:style w:type="paragraph" w:customStyle="1" w:styleId="BF6866A5FB2D4C43B912E53085ADD2F0">
    <w:name w:val="BF6866A5FB2D4C43B912E53085ADD2F0"/>
    <w:rsid w:val="00E46F45"/>
  </w:style>
  <w:style w:type="paragraph" w:customStyle="1" w:styleId="95834F35137C43B8A031F737868A4FE6">
    <w:name w:val="95834F35137C43B8A031F737868A4FE6"/>
    <w:rsid w:val="00E46F45"/>
  </w:style>
  <w:style w:type="paragraph" w:customStyle="1" w:styleId="AA80A73737EC4A1C80A3BBB37CE75B4F">
    <w:name w:val="AA80A73737EC4A1C80A3BBB37CE75B4F"/>
    <w:rsid w:val="00E46F45"/>
  </w:style>
  <w:style w:type="paragraph" w:customStyle="1" w:styleId="EA2D5BE4A7E3447A982EBF639198C2CA">
    <w:name w:val="EA2D5BE4A7E3447A982EBF639198C2CA"/>
    <w:rsid w:val="00E46F45"/>
  </w:style>
  <w:style w:type="paragraph" w:customStyle="1" w:styleId="E1BBCB42BD2D43FBBC10962B6FC6084F">
    <w:name w:val="E1BBCB42BD2D43FBBC10962B6FC6084F"/>
    <w:rsid w:val="00E46F45"/>
  </w:style>
  <w:style w:type="paragraph" w:customStyle="1" w:styleId="01AAD10ED8B449A89E8EE2BD709055EE">
    <w:name w:val="01AAD10ED8B449A89E8EE2BD709055EE"/>
    <w:rsid w:val="00E46F45"/>
  </w:style>
  <w:style w:type="paragraph" w:customStyle="1" w:styleId="5C7019DD54374CAC9C79A8EEA7DC95E6">
    <w:name w:val="5C7019DD54374CAC9C79A8EEA7DC95E6"/>
    <w:rsid w:val="00E46F45"/>
  </w:style>
  <w:style w:type="paragraph" w:customStyle="1" w:styleId="1D98F428B69443E98F76A4B4755C2D23">
    <w:name w:val="1D98F428B69443E98F76A4B4755C2D23"/>
    <w:rsid w:val="00E46F45"/>
  </w:style>
  <w:style w:type="paragraph" w:customStyle="1" w:styleId="9AF06134FB9741DFB1186A516A4AC575">
    <w:name w:val="9AF06134FB9741DFB1186A516A4AC575"/>
    <w:rsid w:val="00E46F45"/>
  </w:style>
  <w:style w:type="paragraph" w:customStyle="1" w:styleId="9A622DF5F8144001AF5E83BDE8FBF3AD">
    <w:name w:val="9A622DF5F8144001AF5E83BDE8FBF3AD"/>
    <w:rsid w:val="00E46F45"/>
  </w:style>
  <w:style w:type="paragraph" w:customStyle="1" w:styleId="5ABA71C82D944B33B11AE5BCCE465074">
    <w:name w:val="5ABA71C82D944B33B11AE5BCCE465074"/>
    <w:rsid w:val="00E46F45"/>
  </w:style>
  <w:style w:type="paragraph" w:customStyle="1" w:styleId="39BBAFC8779D40D19C4F731BCB592EEE">
    <w:name w:val="39BBAFC8779D40D19C4F731BCB592EEE"/>
    <w:rsid w:val="00E46F45"/>
  </w:style>
  <w:style w:type="paragraph" w:customStyle="1" w:styleId="B995FBD2C7D14980A84A2135459F1FE2">
    <w:name w:val="B995FBD2C7D14980A84A2135459F1FE2"/>
    <w:rsid w:val="00E46F45"/>
  </w:style>
  <w:style w:type="paragraph" w:customStyle="1" w:styleId="FEB23EC436714CD39A727D40BF5FEE5A">
    <w:name w:val="FEB23EC436714CD39A727D40BF5FEE5A"/>
    <w:rsid w:val="00E46F45"/>
  </w:style>
  <w:style w:type="paragraph" w:customStyle="1" w:styleId="D8EDA5BF2E054F2085A0D04445DA6F0D">
    <w:name w:val="D8EDA5BF2E054F2085A0D04445DA6F0D"/>
    <w:rsid w:val="00E46F45"/>
  </w:style>
  <w:style w:type="paragraph" w:customStyle="1" w:styleId="1A8A8A941FFB4E7CA7B8DFAD3A99389E">
    <w:name w:val="1A8A8A941FFB4E7CA7B8DFAD3A99389E"/>
    <w:rsid w:val="00E46F45"/>
  </w:style>
  <w:style w:type="paragraph" w:customStyle="1" w:styleId="5FEA25D00732402D938D6A475830ECE0">
    <w:name w:val="5FEA25D00732402D938D6A475830ECE0"/>
    <w:rsid w:val="00E46F45"/>
  </w:style>
  <w:style w:type="paragraph" w:customStyle="1" w:styleId="23809C4CAF814D128D8D9950EAB74A9A">
    <w:name w:val="23809C4CAF814D128D8D9950EAB74A9A"/>
    <w:rsid w:val="00E46F45"/>
  </w:style>
  <w:style w:type="paragraph" w:customStyle="1" w:styleId="020C67F8FD9047DD9C24FDB87EA4BA67">
    <w:name w:val="020C67F8FD9047DD9C24FDB87EA4BA67"/>
    <w:rsid w:val="00E46F45"/>
  </w:style>
  <w:style w:type="paragraph" w:customStyle="1" w:styleId="5AD717A3F098414FA012E8A0800A5D6D">
    <w:name w:val="5AD717A3F098414FA012E8A0800A5D6D"/>
    <w:rsid w:val="00E46F45"/>
  </w:style>
  <w:style w:type="paragraph" w:customStyle="1" w:styleId="84FA506C3771430381767EE003C42F82">
    <w:name w:val="84FA506C3771430381767EE003C42F82"/>
    <w:rsid w:val="00E46F45"/>
  </w:style>
  <w:style w:type="paragraph" w:customStyle="1" w:styleId="C0ED045C9243496D8376A05F23EC5726">
    <w:name w:val="C0ED045C9243496D8376A05F23EC5726"/>
    <w:rsid w:val="00E46F45"/>
  </w:style>
  <w:style w:type="paragraph" w:customStyle="1" w:styleId="B687C7D6D88847639233C0006295C921">
    <w:name w:val="B687C7D6D88847639233C0006295C921"/>
    <w:rsid w:val="00E46F45"/>
  </w:style>
  <w:style w:type="paragraph" w:customStyle="1" w:styleId="88AC4AD9122842E9AFE8063A8D16A745">
    <w:name w:val="88AC4AD9122842E9AFE8063A8D16A745"/>
    <w:rsid w:val="00E46F45"/>
  </w:style>
  <w:style w:type="paragraph" w:customStyle="1" w:styleId="2C531A9BAC2C49E0B77D3D6138842BB9">
    <w:name w:val="2C531A9BAC2C49E0B77D3D6138842BB9"/>
    <w:rsid w:val="00E46F45"/>
  </w:style>
  <w:style w:type="paragraph" w:customStyle="1" w:styleId="523FF64411BE48D59F3F2CB936D7D10D">
    <w:name w:val="523FF64411BE48D59F3F2CB936D7D10D"/>
    <w:rsid w:val="00E46F45"/>
  </w:style>
  <w:style w:type="paragraph" w:customStyle="1" w:styleId="62D4B869AA9C470DB8D2E46E6B381294">
    <w:name w:val="62D4B869AA9C470DB8D2E46E6B381294"/>
    <w:rsid w:val="00E46F45"/>
  </w:style>
  <w:style w:type="paragraph" w:customStyle="1" w:styleId="3C7DEAE1419F4A2893B944B91B32D654">
    <w:name w:val="3C7DEAE1419F4A2893B944B91B32D654"/>
    <w:rsid w:val="00E46F45"/>
  </w:style>
  <w:style w:type="paragraph" w:customStyle="1" w:styleId="EC071D3311CA49E08E926D7640CC5097">
    <w:name w:val="EC071D3311CA49E08E926D7640CC5097"/>
    <w:rsid w:val="00E46F45"/>
  </w:style>
  <w:style w:type="paragraph" w:customStyle="1" w:styleId="08B258C835BB46298C2872F38FD1727C">
    <w:name w:val="08B258C835BB46298C2872F38FD1727C"/>
    <w:rsid w:val="00E46F45"/>
  </w:style>
  <w:style w:type="paragraph" w:customStyle="1" w:styleId="BE82604EC23A41BAA307A4B9FFB3C370">
    <w:name w:val="BE82604EC23A41BAA307A4B9FFB3C370"/>
    <w:rsid w:val="00E46F45"/>
  </w:style>
  <w:style w:type="paragraph" w:customStyle="1" w:styleId="FD3C982500A1441EA3D78611E12CF36B">
    <w:name w:val="FD3C982500A1441EA3D78611E12CF36B"/>
    <w:rsid w:val="00E46F45"/>
  </w:style>
  <w:style w:type="paragraph" w:customStyle="1" w:styleId="4F95231E7F2B46249C03ED793A6F405D">
    <w:name w:val="4F95231E7F2B46249C03ED793A6F405D"/>
    <w:rsid w:val="00E46F45"/>
  </w:style>
  <w:style w:type="paragraph" w:customStyle="1" w:styleId="09FF3830B4104A328031094549A61056">
    <w:name w:val="09FF3830B4104A328031094549A61056"/>
    <w:rsid w:val="00E46F45"/>
  </w:style>
  <w:style w:type="paragraph" w:customStyle="1" w:styleId="60FE2312277544C7B55918C2EA52EE71">
    <w:name w:val="60FE2312277544C7B55918C2EA52EE71"/>
    <w:rsid w:val="00E46F45"/>
  </w:style>
  <w:style w:type="paragraph" w:customStyle="1" w:styleId="DC97CAB760DA4E84B9740DA97DA2FB5B">
    <w:name w:val="DC97CAB760DA4E84B9740DA97DA2FB5B"/>
    <w:rsid w:val="00E46F45"/>
  </w:style>
  <w:style w:type="paragraph" w:customStyle="1" w:styleId="44A53645F59A4F36B7A841BAC0AC185C">
    <w:name w:val="44A53645F59A4F36B7A841BAC0AC185C"/>
    <w:rsid w:val="00E46F45"/>
  </w:style>
  <w:style w:type="paragraph" w:customStyle="1" w:styleId="F86CC69AFC3B4C98A3B33B55659AD314">
    <w:name w:val="F86CC69AFC3B4C98A3B33B55659AD314"/>
    <w:rsid w:val="00E46F45"/>
  </w:style>
  <w:style w:type="paragraph" w:customStyle="1" w:styleId="0FC7BC0A64FC45C0837F926F5F30135C">
    <w:name w:val="0FC7BC0A64FC45C0837F926F5F30135C"/>
    <w:rsid w:val="00E46F45"/>
  </w:style>
  <w:style w:type="paragraph" w:customStyle="1" w:styleId="E34F8B34352B43C9B3577082CB287C6C">
    <w:name w:val="E34F8B34352B43C9B3577082CB287C6C"/>
    <w:rsid w:val="00E46F45"/>
  </w:style>
  <w:style w:type="paragraph" w:customStyle="1" w:styleId="A4B194505C454C9FAF2E5682A05494EA">
    <w:name w:val="A4B194505C454C9FAF2E5682A05494EA"/>
    <w:rsid w:val="00E46F45"/>
  </w:style>
  <w:style w:type="paragraph" w:customStyle="1" w:styleId="EFB1F719F33C453483EC3B0BF944CF92">
    <w:name w:val="EFB1F719F33C453483EC3B0BF944CF92"/>
    <w:rsid w:val="00E46F45"/>
  </w:style>
  <w:style w:type="paragraph" w:customStyle="1" w:styleId="DBF75C20976C444B9584CEA84A59EA49">
    <w:name w:val="DBF75C20976C444B9584CEA84A59EA49"/>
    <w:rsid w:val="00E46F45"/>
  </w:style>
  <w:style w:type="paragraph" w:customStyle="1" w:styleId="255C71DA77F3403D9743E62A6684C109">
    <w:name w:val="255C71DA77F3403D9743E62A6684C109"/>
    <w:rsid w:val="00E46F45"/>
  </w:style>
  <w:style w:type="paragraph" w:customStyle="1" w:styleId="64F834515EAE46BA9F2F7AF6BE455485">
    <w:name w:val="64F834515EAE46BA9F2F7AF6BE455485"/>
    <w:rsid w:val="00E46F45"/>
  </w:style>
  <w:style w:type="paragraph" w:customStyle="1" w:styleId="47247F35C56B472D9B40CCBA86A542CB">
    <w:name w:val="47247F35C56B472D9B40CCBA86A542CB"/>
    <w:rsid w:val="00E46F45"/>
  </w:style>
  <w:style w:type="paragraph" w:customStyle="1" w:styleId="83747DEC76A945D7ACB26197074E122D">
    <w:name w:val="83747DEC76A945D7ACB26197074E122D"/>
    <w:rsid w:val="00E46F45"/>
  </w:style>
  <w:style w:type="paragraph" w:customStyle="1" w:styleId="D7B20A96707B4EBAB5D4B27B800EC34A">
    <w:name w:val="D7B20A96707B4EBAB5D4B27B800EC34A"/>
    <w:rsid w:val="00E46F45"/>
  </w:style>
  <w:style w:type="paragraph" w:customStyle="1" w:styleId="4B1B42FC1A1045CD87B3C310D518845B">
    <w:name w:val="4B1B42FC1A1045CD87B3C310D518845B"/>
    <w:rsid w:val="00E46F45"/>
  </w:style>
  <w:style w:type="paragraph" w:customStyle="1" w:styleId="7438ACCE3CBF434BBEAAD88FC0356EAB">
    <w:name w:val="7438ACCE3CBF434BBEAAD88FC0356EAB"/>
    <w:rsid w:val="00E46F45"/>
  </w:style>
  <w:style w:type="paragraph" w:customStyle="1" w:styleId="C1A3861006CA4956B97C3F29B5CE1F7D">
    <w:name w:val="C1A3861006CA4956B97C3F29B5CE1F7D"/>
    <w:rsid w:val="00E46F45"/>
  </w:style>
  <w:style w:type="paragraph" w:customStyle="1" w:styleId="61B506B3852847969D518683D44C341C">
    <w:name w:val="61B506B3852847969D518683D44C341C"/>
    <w:rsid w:val="00E46F45"/>
  </w:style>
  <w:style w:type="paragraph" w:customStyle="1" w:styleId="E520B27F7F2340E998A5FC8A219CC70F">
    <w:name w:val="E520B27F7F2340E998A5FC8A219CC70F"/>
    <w:rsid w:val="00E46F45"/>
  </w:style>
  <w:style w:type="paragraph" w:customStyle="1" w:styleId="35AA2E7B9ECD4E63B36C267D297FF699">
    <w:name w:val="35AA2E7B9ECD4E63B36C267D297FF699"/>
    <w:rsid w:val="00E46F45"/>
  </w:style>
  <w:style w:type="paragraph" w:customStyle="1" w:styleId="BE9B2FCE32954D2A98906BB195A6D9CA">
    <w:name w:val="BE9B2FCE32954D2A98906BB195A6D9CA"/>
    <w:rsid w:val="00E46F45"/>
  </w:style>
  <w:style w:type="paragraph" w:customStyle="1" w:styleId="EF64D03CE58448CC8635EBBF413BCA3C">
    <w:name w:val="EF64D03CE58448CC8635EBBF413BCA3C"/>
    <w:rsid w:val="00E46F45"/>
  </w:style>
  <w:style w:type="paragraph" w:customStyle="1" w:styleId="F57225432F0E48339EA7CFFF7536D8D2">
    <w:name w:val="F57225432F0E48339EA7CFFF7536D8D2"/>
    <w:rsid w:val="00E46F45"/>
  </w:style>
  <w:style w:type="paragraph" w:customStyle="1" w:styleId="87861718D0504B8BAD1C68433AC18414">
    <w:name w:val="87861718D0504B8BAD1C68433AC18414"/>
    <w:rsid w:val="00E46F45"/>
  </w:style>
  <w:style w:type="paragraph" w:customStyle="1" w:styleId="35C26C523CD5408880F00F47AFCE1E6A">
    <w:name w:val="35C26C523CD5408880F00F47AFCE1E6A"/>
    <w:rsid w:val="00E46F45"/>
  </w:style>
  <w:style w:type="paragraph" w:customStyle="1" w:styleId="36AB59774E2740A8A1CB4B7E18EC018E">
    <w:name w:val="36AB59774E2740A8A1CB4B7E18EC018E"/>
    <w:rsid w:val="00E46F45"/>
  </w:style>
  <w:style w:type="paragraph" w:customStyle="1" w:styleId="BB2192441E0C4AE8945AA507BB8F7BDE">
    <w:name w:val="BB2192441E0C4AE8945AA507BB8F7BDE"/>
    <w:rsid w:val="00E46F45"/>
  </w:style>
  <w:style w:type="paragraph" w:customStyle="1" w:styleId="EEA5FD1C323541E99A4E04BFFD63BDC1">
    <w:name w:val="EEA5FD1C323541E99A4E04BFFD63BDC1"/>
    <w:rsid w:val="00E46F45"/>
  </w:style>
  <w:style w:type="paragraph" w:customStyle="1" w:styleId="697D893E69164411BDBDE54BFECA17F8">
    <w:name w:val="697D893E69164411BDBDE54BFECA17F8"/>
    <w:rsid w:val="00E46F45"/>
  </w:style>
  <w:style w:type="paragraph" w:customStyle="1" w:styleId="B14B3EC7A16E40CAB658E4FADB336020">
    <w:name w:val="B14B3EC7A16E40CAB658E4FADB336020"/>
    <w:rsid w:val="00E46F45"/>
  </w:style>
  <w:style w:type="paragraph" w:customStyle="1" w:styleId="C85BDB0E099C43C78B999F09F4F947DD">
    <w:name w:val="C85BDB0E099C43C78B999F09F4F947DD"/>
    <w:rsid w:val="00E46F45"/>
  </w:style>
  <w:style w:type="paragraph" w:customStyle="1" w:styleId="4D79DCBFB1EE4E9EA681C5F54CB7306F">
    <w:name w:val="4D79DCBFB1EE4E9EA681C5F54CB7306F"/>
    <w:rsid w:val="00E46F45"/>
  </w:style>
  <w:style w:type="paragraph" w:customStyle="1" w:styleId="8C6B9BAE42464CA1ACB330264612DC24">
    <w:name w:val="8C6B9BAE42464CA1ACB330264612DC24"/>
    <w:rsid w:val="00E46F45"/>
  </w:style>
  <w:style w:type="paragraph" w:customStyle="1" w:styleId="165BDC0DE7614B6D8E8D40991021DDB2">
    <w:name w:val="165BDC0DE7614B6D8E8D40991021DDB2"/>
    <w:rsid w:val="00E46F45"/>
  </w:style>
  <w:style w:type="paragraph" w:customStyle="1" w:styleId="2284CF04E8774577A12A3CF10FD07EAB">
    <w:name w:val="2284CF04E8774577A12A3CF10FD07EAB"/>
    <w:rsid w:val="00E46F45"/>
  </w:style>
  <w:style w:type="paragraph" w:customStyle="1" w:styleId="1B04A031ECEA42E89487B9F59F61680E">
    <w:name w:val="1B04A031ECEA42E89487B9F59F61680E"/>
    <w:rsid w:val="00E46F45"/>
  </w:style>
  <w:style w:type="paragraph" w:customStyle="1" w:styleId="5BFBAEC4E8F04B41B1236D49B8E169C3">
    <w:name w:val="5BFBAEC4E8F04B41B1236D49B8E169C3"/>
    <w:rsid w:val="00E46F45"/>
  </w:style>
  <w:style w:type="paragraph" w:customStyle="1" w:styleId="513602A29EF04149A5EB76CB4378E8A2">
    <w:name w:val="513602A29EF04149A5EB76CB4378E8A2"/>
    <w:rsid w:val="00E46F45"/>
  </w:style>
  <w:style w:type="paragraph" w:customStyle="1" w:styleId="B68765E054E2476C9C1B365B0AB99BE3">
    <w:name w:val="B68765E054E2476C9C1B365B0AB99BE3"/>
    <w:rsid w:val="00E46F45"/>
  </w:style>
  <w:style w:type="paragraph" w:customStyle="1" w:styleId="65967B1534C54D16A680050511CD7137">
    <w:name w:val="65967B1534C54D16A680050511CD7137"/>
    <w:rsid w:val="00E46F45"/>
  </w:style>
  <w:style w:type="paragraph" w:customStyle="1" w:styleId="D1DA1C6CFA7D42E1A1D26ED026425CF0">
    <w:name w:val="D1DA1C6CFA7D42E1A1D26ED026425CF0"/>
    <w:rsid w:val="00E46F45"/>
  </w:style>
  <w:style w:type="paragraph" w:customStyle="1" w:styleId="262CC23D1FCD4439B9ED8477689CC065">
    <w:name w:val="262CC23D1FCD4439B9ED8477689CC065"/>
    <w:rsid w:val="00E46F45"/>
  </w:style>
  <w:style w:type="paragraph" w:customStyle="1" w:styleId="B29C5AC153234398A757111E3A9EA27C">
    <w:name w:val="B29C5AC153234398A757111E3A9EA27C"/>
    <w:rsid w:val="00E46F45"/>
  </w:style>
  <w:style w:type="paragraph" w:customStyle="1" w:styleId="17432BBA5109483A89321B84D562EF42">
    <w:name w:val="17432BBA5109483A89321B84D562EF42"/>
    <w:rsid w:val="00E46F45"/>
  </w:style>
  <w:style w:type="paragraph" w:customStyle="1" w:styleId="A3AE1AC6DD5347CE883015867684B4DD">
    <w:name w:val="A3AE1AC6DD5347CE883015867684B4DD"/>
    <w:rsid w:val="00E46F45"/>
  </w:style>
  <w:style w:type="paragraph" w:customStyle="1" w:styleId="89559C429BBB4DE99ABBBD0AB69045CB">
    <w:name w:val="89559C429BBB4DE99ABBBD0AB69045CB"/>
    <w:rsid w:val="00E46F45"/>
  </w:style>
  <w:style w:type="paragraph" w:customStyle="1" w:styleId="83710F8CC13D4466BD88BAFA4E36BE0B">
    <w:name w:val="83710F8CC13D4466BD88BAFA4E36BE0B"/>
    <w:rsid w:val="00E46F45"/>
  </w:style>
  <w:style w:type="paragraph" w:customStyle="1" w:styleId="03964FC16590491FB31BC7A7FAD98B47">
    <w:name w:val="03964FC16590491FB31BC7A7FAD98B47"/>
    <w:rsid w:val="00E46F45"/>
  </w:style>
  <w:style w:type="paragraph" w:customStyle="1" w:styleId="45C30BCC4BC4492397F294D94DDEAD4A">
    <w:name w:val="45C30BCC4BC4492397F294D94DDEAD4A"/>
    <w:rsid w:val="00E46F45"/>
  </w:style>
  <w:style w:type="paragraph" w:customStyle="1" w:styleId="62AEC5EB8FA244418B58F92D154FE299">
    <w:name w:val="62AEC5EB8FA244418B58F92D154FE299"/>
    <w:rsid w:val="00E46F45"/>
  </w:style>
  <w:style w:type="paragraph" w:customStyle="1" w:styleId="CAD174A653DA4A6CB16D8873DDAF1ED9">
    <w:name w:val="CAD174A653DA4A6CB16D8873DDAF1ED9"/>
    <w:rsid w:val="00E46F45"/>
  </w:style>
  <w:style w:type="paragraph" w:customStyle="1" w:styleId="892E291207394CFAAE8A1E31F7611B2E">
    <w:name w:val="892E291207394CFAAE8A1E31F7611B2E"/>
    <w:rsid w:val="00E46F45"/>
  </w:style>
  <w:style w:type="paragraph" w:customStyle="1" w:styleId="8284605D3E1E47C48BD16B740FE439EE">
    <w:name w:val="8284605D3E1E47C48BD16B740FE439EE"/>
    <w:rsid w:val="00E46F45"/>
  </w:style>
  <w:style w:type="paragraph" w:customStyle="1" w:styleId="7A9C6B779DAC46DCBC0E5E859BD2F86E">
    <w:name w:val="7A9C6B779DAC46DCBC0E5E859BD2F86E"/>
    <w:rsid w:val="00E46F45"/>
  </w:style>
  <w:style w:type="paragraph" w:customStyle="1" w:styleId="B4E740965C264A4685EC01255BA75F71">
    <w:name w:val="B4E740965C264A4685EC01255BA75F71"/>
    <w:rsid w:val="00E46F45"/>
  </w:style>
  <w:style w:type="paragraph" w:customStyle="1" w:styleId="7DA045703B0E4C80A02CB92C9F9C2B91">
    <w:name w:val="7DA045703B0E4C80A02CB92C9F9C2B91"/>
    <w:rsid w:val="00E46F45"/>
  </w:style>
  <w:style w:type="paragraph" w:customStyle="1" w:styleId="C81DA5FBE7EF407DA2D76A43CEF8DDB5">
    <w:name w:val="C81DA5FBE7EF407DA2D76A43CEF8DDB5"/>
    <w:rsid w:val="00E46F45"/>
  </w:style>
  <w:style w:type="paragraph" w:customStyle="1" w:styleId="26B4817195664F36824BD7A0ECDFC4A5">
    <w:name w:val="26B4817195664F36824BD7A0ECDFC4A5"/>
    <w:rsid w:val="00E46F45"/>
  </w:style>
  <w:style w:type="paragraph" w:customStyle="1" w:styleId="5E82D9BC0E0D48C9BC5597FF4D95E9B2">
    <w:name w:val="5E82D9BC0E0D48C9BC5597FF4D95E9B2"/>
    <w:rsid w:val="00E46F45"/>
  </w:style>
  <w:style w:type="paragraph" w:customStyle="1" w:styleId="B318D9B1D7DA4C39B855D6D3FFD7B0F6">
    <w:name w:val="B318D9B1D7DA4C39B855D6D3FFD7B0F6"/>
    <w:rsid w:val="00E46F45"/>
  </w:style>
  <w:style w:type="paragraph" w:customStyle="1" w:styleId="D96E3EEF53B347F8B4C429E4E0E5EAC1">
    <w:name w:val="D96E3EEF53B347F8B4C429E4E0E5EAC1"/>
    <w:rsid w:val="00E46F45"/>
  </w:style>
  <w:style w:type="paragraph" w:customStyle="1" w:styleId="D58774F2FD924199B6B3909BFD4A1097">
    <w:name w:val="D58774F2FD924199B6B3909BFD4A1097"/>
    <w:rsid w:val="00E46F45"/>
  </w:style>
  <w:style w:type="paragraph" w:customStyle="1" w:styleId="84FFAEAFB13E4677BFD3F866CA1DFC69">
    <w:name w:val="84FFAEAFB13E4677BFD3F866CA1DFC69"/>
    <w:rsid w:val="00E46F45"/>
  </w:style>
  <w:style w:type="paragraph" w:customStyle="1" w:styleId="63DE4B7A716C4883B5F3D5CBE10D3ACD">
    <w:name w:val="63DE4B7A716C4883B5F3D5CBE10D3ACD"/>
    <w:rsid w:val="00E46F45"/>
  </w:style>
  <w:style w:type="paragraph" w:customStyle="1" w:styleId="AE4F95C2DE9E4EA5B7A71562F0590D59">
    <w:name w:val="AE4F95C2DE9E4EA5B7A71562F0590D59"/>
    <w:rsid w:val="00E46F45"/>
  </w:style>
  <w:style w:type="paragraph" w:customStyle="1" w:styleId="F6FA3312F2A44E9CB6B0556639EB5714">
    <w:name w:val="F6FA3312F2A44E9CB6B0556639EB5714"/>
    <w:rsid w:val="00E46F45"/>
  </w:style>
  <w:style w:type="paragraph" w:customStyle="1" w:styleId="583A9505B0DD4CD69CC9B12BA5CB5096">
    <w:name w:val="583A9505B0DD4CD69CC9B12BA5CB5096"/>
    <w:rsid w:val="00E46F45"/>
  </w:style>
  <w:style w:type="paragraph" w:customStyle="1" w:styleId="BCE5E2C645FB42A8A054597C53DAAAB7">
    <w:name w:val="BCE5E2C645FB42A8A054597C53DAAAB7"/>
    <w:rsid w:val="00E46F45"/>
  </w:style>
  <w:style w:type="paragraph" w:customStyle="1" w:styleId="F42BED82FAD24E04ABB5B193A41DA687">
    <w:name w:val="F42BED82FAD24E04ABB5B193A41DA687"/>
    <w:rsid w:val="00E46F45"/>
  </w:style>
  <w:style w:type="paragraph" w:customStyle="1" w:styleId="3A4C0039809145C58693E1324700EEC8">
    <w:name w:val="3A4C0039809145C58693E1324700EEC8"/>
    <w:rsid w:val="00E46F45"/>
  </w:style>
  <w:style w:type="paragraph" w:customStyle="1" w:styleId="BCADE616BE1147A6BF54DC9063B92272">
    <w:name w:val="BCADE616BE1147A6BF54DC9063B92272"/>
    <w:rsid w:val="00E46F45"/>
  </w:style>
  <w:style w:type="paragraph" w:customStyle="1" w:styleId="30B3905C81C6417788A14F39654F14F8">
    <w:name w:val="30B3905C81C6417788A14F39654F14F8"/>
    <w:rsid w:val="00E46F45"/>
  </w:style>
  <w:style w:type="paragraph" w:customStyle="1" w:styleId="AE053103E4314B459FD55ACAB6B3ED80">
    <w:name w:val="AE053103E4314B459FD55ACAB6B3ED80"/>
    <w:rsid w:val="00E46F45"/>
  </w:style>
  <w:style w:type="paragraph" w:customStyle="1" w:styleId="E29180373829456189C32D9014F1B40F">
    <w:name w:val="E29180373829456189C32D9014F1B40F"/>
    <w:rsid w:val="00E46F45"/>
  </w:style>
  <w:style w:type="paragraph" w:customStyle="1" w:styleId="705A188EE3E341788CC230C8CA7ED81E">
    <w:name w:val="705A188EE3E341788CC230C8CA7ED81E"/>
    <w:rsid w:val="00E46F45"/>
  </w:style>
  <w:style w:type="paragraph" w:customStyle="1" w:styleId="D29EA5A61F8747FC9210B6ACD3C8207C">
    <w:name w:val="D29EA5A61F8747FC9210B6ACD3C8207C"/>
    <w:rsid w:val="00E46F45"/>
  </w:style>
  <w:style w:type="paragraph" w:customStyle="1" w:styleId="1BDAFEB0C95E478A89F45C3466B9A20F">
    <w:name w:val="1BDAFEB0C95E478A89F45C3466B9A20F"/>
    <w:rsid w:val="00E46F45"/>
  </w:style>
  <w:style w:type="paragraph" w:customStyle="1" w:styleId="0712D69D645B4C61AEBBF962F1183573">
    <w:name w:val="0712D69D645B4C61AEBBF962F1183573"/>
    <w:rsid w:val="00E46F45"/>
  </w:style>
  <w:style w:type="paragraph" w:customStyle="1" w:styleId="208EDADDEF014C70BF1DD8776D679A7F">
    <w:name w:val="208EDADDEF014C70BF1DD8776D679A7F"/>
    <w:rsid w:val="00E46F45"/>
  </w:style>
  <w:style w:type="paragraph" w:customStyle="1" w:styleId="AD16406D8ABB4E38B3440A508E917869">
    <w:name w:val="AD16406D8ABB4E38B3440A508E917869"/>
    <w:rsid w:val="00E46F45"/>
  </w:style>
  <w:style w:type="paragraph" w:customStyle="1" w:styleId="28BD93FD7A58435EA729493239DF2E09">
    <w:name w:val="28BD93FD7A58435EA729493239DF2E09"/>
    <w:rsid w:val="00E46F45"/>
  </w:style>
  <w:style w:type="paragraph" w:customStyle="1" w:styleId="EEFBAD723FB3441480543AA3777FAEEA">
    <w:name w:val="EEFBAD723FB3441480543AA3777FAEEA"/>
    <w:rsid w:val="00E46F45"/>
  </w:style>
  <w:style w:type="paragraph" w:customStyle="1" w:styleId="E2B9EFD3D5284FFAA4B5555B924969EB">
    <w:name w:val="E2B9EFD3D5284FFAA4B5555B924969EB"/>
    <w:rsid w:val="00E46F45"/>
  </w:style>
  <w:style w:type="paragraph" w:customStyle="1" w:styleId="C51E9937B99C42A08616C5DF0B435D93">
    <w:name w:val="C51E9937B99C42A08616C5DF0B435D93"/>
    <w:rsid w:val="00E46F45"/>
  </w:style>
  <w:style w:type="paragraph" w:customStyle="1" w:styleId="DFCC0D241B43429BBD29F13B3C9FCC13">
    <w:name w:val="DFCC0D241B43429BBD29F13B3C9FCC13"/>
    <w:rsid w:val="00E46F45"/>
  </w:style>
  <w:style w:type="paragraph" w:customStyle="1" w:styleId="DB05FEE63EAA4111AE00EB5967B6D75D">
    <w:name w:val="DB05FEE63EAA4111AE00EB5967B6D75D"/>
    <w:rsid w:val="00E46F45"/>
  </w:style>
  <w:style w:type="paragraph" w:customStyle="1" w:styleId="AB084B97909A4060B0CCD96968A630E4">
    <w:name w:val="AB084B97909A4060B0CCD96968A630E4"/>
    <w:rsid w:val="00E46F45"/>
  </w:style>
  <w:style w:type="paragraph" w:customStyle="1" w:styleId="92CA6E7AF1F9460AA3648BCBF8EAA4AE">
    <w:name w:val="92CA6E7AF1F9460AA3648BCBF8EAA4AE"/>
    <w:rsid w:val="00E46F45"/>
  </w:style>
  <w:style w:type="paragraph" w:customStyle="1" w:styleId="739AC78095FE4FC0A205533C229CA765">
    <w:name w:val="739AC78095FE4FC0A205533C229CA765"/>
    <w:rsid w:val="00E46F45"/>
  </w:style>
  <w:style w:type="paragraph" w:customStyle="1" w:styleId="BD4094B43CED4836812DEAE786838FFD">
    <w:name w:val="BD4094B43CED4836812DEAE786838FFD"/>
    <w:rsid w:val="00E46F45"/>
  </w:style>
  <w:style w:type="paragraph" w:customStyle="1" w:styleId="4F20B7C9D474405E9327E220067E263F">
    <w:name w:val="4F20B7C9D474405E9327E220067E263F"/>
    <w:rsid w:val="00E46F45"/>
  </w:style>
  <w:style w:type="paragraph" w:customStyle="1" w:styleId="D64E9E59EEA8430699C0FAACBA9FF477">
    <w:name w:val="D64E9E59EEA8430699C0FAACBA9FF477"/>
    <w:rsid w:val="00E46F45"/>
  </w:style>
  <w:style w:type="paragraph" w:customStyle="1" w:styleId="54CAD27D2CFF47D9863F83F0ECB02CC7">
    <w:name w:val="54CAD27D2CFF47D9863F83F0ECB02CC7"/>
    <w:rsid w:val="00E46F45"/>
  </w:style>
  <w:style w:type="paragraph" w:customStyle="1" w:styleId="DAEC5F326A30430B9C72221D2E722A96">
    <w:name w:val="DAEC5F326A30430B9C72221D2E722A96"/>
    <w:rsid w:val="00E46F45"/>
  </w:style>
  <w:style w:type="paragraph" w:customStyle="1" w:styleId="B79A6721BBE0422BB11789C55F3EAB1D">
    <w:name w:val="B79A6721BBE0422BB11789C55F3EAB1D"/>
    <w:rsid w:val="00E46F45"/>
  </w:style>
  <w:style w:type="paragraph" w:customStyle="1" w:styleId="415A25D6B35049F7AAD41BA44B8A742B">
    <w:name w:val="415A25D6B35049F7AAD41BA44B8A742B"/>
    <w:rsid w:val="00E46F45"/>
  </w:style>
  <w:style w:type="paragraph" w:customStyle="1" w:styleId="020536B0EACF4C8E95EE34C406516502">
    <w:name w:val="020536B0EACF4C8E95EE34C406516502"/>
    <w:rsid w:val="00E46F45"/>
  </w:style>
  <w:style w:type="paragraph" w:customStyle="1" w:styleId="39D6B72E8BAB4B0EBDFD2CCA061168BC">
    <w:name w:val="39D6B72E8BAB4B0EBDFD2CCA061168BC"/>
    <w:rsid w:val="00E46F45"/>
  </w:style>
  <w:style w:type="paragraph" w:customStyle="1" w:styleId="58C529AFB20D441489C37EBFD0C4EAF0">
    <w:name w:val="58C529AFB20D441489C37EBFD0C4EAF0"/>
    <w:rsid w:val="00E46F45"/>
  </w:style>
  <w:style w:type="paragraph" w:customStyle="1" w:styleId="88D0B8A655364562BBDE4AF3A6D5B7E9">
    <w:name w:val="88D0B8A655364562BBDE4AF3A6D5B7E9"/>
    <w:rsid w:val="00E46F45"/>
  </w:style>
  <w:style w:type="paragraph" w:customStyle="1" w:styleId="44C95E49A4324219B73730224970C1A0">
    <w:name w:val="44C95E49A4324219B73730224970C1A0"/>
    <w:rsid w:val="00E46F45"/>
  </w:style>
  <w:style w:type="paragraph" w:customStyle="1" w:styleId="EB3E748E62994130BB550E8FA5C5AC80">
    <w:name w:val="EB3E748E62994130BB550E8FA5C5AC80"/>
    <w:rsid w:val="00E46F45"/>
  </w:style>
  <w:style w:type="paragraph" w:customStyle="1" w:styleId="4FCB4B8D53B441618E334804341C34D8">
    <w:name w:val="4FCB4B8D53B441618E334804341C34D8"/>
    <w:rsid w:val="00E46F45"/>
  </w:style>
  <w:style w:type="paragraph" w:customStyle="1" w:styleId="D5198435B1034060A249788CEE8B7FB2">
    <w:name w:val="D5198435B1034060A249788CEE8B7FB2"/>
    <w:rsid w:val="00E46F45"/>
  </w:style>
  <w:style w:type="paragraph" w:customStyle="1" w:styleId="7258233C60EF41CF86098DC7F1554233">
    <w:name w:val="7258233C60EF41CF86098DC7F1554233"/>
    <w:rsid w:val="00E46F45"/>
  </w:style>
  <w:style w:type="paragraph" w:customStyle="1" w:styleId="CE39F7D2728D4FD49375D89C0AF95044">
    <w:name w:val="CE39F7D2728D4FD49375D89C0AF95044"/>
    <w:rsid w:val="00E46F45"/>
  </w:style>
  <w:style w:type="paragraph" w:customStyle="1" w:styleId="63C5089F3E024BE78237B2A2D22F2E7F">
    <w:name w:val="63C5089F3E024BE78237B2A2D22F2E7F"/>
    <w:rsid w:val="00E46F45"/>
  </w:style>
  <w:style w:type="paragraph" w:customStyle="1" w:styleId="6068FFAB646B43149794138B2B39539D">
    <w:name w:val="6068FFAB646B43149794138B2B39539D"/>
    <w:rsid w:val="00E46F45"/>
  </w:style>
  <w:style w:type="paragraph" w:customStyle="1" w:styleId="16ACE64C42F94BD4AFCB1213DB906BD3">
    <w:name w:val="16ACE64C42F94BD4AFCB1213DB906BD3"/>
    <w:rsid w:val="00E46F45"/>
  </w:style>
  <w:style w:type="paragraph" w:customStyle="1" w:styleId="C91403343A854F6B8E2DD357A3FA2945">
    <w:name w:val="C91403343A854F6B8E2DD357A3FA2945"/>
    <w:rsid w:val="00E46F45"/>
  </w:style>
  <w:style w:type="paragraph" w:customStyle="1" w:styleId="B07D837918B74B66B7122684C702EB4C">
    <w:name w:val="B07D837918B74B66B7122684C702EB4C"/>
    <w:rsid w:val="00E46F45"/>
  </w:style>
  <w:style w:type="paragraph" w:customStyle="1" w:styleId="45CB8CE69D1C433E9C94E1A8982E655B">
    <w:name w:val="45CB8CE69D1C433E9C94E1A8982E655B"/>
    <w:rsid w:val="00E46F45"/>
  </w:style>
  <w:style w:type="paragraph" w:customStyle="1" w:styleId="8C19CD6C1C7349F3BB6C78598B95BB0C">
    <w:name w:val="8C19CD6C1C7349F3BB6C78598B95BB0C"/>
    <w:rsid w:val="00E46F45"/>
  </w:style>
  <w:style w:type="paragraph" w:customStyle="1" w:styleId="B4FA301639F041C2AA8E5730207BAD38">
    <w:name w:val="B4FA301639F041C2AA8E5730207BAD38"/>
    <w:rsid w:val="00E46F45"/>
  </w:style>
  <w:style w:type="paragraph" w:customStyle="1" w:styleId="5E920763F19D4DBBA82195B298A129A0">
    <w:name w:val="5E920763F19D4DBBA82195B298A129A0"/>
    <w:rsid w:val="00E46F45"/>
  </w:style>
  <w:style w:type="paragraph" w:customStyle="1" w:styleId="6E4B030685B74EB7861C84AC332223E4">
    <w:name w:val="6E4B030685B74EB7861C84AC332223E4"/>
    <w:rsid w:val="00E46F45"/>
  </w:style>
  <w:style w:type="paragraph" w:customStyle="1" w:styleId="F60675F6DFC549099278D85F25F4B1CF">
    <w:name w:val="F60675F6DFC549099278D85F25F4B1CF"/>
    <w:rsid w:val="00E46F45"/>
  </w:style>
  <w:style w:type="paragraph" w:customStyle="1" w:styleId="7F44E79D99C0473EA2470DF2F26D651B">
    <w:name w:val="7F44E79D99C0473EA2470DF2F26D651B"/>
    <w:rsid w:val="00E46F45"/>
  </w:style>
  <w:style w:type="paragraph" w:customStyle="1" w:styleId="A36164B5863D4548913BC09EF657DC41">
    <w:name w:val="A36164B5863D4548913BC09EF657DC41"/>
    <w:rsid w:val="00E46F45"/>
  </w:style>
  <w:style w:type="paragraph" w:customStyle="1" w:styleId="395DF0DD1A60438F8A953024026D4E8F">
    <w:name w:val="395DF0DD1A60438F8A953024026D4E8F"/>
    <w:rsid w:val="00E46F45"/>
  </w:style>
  <w:style w:type="paragraph" w:customStyle="1" w:styleId="E9A672222A1C4C048DFCFEF1C8F35A0E">
    <w:name w:val="E9A672222A1C4C048DFCFEF1C8F35A0E"/>
    <w:rsid w:val="00E46F45"/>
  </w:style>
  <w:style w:type="paragraph" w:customStyle="1" w:styleId="3D14FBD1A05D41F19C4CF54316F18D5E">
    <w:name w:val="3D14FBD1A05D41F19C4CF54316F18D5E"/>
    <w:rsid w:val="00E46F45"/>
  </w:style>
  <w:style w:type="paragraph" w:customStyle="1" w:styleId="6F3F4AFA7F7A4EAD8CBDFE0FE65EE2BB">
    <w:name w:val="6F3F4AFA7F7A4EAD8CBDFE0FE65EE2BB"/>
    <w:rsid w:val="00E46F45"/>
  </w:style>
  <w:style w:type="paragraph" w:customStyle="1" w:styleId="6A77158AFC414DB2AF8F035241A31C60">
    <w:name w:val="6A77158AFC414DB2AF8F035241A31C60"/>
    <w:rsid w:val="00E46F45"/>
  </w:style>
  <w:style w:type="paragraph" w:customStyle="1" w:styleId="1B1EC1F6776B440394D79E020A2DF869">
    <w:name w:val="1B1EC1F6776B440394D79E020A2DF869"/>
    <w:rsid w:val="00E46F45"/>
  </w:style>
  <w:style w:type="paragraph" w:customStyle="1" w:styleId="977711BB1CE04DB0A5F84E739AF35164">
    <w:name w:val="977711BB1CE04DB0A5F84E739AF35164"/>
    <w:rsid w:val="00E46F45"/>
  </w:style>
  <w:style w:type="paragraph" w:customStyle="1" w:styleId="B77F988AAC07438483DBE64916BA6CF8">
    <w:name w:val="B77F988AAC07438483DBE64916BA6CF8"/>
    <w:rsid w:val="00E46F45"/>
  </w:style>
  <w:style w:type="paragraph" w:customStyle="1" w:styleId="CA15C356AFB54157ACA46FAC601364AE">
    <w:name w:val="CA15C356AFB54157ACA46FAC601364AE"/>
    <w:rsid w:val="00E46F45"/>
  </w:style>
  <w:style w:type="paragraph" w:customStyle="1" w:styleId="12F77109155C409DA8E05588174E5E2D">
    <w:name w:val="12F77109155C409DA8E05588174E5E2D"/>
    <w:rsid w:val="00E46F45"/>
  </w:style>
  <w:style w:type="paragraph" w:customStyle="1" w:styleId="9733F4C89754403A9749AC31C61F9EA9">
    <w:name w:val="9733F4C89754403A9749AC31C61F9EA9"/>
    <w:rsid w:val="00E46F45"/>
  </w:style>
  <w:style w:type="paragraph" w:customStyle="1" w:styleId="8D8C69E2402B484B954D0BEE8883BFA9">
    <w:name w:val="8D8C69E2402B484B954D0BEE8883BFA9"/>
    <w:rsid w:val="00E46F45"/>
  </w:style>
  <w:style w:type="paragraph" w:customStyle="1" w:styleId="3FE68FF661684551AC65DC3C412C194E">
    <w:name w:val="3FE68FF661684551AC65DC3C412C194E"/>
    <w:rsid w:val="00E46F45"/>
  </w:style>
  <w:style w:type="paragraph" w:customStyle="1" w:styleId="F3F6D5358C5143A19C7771222ACCE58A">
    <w:name w:val="F3F6D5358C5143A19C7771222ACCE58A"/>
    <w:rsid w:val="00E46F45"/>
  </w:style>
  <w:style w:type="paragraph" w:customStyle="1" w:styleId="232B8DEDA83B41CEBC858E0820603A64">
    <w:name w:val="232B8DEDA83B41CEBC858E0820603A64"/>
    <w:rsid w:val="00E46F45"/>
  </w:style>
  <w:style w:type="paragraph" w:customStyle="1" w:styleId="5058FB4363AC4924A4631B408BAD4647">
    <w:name w:val="5058FB4363AC4924A4631B408BAD4647"/>
    <w:rsid w:val="00E46F45"/>
  </w:style>
  <w:style w:type="paragraph" w:customStyle="1" w:styleId="98C5BA858F87495D9EB4709A022DA7E8">
    <w:name w:val="98C5BA858F87495D9EB4709A022DA7E8"/>
    <w:rsid w:val="00E46F45"/>
  </w:style>
  <w:style w:type="paragraph" w:customStyle="1" w:styleId="00BF14FC759D4B5896638466B5BF9A7D">
    <w:name w:val="00BF14FC759D4B5896638466B5BF9A7D"/>
    <w:rsid w:val="00E46F45"/>
  </w:style>
  <w:style w:type="paragraph" w:customStyle="1" w:styleId="2E527C1155BC4D4E80E22C8507756A9E">
    <w:name w:val="2E527C1155BC4D4E80E22C8507756A9E"/>
    <w:rsid w:val="00E46F45"/>
  </w:style>
  <w:style w:type="paragraph" w:customStyle="1" w:styleId="CB51279C2DD14DE3A12C6D077755DE61">
    <w:name w:val="CB51279C2DD14DE3A12C6D077755DE61"/>
    <w:rsid w:val="00E46F45"/>
  </w:style>
  <w:style w:type="paragraph" w:customStyle="1" w:styleId="3731CC84F11A47298D80BF120982FF3E">
    <w:name w:val="3731CC84F11A47298D80BF120982FF3E"/>
    <w:rsid w:val="00E46F45"/>
  </w:style>
  <w:style w:type="paragraph" w:customStyle="1" w:styleId="38D0157740C048408032D77C6C9C7E8D">
    <w:name w:val="38D0157740C048408032D77C6C9C7E8D"/>
    <w:rsid w:val="00E46F45"/>
  </w:style>
  <w:style w:type="paragraph" w:customStyle="1" w:styleId="997739BDC5364C69A8578E0D83E53132">
    <w:name w:val="997739BDC5364C69A8578E0D83E53132"/>
    <w:rsid w:val="00E46F45"/>
  </w:style>
  <w:style w:type="paragraph" w:customStyle="1" w:styleId="6E0D4D41F236463F94EB3F375179776E">
    <w:name w:val="6E0D4D41F236463F94EB3F375179776E"/>
    <w:rsid w:val="00E46F45"/>
  </w:style>
  <w:style w:type="paragraph" w:customStyle="1" w:styleId="3F52775B9A304E3199D0898AEAD51E37">
    <w:name w:val="3F52775B9A304E3199D0898AEAD51E37"/>
    <w:rsid w:val="00E46F45"/>
  </w:style>
  <w:style w:type="paragraph" w:customStyle="1" w:styleId="74BE117C2554458282CFD4A9C037DD5F">
    <w:name w:val="74BE117C2554458282CFD4A9C037DD5F"/>
    <w:rsid w:val="00E46F45"/>
  </w:style>
  <w:style w:type="paragraph" w:customStyle="1" w:styleId="78C6A2809DFD453D8A50A00E1649687A">
    <w:name w:val="78C6A2809DFD453D8A50A00E1649687A"/>
    <w:rsid w:val="00E46F45"/>
  </w:style>
  <w:style w:type="paragraph" w:customStyle="1" w:styleId="39B0D2AEB48545AA914E5CCCFDAD7645">
    <w:name w:val="39B0D2AEB48545AA914E5CCCFDAD7645"/>
    <w:rsid w:val="00E46F45"/>
  </w:style>
  <w:style w:type="paragraph" w:customStyle="1" w:styleId="6D004ED2796B474CBFA1ABA7D5AE49F5">
    <w:name w:val="6D004ED2796B474CBFA1ABA7D5AE49F5"/>
    <w:rsid w:val="00E46F45"/>
  </w:style>
  <w:style w:type="paragraph" w:customStyle="1" w:styleId="905FC77AE6114551999BB2FD3421F0A4">
    <w:name w:val="905FC77AE6114551999BB2FD3421F0A4"/>
    <w:rsid w:val="00E46F45"/>
  </w:style>
  <w:style w:type="paragraph" w:customStyle="1" w:styleId="54735005E1234D96A02DFD52B97A60C4">
    <w:name w:val="54735005E1234D96A02DFD52B97A60C4"/>
    <w:rsid w:val="00E46F45"/>
  </w:style>
  <w:style w:type="paragraph" w:customStyle="1" w:styleId="D45CE7900F8F458EBF61C3198477D4D4">
    <w:name w:val="D45CE7900F8F458EBF61C3198477D4D4"/>
    <w:rsid w:val="00E46F45"/>
  </w:style>
  <w:style w:type="paragraph" w:customStyle="1" w:styleId="FB09B66CAE83470DA0387BB15F09BE1C">
    <w:name w:val="FB09B66CAE83470DA0387BB15F09BE1C"/>
    <w:rsid w:val="00E46F45"/>
  </w:style>
  <w:style w:type="paragraph" w:customStyle="1" w:styleId="C50CB733929742548A2EA759BC3EB7FF">
    <w:name w:val="C50CB733929742548A2EA759BC3EB7FF"/>
    <w:rsid w:val="00E46F45"/>
  </w:style>
  <w:style w:type="paragraph" w:customStyle="1" w:styleId="31B498EC5EC74167AC40252A381849AF">
    <w:name w:val="31B498EC5EC74167AC40252A381849AF"/>
    <w:rsid w:val="00E46F45"/>
  </w:style>
  <w:style w:type="paragraph" w:customStyle="1" w:styleId="3AFA0634CD404F5FA45FE7C278968E18">
    <w:name w:val="3AFA0634CD404F5FA45FE7C278968E18"/>
    <w:rsid w:val="00E46F45"/>
  </w:style>
  <w:style w:type="paragraph" w:customStyle="1" w:styleId="B0393CBB1A4843598D30A4E1B1DA5FDE">
    <w:name w:val="B0393CBB1A4843598D30A4E1B1DA5FDE"/>
    <w:rsid w:val="00E46F45"/>
  </w:style>
  <w:style w:type="paragraph" w:customStyle="1" w:styleId="7DB8445C7841483B9EA1659222A8E668">
    <w:name w:val="7DB8445C7841483B9EA1659222A8E668"/>
    <w:rsid w:val="00E46F45"/>
  </w:style>
  <w:style w:type="paragraph" w:customStyle="1" w:styleId="97E8747B96E947E9B857A388004759B6">
    <w:name w:val="97E8747B96E947E9B857A388004759B6"/>
    <w:rsid w:val="00E46F45"/>
  </w:style>
  <w:style w:type="paragraph" w:customStyle="1" w:styleId="940980804BA24E49BA8748467643B93D">
    <w:name w:val="940980804BA24E49BA8748467643B93D"/>
    <w:rsid w:val="00E46F45"/>
  </w:style>
  <w:style w:type="paragraph" w:customStyle="1" w:styleId="BCD1BE8154424FC0A081ACA738DA788A">
    <w:name w:val="BCD1BE8154424FC0A081ACA738DA788A"/>
    <w:rsid w:val="00E46F45"/>
  </w:style>
  <w:style w:type="paragraph" w:customStyle="1" w:styleId="F628B8595A0A48C4AAA8DB5EC5360D3C">
    <w:name w:val="F628B8595A0A48C4AAA8DB5EC5360D3C"/>
    <w:rsid w:val="00E46F45"/>
  </w:style>
  <w:style w:type="paragraph" w:customStyle="1" w:styleId="DE1DAD870D884DE49EF45736C2272477">
    <w:name w:val="DE1DAD870D884DE49EF45736C2272477"/>
    <w:rsid w:val="00E46F45"/>
  </w:style>
  <w:style w:type="paragraph" w:customStyle="1" w:styleId="3ED93015907941CD8E9CC85760379519">
    <w:name w:val="3ED93015907941CD8E9CC85760379519"/>
    <w:rsid w:val="00E46F45"/>
  </w:style>
  <w:style w:type="paragraph" w:customStyle="1" w:styleId="8155E5B3A55A433EB35D5985EE4B2C09">
    <w:name w:val="8155E5B3A55A433EB35D5985EE4B2C09"/>
    <w:rsid w:val="00E46F45"/>
  </w:style>
  <w:style w:type="paragraph" w:customStyle="1" w:styleId="B6DF2F8919F34B03B198F346C25E8E05">
    <w:name w:val="B6DF2F8919F34B03B198F346C25E8E05"/>
    <w:rsid w:val="00E46F45"/>
  </w:style>
  <w:style w:type="paragraph" w:customStyle="1" w:styleId="AEDB443637A749529B4CDE2E1132CC73">
    <w:name w:val="AEDB443637A749529B4CDE2E1132CC73"/>
    <w:rsid w:val="00E46F45"/>
  </w:style>
  <w:style w:type="paragraph" w:customStyle="1" w:styleId="785814F19CE64B378932E2C222205FEE">
    <w:name w:val="785814F19CE64B378932E2C222205FEE"/>
    <w:rsid w:val="00E46F45"/>
  </w:style>
  <w:style w:type="paragraph" w:customStyle="1" w:styleId="098103008FFD49189B385872AF7007E1">
    <w:name w:val="098103008FFD49189B385872AF7007E1"/>
    <w:rsid w:val="00E46F45"/>
  </w:style>
  <w:style w:type="paragraph" w:customStyle="1" w:styleId="6831CC68BF0A4CC483FE11516D4CE22F">
    <w:name w:val="6831CC68BF0A4CC483FE11516D4CE22F"/>
    <w:rsid w:val="00E46F45"/>
  </w:style>
  <w:style w:type="paragraph" w:customStyle="1" w:styleId="1936C2E789C140168729C86F6D8E4998">
    <w:name w:val="1936C2E789C140168729C86F6D8E4998"/>
    <w:rsid w:val="00E46F45"/>
  </w:style>
  <w:style w:type="paragraph" w:customStyle="1" w:styleId="A2BF5FDFDD9641DD8400DCECD2B0401E">
    <w:name w:val="A2BF5FDFDD9641DD8400DCECD2B0401E"/>
    <w:rsid w:val="00E46F45"/>
  </w:style>
  <w:style w:type="paragraph" w:customStyle="1" w:styleId="A77B5C88C5AF4DB9A803E60359AE5C26">
    <w:name w:val="A77B5C88C5AF4DB9A803E60359AE5C26"/>
    <w:rsid w:val="00E46F45"/>
  </w:style>
  <w:style w:type="paragraph" w:customStyle="1" w:styleId="B5B88A6C663D49958CBC156316161D23">
    <w:name w:val="B5B88A6C663D49958CBC156316161D23"/>
    <w:rsid w:val="00E46F45"/>
  </w:style>
  <w:style w:type="paragraph" w:customStyle="1" w:styleId="E312E32707FE46D9A2A2BC21A5D8CC9F">
    <w:name w:val="E312E32707FE46D9A2A2BC21A5D8CC9F"/>
    <w:rsid w:val="00E46F45"/>
  </w:style>
  <w:style w:type="paragraph" w:customStyle="1" w:styleId="9EDB040CF31E41C2BA5FDA443C4E353A">
    <w:name w:val="9EDB040CF31E41C2BA5FDA443C4E353A"/>
    <w:rsid w:val="00E46F45"/>
  </w:style>
  <w:style w:type="paragraph" w:customStyle="1" w:styleId="490E1CA1763C4F89B89CFE4EBD8099DC">
    <w:name w:val="490E1CA1763C4F89B89CFE4EBD8099DC"/>
    <w:rsid w:val="00E46F45"/>
  </w:style>
  <w:style w:type="paragraph" w:customStyle="1" w:styleId="6EAD49BBFC7B4DDABE43F6D5EE90179B">
    <w:name w:val="6EAD49BBFC7B4DDABE43F6D5EE90179B"/>
    <w:rsid w:val="00E46F45"/>
  </w:style>
  <w:style w:type="paragraph" w:customStyle="1" w:styleId="7FA37458E1084107985A335401556AF2">
    <w:name w:val="7FA37458E1084107985A335401556AF2"/>
    <w:rsid w:val="00E46F45"/>
  </w:style>
  <w:style w:type="paragraph" w:customStyle="1" w:styleId="C1C4E396398E4F9B96335FE1C1394750">
    <w:name w:val="C1C4E396398E4F9B96335FE1C1394750"/>
    <w:rsid w:val="00E46F45"/>
  </w:style>
  <w:style w:type="paragraph" w:customStyle="1" w:styleId="CC1586CA5A684889ADE0842809B74AF5">
    <w:name w:val="CC1586CA5A684889ADE0842809B74AF5"/>
    <w:rsid w:val="00E46F45"/>
  </w:style>
  <w:style w:type="paragraph" w:customStyle="1" w:styleId="6B3E8C9E97294D71B7577EBF5AFD1C42">
    <w:name w:val="6B3E8C9E97294D71B7577EBF5AFD1C42"/>
    <w:rsid w:val="00E46F45"/>
  </w:style>
  <w:style w:type="paragraph" w:customStyle="1" w:styleId="5C436D591E704C35AF347A99DD24F950">
    <w:name w:val="5C436D591E704C35AF347A99DD24F950"/>
    <w:rsid w:val="00E46F45"/>
  </w:style>
  <w:style w:type="paragraph" w:customStyle="1" w:styleId="91A2E72A8E714366BEF33471FC001F7E">
    <w:name w:val="91A2E72A8E714366BEF33471FC001F7E"/>
    <w:rsid w:val="00E46F45"/>
  </w:style>
  <w:style w:type="paragraph" w:customStyle="1" w:styleId="F2D831A84EDC439F8917483885BF2528">
    <w:name w:val="F2D831A84EDC439F8917483885BF2528"/>
    <w:rsid w:val="00E46F45"/>
  </w:style>
  <w:style w:type="paragraph" w:customStyle="1" w:styleId="55CB74ED67FD49868BF4E12839515B93">
    <w:name w:val="55CB74ED67FD49868BF4E12839515B93"/>
    <w:rsid w:val="00E46F45"/>
  </w:style>
  <w:style w:type="paragraph" w:customStyle="1" w:styleId="7CE82970607745B5975830CF1C7909C1">
    <w:name w:val="7CE82970607745B5975830CF1C7909C1"/>
    <w:rsid w:val="00E46F45"/>
  </w:style>
  <w:style w:type="paragraph" w:customStyle="1" w:styleId="02C51FD71240431FB61D42C7FE0C0E18">
    <w:name w:val="02C51FD71240431FB61D42C7FE0C0E18"/>
    <w:rsid w:val="00E46F45"/>
  </w:style>
  <w:style w:type="paragraph" w:customStyle="1" w:styleId="A97C271247D74BB296C63528EE416BDA">
    <w:name w:val="A97C271247D74BB296C63528EE416BDA"/>
    <w:rsid w:val="00E46F45"/>
  </w:style>
  <w:style w:type="paragraph" w:customStyle="1" w:styleId="1D2BCEB1181546F295A7F9F6AC2F9CC7">
    <w:name w:val="1D2BCEB1181546F295A7F9F6AC2F9CC7"/>
    <w:rsid w:val="00E46F45"/>
  </w:style>
  <w:style w:type="paragraph" w:customStyle="1" w:styleId="BA51846E848D4B2A98822A9E779286EC">
    <w:name w:val="BA51846E848D4B2A98822A9E779286EC"/>
    <w:rsid w:val="00E46F45"/>
  </w:style>
  <w:style w:type="paragraph" w:customStyle="1" w:styleId="77AE24DFD4654041AA8B97F09E07EE85">
    <w:name w:val="77AE24DFD4654041AA8B97F09E07EE85"/>
    <w:rsid w:val="00E46F45"/>
  </w:style>
  <w:style w:type="paragraph" w:customStyle="1" w:styleId="A37543F626184A75B6E11E11B58CA950">
    <w:name w:val="A37543F626184A75B6E11E11B58CA950"/>
    <w:rsid w:val="00E46F45"/>
  </w:style>
  <w:style w:type="paragraph" w:customStyle="1" w:styleId="9EF4AF9A6F864E1281973033DBCC237A">
    <w:name w:val="9EF4AF9A6F864E1281973033DBCC237A"/>
    <w:rsid w:val="00E46F45"/>
  </w:style>
  <w:style w:type="paragraph" w:customStyle="1" w:styleId="D50E2C76D1EF4189979B3F431828C1C2">
    <w:name w:val="D50E2C76D1EF4189979B3F431828C1C2"/>
    <w:rsid w:val="00E46F45"/>
  </w:style>
  <w:style w:type="paragraph" w:customStyle="1" w:styleId="25C2DD6CD0B14D7D8D4AB14D8EF1EE6C">
    <w:name w:val="25C2DD6CD0B14D7D8D4AB14D8EF1EE6C"/>
    <w:rsid w:val="00E46F45"/>
  </w:style>
  <w:style w:type="paragraph" w:customStyle="1" w:styleId="82EBEC2539C1411DA97E7FAADDF4FB25">
    <w:name w:val="82EBEC2539C1411DA97E7FAADDF4FB25"/>
    <w:rsid w:val="00E46F45"/>
  </w:style>
  <w:style w:type="paragraph" w:customStyle="1" w:styleId="CE240926A2BD42B2AE5DBF3AF7D05C07">
    <w:name w:val="CE240926A2BD42B2AE5DBF3AF7D05C07"/>
    <w:rsid w:val="00E46F45"/>
  </w:style>
  <w:style w:type="paragraph" w:customStyle="1" w:styleId="EABC5D57B5DC42D7858309C38D1DA15D">
    <w:name w:val="EABC5D57B5DC42D7858309C38D1DA15D"/>
    <w:rsid w:val="00E46F45"/>
  </w:style>
  <w:style w:type="paragraph" w:customStyle="1" w:styleId="9AD9612E0B284B0188040788442BC1E5">
    <w:name w:val="9AD9612E0B284B0188040788442BC1E5"/>
    <w:rsid w:val="00E46F45"/>
  </w:style>
  <w:style w:type="paragraph" w:customStyle="1" w:styleId="2A383E7C30CC43AEAF73F89B967E2D00">
    <w:name w:val="2A383E7C30CC43AEAF73F89B967E2D00"/>
    <w:rsid w:val="00E46F45"/>
  </w:style>
  <w:style w:type="paragraph" w:customStyle="1" w:styleId="CB3DF706932A4E8E963397134E48A95F">
    <w:name w:val="CB3DF706932A4E8E963397134E48A95F"/>
    <w:rsid w:val="00E46F45"/>
  </w:style>
  <w:style w:type="paragraph" w:customStyle="1" w:styleId="FEA79945C58644C9988202CF100FA98B">
    <w:name w:val="FEA79945C58644C9988202CF100FA98B"/>
    <w:rsid w:val="00E46F45"/>
  </w:style>
  <w:style w:type="paragraph" w:customStyle="1" w:styleId="205431F85ECE41C2816D4A596415F633">
    <w:name w:val="205431F85ECE41C2816D4A596415F633"/>
    <w:rsid w:val="00E46F45"/>
  </w:style>
  <w:style w:type="paragraph" w:customStyle="1" w:styleId="5168B00899274F5BBB72A436976B9013">
    <w:name w:val="5168B00899274F5BBB72A436976B9013"/>
    <w:rsid w:val="00E46F45"/>
  </w:style>
  <w:style w:type="paragraph" w:customStyle="1" w:styleId="8811B80E1808410F98370636F0EC271C">
    <w:name w:val="8811B80E1808410F98370636F0EC271C"/>
    <w:rsid w:val="00E46F45"/>
  </w:style>
  <w:style w:type="paragraph" w:customStyle="1" w:styleId="FCF7DE6223DE41949F26D33E891ED5CC">
    <w:name w:val="FCF7DE6223DE41949F26D33E891ED5CC"/>
    <w:rsid w:val="00E46F45"/>
  </w:style>
  <w:style w:type="paragraph" w:customStyle="1" w:styleId="6FBB6D8F963E44759FE6F15718A48D36">
    <w:name w:val="6FBB6D8F963E44759FE6F15718A48D36"/>
    <w:rsid w:val="00E46F45"/>
  </w:style>
  <w:style w:type="paragraph" w:customStyle="1" w:styleId="8FAD03C5CE7A49C4980B888407ECC79D">
    <w:name w:val="8FAD03C5CE7A49C4980B888407ECC79D"/>
    <w:rsid w:val="00E46F45"/>
  </w:style>
  <w:style w:type="paragraph" w:customStyle="1" w:styleId="62E2403457064CF7BB4696D080DF417C">
    <w:name w:val="62E2403457064CF7BB4696D080DF417C"/>
    <w:rsid w:val="00E46F45"/>
  </w:style>
  <w:style w:type="paragraph" w:customStyle="1" w:styleId="6CC968083B35486D9CBF6A08D53EF65D">
    <w:name w:val="6CC968083B35486D9CBF6A08D53EF65D"/>
    <w:rsid w:val="00E46F45"/>
  </w:style>
  <w:style w:type="paragraph" w:customStyle="1" w:styleId="44EF452A534E4364A907EB1070A7B553">
    <w:name w:val="44EF452A534E4364A907EB1070A7B553"/>
    <w:rsid w:val="00E46F45"/>
  </w:style>
  <w:style w:type="paragraph" w:customStyle="1" w:styleId="ECF02E722BC447E5BA19011CFF611549">
    <w:name w:val="ECF02E722BC447E5BA19011CFF611549"/>
    <w:rsid w:val="00E46F45"/>
  </w:style>
  <w:style w:type="paragraph" w:customStyle="1" w:styleId="5588BAA66D114B52ADEE77A4DE61C7E4">
    <w:name w:val="5588BAA66D114B52ADEE77A4DE61C7E4"/>
    <w:rsid w:val="00E46F45"/>
  </w:style>
  <w:style w:type="paragraph" w:customStyle="1" w:styleId="962DF7DFD31D48659ECFD96F98B15364">
    <w:name w:val="962DF7DFD31D48659ECFD96F98B15364"/>
    <w:rsid w:val="00E46F45"/>
  </w:style>
  <w:style w:type="paragraph" w:customStyle="1" w:styleId="C093786D60294B349E375FC977A39FF7">
    <w:name w:val="C093786D60294B349E375FC977A39FF7"/>
    <w:rsid w:val="00E46F45"/>
  </w:style>
  <w:style w:type="paragraph" w:customStyle="1" w:styleId="3547943C5388444DB0BEA59434F43110">
    <w:name w:val="3547943C5388444DB0BEA59434F43110"/>
    <w:rsid w:val="00E46F45"/>
  </w:style>
  <w:style w:type="paragraph" w:customStyle="1" w:styleId="BD6FB72F0B6B469C8CC190743EE62A94">
    <w:name w:val="BD6FB72F0B6B469C8CC190743EE62A94"/>
    <w:rsid w:val="00E46F45"/>
  </w:style>
  <w:style w:type="paragraph" w:customStyle="1" w:styleId="257B34B873374F99A58DF99C27D09CBD">
    <w:name w:val="257B34B873374F99A58DF99C27D09CBD"/>
    <w:rsid w:val="00E46F45"/>
  </w:style>
  <w:style w:type="paragraph" w:customStyle="1" w:styleId="2C09002EC3B147EA9703B129D8325115">
    <w:name w:val="2C09002EC3B147EA9703B129D8325115"/>
    <w:rsid w:val="00E46F45"/>
  </w:style>
  <w:style w:type="paragraph" w:customStyle="1" w:styleId="ACFE9B0E8A5748E59D4125564F30E5A6">
    <w:name w:val="ACFE9B0E8A5748E59D4125564F30E5A6"/>
    <w:rsid w:val="00E46F45"/>
  </w:style>
  <w:style w:type="paragraph" w:customStyle="1" w:styleId="51E07DC94C2F47B195AF98E98395F35B">
    <w:name w:val="51E07DC94C2F47B195AF98E98395F35B"/>
    <w:rsid w:val="00E46F45"/>
  </w:style>
  <w:style w:type="paragraph" w:customStyle="1" w:styleId="B5049FF32A794C76BD3D60F96A834F60">
    <w:name w:val="B5049FF32A794C76BD3D60F96A834F60"/>
    <w:rsid w:val="00E46F45"/>
  </w:style>
  <w:style w:type="paragraph" w:customStyle="1" w:styleId="CB7FA5DFF9844E6F80098CA70AB4A708">
    <w:name w:val="CB7FA5DFF9844E6F80098CA70AB4A708"/>
    <w:rsid w:val="00E46F45"/>
  </w:style>
  <w:style w:type="paragraph" w:customStyle="1" w:styleId="C3DC4E7357BC4F168DBD64A15D3801AB">
    <w:name w:val="C3DC4E7357BC4F168DBD64A15D3801AB"/>
    <w:rsid w:val="00E46F45"/>
  </w:style>
  <w:style w:type="paragraph" w:customStyle="1" w:styleId="38CBF814D8D04AD9B9A31AE1E8E89B96">
    <w:name w:val="38CBF814D8D04AD9B9A31AE1E8E89B96"/>
    <w:rsid w:val="00E46F45"/>
  </w:style>
  <w:style w:type="paragraph" w:customStyle="1" w:styleId="1CE78F2342BF44C9BA577FDC3DBA2AC9">
    <w:name w:val="1CE78F2342BF44C9BA577FDC3DBA2AC9"/>
    <w:rsid w:val="00E46F45"/>
  </w:style>
  <w:style w:type="paragraph" w:customStyle="1" w:styleId="FCD4F62D602545D5964173257AFC66B0">
    <w:name w:val="FCD4F62D602545D5964173257AFC66B0"/>
    <w:rsid w:val="00585B60"/>
  </w:style>
  <w:style w:type="paragraph" w:customStyle="1" w:styleId="D25D4DD9AD944235AC38C7FA06B5D74A">
    <w:name w:val="D25D4DD9AD944235AC38C7FA06B5D74A"/>
    <w:rsid w:val="00585B60"/>
  </w:style>
  <w:style w:type="paragraph" w:customStyle="1" w:styleId="3FC91B31BDB14169B6FBABF41EF52CDB">
    <w:name w:val="3FC91B31BDB14169B6FBABF41EF52CDB"/>
    <w:rsid w:val="00585B60"/>
  </w:style>
  <w:style w:type="paragraph" w:customStyle="1" w:styleId="5DC8C4D6AB124114BBEC09424F6B9005">
    <w:name w:val="5DC8C4D6AB124114BBEC09424F6B9005"/>
    <w:rsid w:val="00585B60"/>
  </w:style>
  <w:style w:type="paragraph" w:customStyle="1" w:styleId="4FDB65DA35064A79BD72F2BD58C01FD4">
    <w:name w:val="4FDB65DA35064A79BD72F2BD58C01FD4"/>
    <w:rsid w:val="00585B60"/>
  </w:style>
  <w:style w:type="paragraph" w:customStyle="1" w:styleId="DEC9E4E6C7D4410783FF0691BD8303C7">
    <w:name w:val="DEC9E4E6C7D4410783FF0691BD8303C7"/>
    <w:rsid w:val="00585B60"/>
  </w:style>
  <w:style w:type="paragraph" w:customStyle="1" w:styleId="6E4798E9D36F48A48F8428FA043E34E7">
    <w:name w:val="6E4798E9D36F48A48F8428FA043E34E7"/>
    <w:rsid w:val="00585B60"/>
  </w:style>
  <w:style w:type="paragraph" w:customStyle="1" w:styleId="991744CB1F224E6194964B61C513C9BA">
    <w:name w:val="991744CB1F224E6194964B61C513C9BA"/>
    <w:rsid w:val="00585B60"/>
  </w:style>
  <w:style w:type="paragraph" w:customStyle="1" w:styleId="ACE74199913F404DACF6553E93CBF061">
    <w:name w:val="ACE74199913F404DACF6553E93CBF061"/>
    <w:rsid w:val="00585B60"/>
  </w:style>
  <w:style w:type="paragraph" w:customStyle="1" w:styleId="3CBBDE1C40E74EAD9F93CC2BD091751D">
    <w:name w:val="3CBBDE1C40E74EAD9F93CC2BD091751D"/>
    <w:rsid w:val="00585B60"/>
  </w:style>
  <w:style w:type="paragraph" w:customStyle="1" w:styleId="41ECCE566B7249E0AAFC995A8C48E687">
    <w:name w:val="41ECCE566B7249E0AAFC995A8C48E687"/>
    <w:rsid w:val="00585B60"/>
  </w:style>
  <w:style w:type="paragraph" w:customStyle="1" w:styleId="2B1EBB5F77454B29A64517168E19705A">
    <w:name w:val="2B1EBB5F77454B29A64517168E19705A"/>
    <w:rsid w:val="00585B60"/>
  </w:style>
  <w:style w:type="paragraph" w:customStyle="1" w:styleId="75CDA429574B4F6481E02FFAFDA534BE">
    <w:name w:val="75CDA429574B4F6481E02FFAFDA534BE"/>
    <w:rsid w:val="00585B60"/>
  </w:style>
  <w:style w:type="paragraph" w:customStyle="1" w:styleId="497FD4B2256C4D04B9EA03B8558DE5C2">
    <w:name w:val="497FD4B2256C4D04B9EA03B8558DE5C2"/>
    <w:rsid w:val="00585B60"/>
  </w:style>
  <w:style w:type="paragraph" w:customStyle="1" w:styleId="DC5A75E0CB7A4893B640ACA9E6758EA7">
    <w:name w:val="DC5A75E0CB7A4893B640ACA9E6758EA7"/>
    <w:rsid w:val="00585B60"/>
  </w:style>
  <w:style w:type="paragraph" w:customStyle="1" w:styleId="D2EF8783ACA94139887586F81F1EA260">
    <w:name w:val="D2EF8783ACA94139887586F81F1EA260"/>
    <w:rsid w:val="00585B60"/>
  </w:style>
  <w:style w:type="paragraph" w:customStyle="1" w:styleId="564BE2536675404D9656AC22D38E6289">
    <w:name w:val="564BE2536675404D9656AC22D38E6289"/>
    <w:rsid w:val="00585B60"/>
  </w:style>
  <w:style w:type="paragraph" w:customStyle="1" w:styleId="D3B930C227014AE085D7FB06443F2A8C">
    <w:name w:val="D3B930C227014AE085D7FB06443F2A8C"/>
    <w:rsid w:val="00585B60"/>
  </w:style>
  <w:style w:type="paragraph" w:customStyle="1" w:styleId="B6724F1570FA4CCC9C723A87209B9F8C">
    <w:name w:val="B6724F1570FA4CCC9C723A87209B9F8C"/>
    <w:rsid w:val="00585B60"/>
  </w:style>
  <w:style w:type="paragraph" w:customStyle="1" w:styleId="AFD723D3E3364F89A13A106CA433944E">
    <w:name w:val="AFD723D3E3364F89A13A106CA433944E"/>
    <w:rsid w:val="00585B60"/>
  </w:style>
  <w:style w:type="paragraph" w:customStyle="1" w:styleId="FE24A1DB573B4B978CF631001B12766C">
    <w:name w:val="FE24A1DB573B4B978CF631001B12766C"/>
    <w:rsid w:val="00585B60"/>
  </w:style>
  <w:style w:type="paragraph" w:customStyle="1" w:styleId="99E2808DFFFF47569C900D35C1BE469D">
    <w:name w:val="99E2808DFFFF47569C900D35C1BE469D"/>
    <w:rsid w:val="00585B60"/>
  </w:style>
  <w:style w:type="paragraph" w:customStyle="1" w:styleId="AFA256B797C346079CC3347B01856366">
    <w:name w:val="AFA256B797C346079CC3347B01856366"/>
    <w:rsid w:val="00585B60"/>
  </w:style>
  <w:style w:type="paragraph" w:customStyle="1" w:styleId="3D66F2304A774BA3B36375893146A17B">
    <w:name w:val="3D66F2304A774BA3B36375893146A17B"/>
    <w:rsid w:val="00585B60"/>
  </w:style>
  <w:style w:type="paragraph" w:customStyle="1" w:styleId="3306052EC6D24E23BCEB678B53E1C5D7">
    <w:name w:val="3306052EC6D24E23BCEB678B53E1C5D7"/>
    <w:rsid w:val="00585B60"/>
  </w:style>
  <w:style w:type="paragraph" w:customStyle="1" w:styleId="24BCB0D1137045E1BDF2D8469B901060">
    <w:name w:val="24BCB0D1137045E1BDF2D8469B901060"/>
    <w:rsid w:val="00585B60"/>
  </w:style>
  <w:style w:type="paragraph" w:customStyle="1" w:styleId="05539FA34AB344E5809BBDFB6E67EC73">
    <w:name w:val="05539FA34AB344E5809BBDFB6E67EC73"/>
    <w:rsid w:val="00585B60"/>
  </w:style>
  <w:style w:type="paragraph" w:customStyle="1" w:styleId="EE45BD35578D4D29BF8DB4D8C7F4FBAA">
    <w:name w:val="EE45BD35578D4D29BF8DB4D8C7F4FBAA"/>
    <w:rsid w:val="00585B60"/>
  </w:style>
  <w:style w:type="paragraph" w:customStyle="1" w:styleId="60852F58D98F42358ECF8FF2F2265A9E">
    <w:name w:val="60852F58D98F42358ECF8FF2F2265A9E"/>
    <w:rsid w:val="00585B60"/>
  </w:style>
  <w:style w:type="paragraph" w:customStyle="1" w:styleId="58E53161C8A64089B2A6B0D0F7705B81">
    <w:name w:val="58E53161C8A64089B2A6B0D0F7705B81"/>
    <w:rsid w:val="00585B60"/>
  </w:style>
  <w:style w:type="paragraph" w:customStyle="1" w:styleId="2554DA1362E2460EA988D52DE4FBB131">
    <w:name w:val="2554DA1362E2460EA988D52DE4FBB131"/>
    <w:rsid w:val="00585B60"/>
  </w:style>
  <w:style w:type="paragraph" w:customStyle="1" w:styleId="8584F7980E864009884378A948E4F893">
    <w:name w:val="8584F7980E864009884378A948E4F893"/>
    <w:rsid w:val="00585B60"/>
  </w:style>
  <w:style w:type="paragraph" w:customStyle="1" w:styleId="F46E4AF273224DC78EE76AF90555052B">
    <w:name w:val="F46E4AF273224DC78EE76AF90555052B"/>
    <w:rsid w:val="00585B60"/>
  </w:style>
  <w:style w:type="paragraph" w:customStyle="1" w:styleId="631B18AF215C4751807B2BFCB3182E94">
    <w:name w:val="631B18AF215C4751807B2BFCB3182E94"/>
    <w:rsid w:val="00585B60"/>
  </w:style>
  <w:style w:type="paragraph" w:customStyle="1" w:styleId="985BEC5FA12C4A09937F3CB6614293E9">
    <w:name w:val="985BEC5FA12C4A09937F3CB6614293E9"/>
    <w:rsid w:val="00585B60"/>
  </w:style>
  <w:style w:type="paragraph" w:customStyle="1" w:styleId="6FA10321D9DB481189562AF3C3605F9F">
    <w:name w:val="6FA10321D9DB481189562AF3C3605F9F"/>
    <w:rsid w:val="00585B60"/>
  </w:style>
  <w:style w:type="paragraph" w:customStyle="1" w:styleId="FE40297B7B85407997F54414F511C6ED">
    <w:name w:val="FE40297B7B85407997F54414F511C6ED"/>
    <w:rsid w:val="00585B60"/>
  </w:style>
  <w:style w:type="paragraph" w:customStyle="1" w:styleId="E98620E95C2F48E4B2090025437FCFC9">
    <w:name w:val="E98620E95C2F48E4B2090025437FCFC9"/>
    <w:rsid w:val="00585B60"/>
  </w:style>
  <w:style w:type="paragraph" w:customStyle="1" w:styleId="72A81711C42A409ABECBC234E0CBC1C4">
    <w:name w:val="72A81711C42A409ABECBC234E0CBC1C4"/>
    <w:rsid w:val="00585B60"/>
  </w:style>
  <w:style w:type="paragraph" w:customStyle="1" w:styleId="791F7619E262473FB8327648BE95FC44">
    <w:name w:val="791F7619E262473FB8327648BE95FC44"/>
    <w:rsid w:val="00585B60"/>
  </w:style>
  <w:style w:type="paragraph" w:customStyle="1" w:styleId="13E0AD8B540E4BACAA3E39241C13F838">
    <w:name w:val="13E0AD8B540E4BACAA3E39241C13F838"/>
    <w:rsid w:val="00585B60"/>
  </w:style>
  <w:style w:type="paragraph" w:customStyle="1" w:styleId="7C7C620C0D204FC9A7CBFFB34AF32DAF">
    <w:name w:val="7C7C620C0D204FC9A7CBFFB34AF32DAF"/>
    <w:rsid w:val="00585B60"/>
  </w:style>
  <w:style w:type="paragraph" w:customStyle="1" w:styleId="8431A46746D845CDADF51D00836B409E">
    <w:name w:val="8431A46746D845CDADF51D00836B409E"/>
    <w:rsid w:val="00585B60"/>
  </w:style>
  <w:style w:type="paragraph" w:customStyle="1" w:styleId="921E0828F0E14717B6F085B6B7B6B541">
    <w:name w:val="921E0828F0E14717B6F085B6B7B6B541"/>
    <w:rsid w:val="00585B60"/>
  </w:style>
  <w:style w:type="paragraph" w:customStyle="1" w:styleId="698B70B6D09B47199FCF466283E13348">
    <w:name w:val="698B70B6D09B47199FCF466283E13348"/>
    <w:rsid w:val="00585B60"/>
  </w:style>
  <w:style w:type="paragraph" w:customStyle="1" w:styleId="2B8E9E3BC772462CA916AA01C3219D89">
    <w:name w:val="2B8E9E3BC772462CA916AA01C3219D89"/>
    <w:rsid w:val="00585B60"/>
  </w:style>
  <w:style w:type="paragraph" w:customStyle="1" w:styleId="1275E1D3333A46E6ADD95E2B68978F28">
    <w:name w:val="1275E1D3333A46E6ADD95E2B68978F28"/>
    <w:rsid w:val="00585B60"/>
  </w:style>
  <w:style w:type="paragraph" w:customStyle="1" w:styleId="56438A507DED4A5486E52378564B144D">
    <w:name w:val="56438A507DED4A5486E52378564B144D"/>
    <w:rsid w:val="00585B60"/>
  </w:style>
  <w:style w:type="paragraph" w:customStyle="1" w:styleId="B756858BEC0C4D3DA44F4AF828154036">
    <w:name w:val="B756858BEC0C4D3DA44F4AF828154036"/>
    <w:rsid w:val="00585B60"/>
  </w:style>
  <w:style w:type="paragraph" w:customStyle="1" w:styleId="F8F9E43BE86E4F36ADAFD260B365E8A3">
    <w:name w:val="F8F9E43BE86E4F36ADAFD260B365E8A3"/>
    <w:rsid w:val="00585B60"/>
  </w:style>
  <w:style w:type="paragraph" w:customStyle="1" w:styleId="6F4F20BCDE97448DB408FDAE48E33438">
    <w:name w:val="6F4F20BCDE97448DB408FDAE48E33438"/>
    <w:rsid w:val="00585B60"/>
  </w:style>
  <w:style w:type="paragraph" w:customStyle="1" w:styleId="F3879D0297074F118D168AA86D617F30">
    <w:name w:val="F3879D0297074F118D168AA86D617F30"/>
    <w:rsid w:val="00585B60"/>
  </w:style>
  <w:style w:type="paragraph" w:customStyle="1" w:styleId="24BD2FA3B6A445688A201A5F57F7F76E">
    <w:name w:val="24BD2FA3B6A445688A201A5F57F7F76E"/>
    <w:rsid w:val="00585B60"/>
  </w:style>
  <w:style w:type="paragraph" w:customStyle="1" w:styleId="71EBE98D618F441F8889496B5D50CCB1">
    <w:name w:val="71EBE98D618F441F8889496B5D50CCB1"/>
    <w:rsid w:val="00585B60"/>
  </w:style>
  <w:style w:type="paragraph" w:customStyle="1" w:styleId="CAEFB00D3BD443948FE445C7E5827C97">
    <w:name w:val="CAEFB00D3BD443948FE445C7E5827C97"/>
    <w:rsid w:val="00585B60"/>
  </w:style>
  <w:style w:type="paragraph" w:customStyle="1" w:styleId="8D8D25A0DB504394B32738BB45EA0D23">
    <w:name w:val="8D8D25A0DB504394B32738BB45EA0D23"/>
    <w:rsid w:val="00585B60"/>
  </w:style>
  <w:style w:type="paragraph" w:customStyle="1" w:styleId="2E4DA3ABFA3148F3BE230A047ED55089">
    <w:name w:val="2E4DA3ABFA3148F3BE230A047ED55089"/>
    <w:rsid w:val="00585B60"/>
  </w:style>
  <w:style w:type="paragraph" w:customStyle="1" w:styleId="AD2A89582A924FCDB77FD1B596370AB9">
    <w:name w:val="AD2A89582A924FCDB77FD1B596370AB9"/>
    <w:rsid w:val="00585B60"/>
  </w:style>
  <w:style w:type="paragraph" w:customStyle="1" w:styleId="2684CDD4CEE9418DBD617260B242C3D5">
    <w:name w:val="2684CDD4CEE9418DBD617260B242C3D5"/>
    <w:rsid w:val="00585B60"/>
  </w:style>
  <w:style w:type="paragraph" w:customStyle="1" w:styleId="5BB9648069634661846E3BCD2CB60519">
    <w:name w:val="5BB9648069634661846E3BCD2CB60519"/>
    <w:rsid w:val="00585B60"/>
  </w:style>
  <w:style w:type="paragraph" w:customStyle="1" w:styleId="C8F5804701E3426C90C9A05FADF9F2ED">
    <w:name w:val="C8F5804701E3426C90C9A05FADF9F2ED"/>
    <w:rsid w:val="00585B60"/>
  </w:style>
  <w:style w:type="paragraph" w:customStyle="1" w:styleId="CF80B643A2794AC29062D08700FCBDB4">
    <w:name w:val="CF80B643A2794AC29062D08700FCBDB4"/>
    <w:rsid w:val="00585B60"/>
  </w:style>
  <w:style w:type="paragraph" w:customStyle="1" w:styleId="D3C4B1940B8142AEB96A91A4E9541C83">
    <w:name w:val="D3C4B1940B8142AEB96A91A4E9541C83"/>
    <w:rsid w:val="00585B60"/>
  </w:style>
  <w:style w:type="paragraph" w:customStyle="1" w:styleId="9D06CCD972B0447EBEC2D7E5FED74370">
    <w:name w:val="9D06CCD972B0447EBEC2D7E5FED74370"/>
    <w:rsid w:val="00585B60"/>
  </w:style>
  <w:style w:type="paragraph" w:customStyle="1" w:styleId="3DA0D79FDD8742D39A66A20EA0740A70">
    <w:name w:val="3DA0D79FDD8742D39A66A20EA0740A70"/>
    <w:rsid w:val="00585B60"/>
  </w:style>
  <w:style w:type="paragraph" w:customStyle="1" w:styleId="5292CB51D6074DE093E65E2FDE890785">
    <w:name w:val="5292CB51D6074DE093E65E2FDE890785"/>
    <w:rsid w:val="00585B60"/>
  </w:style>
  <w:style w:type="paragraph" w:customStyle="1" w:styleId="E0CED35774204F1AB9CD75A434C644F1">
    <w:name w:val="E0CED35774204F1AB9CD75A434C644F1"/>
    <w:rsid w:val="00585B60"/>
  </w:style>
  <w:style w:type="paragraph" w:customStyle="1" w:styleId="FA9E71C22D3B4906AE35CD2B7640D638">
    <w:name w:val="FA9E71C22D3B4906AE35CD2B7640D638"/>
    <w:rsid w:val="00585B60"/>
  </w:style>
  <w:style w:type="paragraph" w:customStyle="1" w:styleId="1E8864B966CE45D9B7502DB4C9765070">
    <w:name w:val="1E8864B966CE45D9B7502DB4C9765070"/>
    <w:rsid w:val="00585B60"/>
  </w:style>
  <w:style w:type="paragraph" w:customStyle="1" w:styleId="5DAA62CAA95743B1B15EE9D82A326462">
    <w:name w:val="5DAA62CAA95743B1B15EE9D82A326462"/>
    <w:rsid w:val="00585B60"/>
  </w:style>
  <w:style w:type="paragraph" w:customStyle="1" w:styleId="16C493DF730F42AEB45E51E248602A7B">
    <w:name w:val="16C493DF730F42AEB45E51E248602A7B"/>
    <w:rsid w:val="00585B60"/>
  </w:style>
  <w:style w:type="paragraph" w:customStyle="1" w:styleId="1BF5B8D70B5347E0B4E578C2D5726E04">
    <w:name w:val="1BF5B8D70B5347E0B4E578C2D5726E04"/>
    <w:rsid w:val="0012509C"/>
  </w:style>
  <w:style w:type="paragraph" w:customStyle="1" w:styleId="8596BFC75CBA410797F33C662155EEAF">
    <w:name w:val="8596BFC75CBA410797F33C662155EEAF"/>
    <w:rsid w:val="00EA3595"/>
  </w:style>
  <w:style w:type="paragraph" w:customStyle="1" w:styleId="1B475C64738643C58A60479D5F4A7EC71">
    <w:name w:val="1B475C64738643C58A60479D5F4A7EC71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D3C4B1940B8142AEB96A91A4E9541C831">
    <w:name w:val="D3C4B1940B8142AEB96A91A4E9541C831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9D06CCD972B0447EBEC2D7E5FED743701">
    <w:name w:val="9D06CCD972B0447EBEC2D7E5FED743701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EC753D68F84C45769DE38344EFB7127D">
    <w:name w:val="EC753D68F84C45769DE38344EFB7127D"/>
    <w:rsid w:val="00687ADF"/>
    <w:pPr>
      <w:widowControl w:val="0"/>
      <w:suppressAutoHyphens/>
      <w:spacing w:before="40" w:after="80" w:line="360" w:lineRule="atLeast"/>
      <w:ind w:left="202"/>
      <w:jc w:val="both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176764EBB09442C0933261B48A7B1860">
    <w:name w:val="176764EBB09442C0933261B48A7B1860"/>
    <w:rsid w:val="00687ADF"/>
  </w:style>
  <w:style w:type="paragraph" w:customStyle="1" w:styleId="C3B8E4E87869404998A0C86DFF3FE8DC">
    <w:name w:val="C3B8E4E87869404998A0C86DFF3FE8DC"/>
    <w:rsid w:val="00687ADF"/>
  </w:style>
  <w:style w:type="paragraph" w:customStyle="1" w:styleId="5DF47F7D434F4F03A20E6696F61467F3">
    <w:name w:val="5DF47F7D434F4F03A20E6696F61467F3"/>
    <w:rsid w:val="00687ADF"/>
  </w:style>
  <w:style w:type="paragraph" w:customStyle="1" w:styleId="71D626F8E75342BAA829C10668A3C38F">
    <w:name w:val="71D626F8E75342BAA829C10668A3C38F"/>
    <w:rsid w:val="00687ADF"/>
  </w:style>
  <w:style w:type="paragraph" w:customStyle="1" w:styleId="7E4BD8FB80C4443A8748BA73E676E45F">
    <w:name w:val="7E4BD8FB80C4443A8748BA73E676E45F"/>
    <w:rsid w:val="000529F3"/>
  </w:style>
  <w:style w:type="paragraph" w:customStyle="1" w:styleId="98BCED15452D4FF79569F7682AC01CD8">
    <w:name w:val="98BCED15452D4FF79569F7682AC01CD8"/>
    <w:rsid w:val="000529F3"/>
  </w:style>
  <w:style w:type="paragraph" w:customStyle="1" w:styleId="E73CD0CBC1424F8A8765E46EBB9FCB62">
    <w:name w:val="E73CD0CBC1424F8A8765E46EBB9FCB62"/>
    <w:rsid w:val="000529F3"/>
  </w:style>
  <w:style w:type="paragraph" w:customStyle="1" w:styleId="6C79A27C9DF94D76B7FEF7AE11DF6A33">
    <w:name w:val="6C79A27C9DF94D76B7FEF7AE11DF6A33"/>
    <w:rsid w:val="003A4BC3"/>
  </w:style>
  <w:style w:type="paragraph" w:customStyle="1" w:styleId="F37A50BB3ED54D8DA40BC82D4BED2C58">
    <w:name w:val="F37A50BB3ED54D8DA40BC82D4BED2C58"/>
    <w:rsid w:val="003A4BC3"/>
  </w:style>
  <w:style w:type="paragraph" w:customStyle="1" w:styleId="CB94DADEEF0C4C0EA24C5FE1077ACF66">
    <w:name w:val="CB94DADEEF0C4C0EA24C5FE1077ACF66"/>
    <w:rsid w:val="003A4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7B8804A7898F99419E646E0C3FDE1646" ma:contentTypeVersion="1" ma:contentTypeDescription="إنشاء مستند جديد." ma:contentTypeScope="" ma:versionID="51418b230bdbe4082819060ca459f156">
  <xsd:schema xmlns:xsd="http://www.w3.org/2001/XMLSchema" xmlns:xs="http://www.w3.org/2001/XMLSchema" xmlns:p="http://schemas.microsoft.com/office/2006/metadata/properties" xmlns:ns2="aa8ab498-d587-4617-9048-92d59a73d6da" targetNamespace="http://schemas.microsoft.com/office/2006/metadata/properties" ma:root="true" ma:fieldsID="179b30dd025afc4e742827d90e79831d" ns2:_="">
    <xsd:import namespace="aa8ab498-d587-4617-9048-92d59a73d6d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ab498-d587-4617-9048-92d59a73d6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تمت مشاركته مع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EF8C-5317-4708-8D4C-4BC0C45274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085A3-A683-4914-B143-60DCB599E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39932-AB6C-498D-B81A-5B65B4F96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ab498-d587-4617-9048-92d59a73d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51DF29-63BA-43C2-A1C4-5C0A9AB6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DEV-4.1_IT_SDLC_Release_Notes_RLN_v2.0</vt:lpstr>
    </vt:vector>
  </TitlesOfParts>
  <Company/>
  <LinksUpToDate>false</LinksUpToDate>
  <CharactersWithSpaces>5862</CharactersWithSpaces>
  <SharedDoc>false</SharedDoc>
  <HLinks>
    <vt:vector size="1038" baseType="variant">
      <vt:variant>
        <vt:i4>1966130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_Toc423118421</vt:lpwstr>
      </vt:variant>
      <vt:variant>
        <vt:i4>1966130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_Toc423118420</vt:lpwstr>
      </vt:variant>
      <vt:variant>
        <vt:i4>1900594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_Toc423118419</vt:lpwstr>
      </vt:variant>
      <vt:variant>
        <vt:i4>1900594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_Toc423118418</vt:lpwstr>
      </vt:variant>
      <vt:variant>
        <vt:i4>1900594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_Toc423118417</vt:lpwstr>
      </vt:variant>
      <vt:variant>
        <vt:i4>1900594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_Toc423118416</vt:lpwstr>
      </vt:variant>
      <vt:variant>
        <vt:i4>1900594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_Toc423118415</vt:lpwstr>
      </vt:variant>
      <vt:variant>
        <vt:i4>1900594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_Toc423118414</vt:lpwstr>
      </vt:variant>
      <vt:variant>
        <vt:i4>1900594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_Toc423118413</vt:lpwstr>
      </vt:variant>
      <vt:variant>
        <vt:i4>1900594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_Toc423118412</vt:lpwstr>
      </vt:variant>
      <vt:variant>
        <vt:i4>1900594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_Toc423118411</vt:lpwstr>
      </vt:variant>
      <vt:variant>
        <vt:i4>1900594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_Toc423118410</vt:lpwstr>
      </vt:variant>
      <vt:variant>
        <vt:i4>1835058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_Toc423118409</vt:lpwstr>
      </vt:variant>
      <vt:variant>
        <vt:i4>1835058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_Toc423118408</vt:lpwstr>
      </vt:variant>
      <vt:variant>
        <vt:i4>1835058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_Toc423118407</vt:lpwstr>
      </vt:variant>
      <vt:variant>
        <vt:i4>1835058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_Toc423118406</vt:lpwstr>
      </vt:variant>
      <vt:variant>
        <vt:i4>1835058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_Toc423118405</vt:lpwstr>
      </vt:variant>
      <vt:variant>
        <vt:i4>1835058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_Toc423118404</vt:lpwstr>
      </vt:variant>
      <vt:variant>
        <vt:i4>1835058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_Toc423118403</vt:lpwstr>
      </vt:variant>
      <vt:variant>
        <vt:i4>1835058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_Toc423118402</vt:lpwstr>
      </vt:variant>
      <vt:variant>
        <vt:i4>1835058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_Toc423118401</vt:lpwstr>
      </vt:variant>
      <vt:variant>
        <vt:i4>1835058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_Toc423118400</vt:lpwstr>
      </vt:variant>
      <vt:variant>
        <vt:i4>1376309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_Toc423118399</vt:lpwstr>
      </vt:variant>
      <vt:variant>
        <vt:i4>1376309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_Toc423118398</vt:lpwstr>
      </vt:variant>
      <vt:variant>
        <vt:i4>1376309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_Toc423118397</vt:lpwstr>
      </vt:variant>
      <vt:variant>
        <vt:i4>1376309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_Toc423118396</vt:lpwstr>
      </vt:variant>
      <vt:variant>
        <vt:i4>1376309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_Toc423118395</vt:lpwstr>
      </vt:variant>
      <vt:variant>
        <vt:i4>1376309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_Toc423118394</vt:lpwstr>
      </vt:variant>
      <vt:variant>
        <vt:i4>1376309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_Toc423118393</vt:lpwstr>
      </vt:variant>
      <vt:variant>
        <vt:i4>1376309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_Toc423118392</vt:lpwstr>
      </vt:variant>
      <vt:variant>
        <vt:i4>1376309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_Toc423118391</vt:lpwstr>
      </vt:variant>
      <vt:variant>
        <vt:i4>1376309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_Toc423118390</vt:lpwstr>
      </vt:variant>
      <vt:variant>
        <vt:i4>1310773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_Toc423118389</vt:lpwstr>
      </vt:variant>
      <vt:variant>
        <vt:i4>1310773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_Toc423118388</vt:lpwstr>
      </vt:variant>
      <vt:variant>
        <vt:i4>1310773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_Toc423118387</vt:lpwstr>
      </vt:variant>
      <vt:variant>
        <vt:i4>1310773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_Toc423118386</vt:lpwstr>
      </vt:variant>
      <vt:variant>
        <vt:i4>1310773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_Toc423118385</vt:lpwstr>
      </vt:variant>
      <vt:variant>
        <vt:i4>1310773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_Toc423118384</vt:lpwstr>
      </vt:variant>
      <vt:variant>
        <vt:i4>1310773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_Toc423118383</vt:lpwstr>
      </vt:variant>
      <vt:variant>
        <vt:i4>1310773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_Toc423118382</vt:lpwstr>
      </vt:variant>
      <vt:variant>
        <vt:i4>1310773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_Toc423118381</vt:lpwstr>
      </vt:variant>
      <vt:variant>
        <vt:i4>1310773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_Toc423118380</vt:lpwstr>
      </vt:variant>
      <vt:variant>
        <vt:i4>1769525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_Toc423118379</vt:lpwstr>
      </vt:variant>
      <vt:variant>
        <vt:i4>1769525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_Toc423118378</vt:lpwstr>
      </vt:variant>
      <vt:variant>
        <vt:i4>1769525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_Toc423118377</vt:lpwstr>
      </vt:variant>
      <vt:variant>
        <vt:i4>1769525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_Toc423118376</vt:lpwstr>
      </vt:variant>
      <vt:variant>
        <vt:i4>1769525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_Toc423118375</vt:lpwstr>
      </vt:variant>
      <vt:variant>
        <vt:i4>1769525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_Toc423118374</vt:lpwstr>
      </vt:variant>
      <vt:variant>
        <vt:i4>1769525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_Toc423118373</vt:lpwstr>
      </vt:variant>
      <vt:variant>
        <vt:i4>1769525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_Toc423118372</vt:lpwstr>
      </vt:variant>
      <vt:variant>
        <vt:i4>1769525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_Toc423118371</vt:lpwstr>
      </vt:variant>
      <vt:variant>
        <vt:i4>1769525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_Toc423118370</vt:lpwstr>
      </vt:variant>
      <vt:variant>
        <vt:i4>1703989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_Toc423118369</vt:lpwstr>
      </vt:variant>
      <vt:variant>
        <vt:i4>1703989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_Toc423118368</vt:lpwstr>
      </vt:variant>
      <vt:variant>
        <vt:i4>1703989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_Toc423118367</vt:lpwstr>
      </vt:variant>
      <vt:variant>
        <vt:i4>1703989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_Toc423118366</vt:lpwstr>
      </vt:variant>
      <vt:variant>
        <vt:i4>1703989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_Toc423118365</vt:lpwstr>
      </vt:variant>
      <vt:variant>
        <vt:i4>1703989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_Toc423118364</vt:lpwstr>
      </vt:variant>
      <vt:variant>
        <vt:i4>1703989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_Toc423118363</vt:lpwstr>
      </vt:variant>
      <vt:variant>
        <vt:i4>1703989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_Toc423118362</vt:lpwstr>
      </vt:variant>
      <vt:variant>
        <vt:i4>1703989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_Toc423118361</vt:lpwstr>
      </vt:variant>
      <vt:variant>
        <vt:i4>1703989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_Toc423118360</vt:lpwstr>
      </vt:variant>
      <vt:variant>
        <vt:i4>1638453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_Toc423118359</vt:lpwstr>
      </vt:variant>
      <vt:variant>
        <vt:i4>1638453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_Toc423118358</vt:lpwstr>
      </vt:variant>
      <vt:variant>
        <vt:i4>1638453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_Toc423118357</vt:lpwstr>
      </vt:variant>
      <vt:variant>
        <vt:i4>1638453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_Toc423118356</vt:lpwstr>
      </vt:variant>
      <vt:variant>
        <vt:i4>1638453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_Toc423118355</vt:lpwstr>
      </vt:variant>
      <vt:variant>
        <vt:i4>1638453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_Toc423118354</vt:lpwstr>
      </vt:variant>
      <vt:variant>
        <vt:i4>1638453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_Toc423118353</vt:lpwstr>
      </vt:variant>
      <vt:variant>
        <vt:i4>1638453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_Toc423118352</vt:lpwstr>
      </vt:variant>
      <vt:variant>
        <vt:i4>1638453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_Toc423118351</vt:lpwstr>
      </vt:variant>
      <vt:variant>
        <vt:i4>1638453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_Toc423118350</vt:lpwstr>
      </vt:variant>
      <vt:variant>
        <vt:i4>1572917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_Toc423118349</vt:lpwstr>
      </vt:variant>
      <vt:variant>
        <vt:i4>1572917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_Toc423118348</vt:lpwstr>
      </vt:variant>
      <vt:variant>
        <vt:i4>1572917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_Toc423118347</vt:lpwstr>
      </vt:variant>
      <vt:variant>
        <vt:i4>1572917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_Toc423118346</vt:lpwstr>
      </vt:variant>
      <vt:variant>
        <vt:i4>1572917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_Toc423118345</vt:lpwstr>
      </vt:variant>
      <vt:variant>
        <vt:i4>1572917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_Toc423118344</vt:lpwstr>
      </vt:variant>
      <vt:variant>
        <vt:i4>1572917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_Toc423118343</vt:lpwstr>
      </vt:variant>
      <vt:variant>
        <vt:i4>1572917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_Toc423118342</vt:lpwstr>
      </vt:variant>
      <vt:variant>
        <vt:i4>1572917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_Toc423118341</vt:lpwstr>
      </vt:variant>
      <vt:variant>
        <vt:i4>1572917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_Toc423118340</vt:lpwstr>
      </vt:variant>
      <vt:variant>
        <vt:i4>2031669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_Toc423118339</vt:lpwstr>
      </vt:variant>
      <vt:variant>
        <vt:i4>2031669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_Toc423118338</vt:lpwstr>
      </vt:variant>
      <vt:variant>
        <vt:i4>2031669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_Toc423118337</vt:lpwstr>
      </vt:variant>
      <vt:variant>
        <vt:i4>2031669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_Toc423118336</vt:lpwstr>
      </vt:variant>
      <vt:variant>
        <vt:i4>2031669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_Toc423118335</vt:lpwstr>
      </vt:variant>
      <vt:variant>
        <vt:i4>2031669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_Toc423118334</vt:lpwstr>
      </vt:variant>
      <vt:variant>
        <vt:i4>2031669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_Toc423118333</vt:lpwstr>
      </vt:variant>
      <vt:variant>
        <vt:i4>2031669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_Toc423118332</vt:lpwstr>
      </vt:variant>
      <vt:variant>
        <vt:i4>2031669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_Toc423118331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_Toc423118330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_Toc423118329</vt:lpwstr>
      </vt:variant>
      <vt:variant>
        <vt:i4>1966133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_Toc423118328</vt:lpwstr>
      </vt:variant>
      <vt:variant>
        <vt:i4>1966133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_Toc423118327</vt:lpwstr>
      </vt:variant>
      <vt:variant>
        <vt:i4>1966133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_Toc423118326</vt:lpwstr>
      </vt:variant>
      <vt:variant>
        <vt:i4>1966133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_Toc423118325</vt:lpwstr>
      </vt:variant>
      <vt:variant>
        <vt:i4>1966133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_Toc423118324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_Toc423118323</vt:lpwstr>
      </vt:variant>
      <vt:variant>
        <vt:i4>1966133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_Toc423118322</vt:lpwstr>
      </vt:variant>
      <vt:variant>
        <vt:i4>1966133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_Toc423118321</vt:lpwstr>
      </vt:variant>
      <vt:variant>
        <vt:i4>1966133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_Toc423118320</vt:lpwstr>
      </vt:variant>
      <vt:variant>
        <vt:i4>1900597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_Toc423118319</vt:lpwstr>
      </vt:variant>
      <vt:variant>
        <vt:i4>1900597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_Toc423118318</vt:lpwstr>
      </vt:variant>
      <vt:variant>
        <vt:i4>1900597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_Toc423118317</vt:lpwstr>
      </vt:variant>
      <vt:variant>
        <vt:i4>1900597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_Toc423118316</vt:lpwstr>
      </vt:variant>
      <vt:variant>
        <vt:i4>1900597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_Toc423118315</vt:lpwstr>
      </vt:variant>
      <vt:variant>
        <vt:i4>1900597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_Toc423118314</vt:lpwstr>
      </vt:variant>
      <vt:variant>
        <vt:i4>1900597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_Toc423118313</vt:lpwstr>
      </vt:variant>
      <vt:variant>
        <vt:i4>1900597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_Toc423118312</vt:lpwstr>
      </vt:variant>
      <vt:variant>
        <vt:i4>1900597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_Toc423118311</vt:lpwstr>
      </vt:variant>
      <vt:variant>
        <vt:i4>1900597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_Toc423118310</vt:lpwstr>
      </vt:variant>
      <vt:variant>
        <vt:i4>1835061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_Toc423118309</vt:lpwstr>
      </vt:variant>
      <vt:variant>
        <vt:i4>1835061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_Toc423118308</vt:lpwstr>
      </vt:variant>
      <vt:variant>
        <vt:i4>1835061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_Toc423118307</vt:lpwstr>
      </vt:variant>
      <vt:variant>
        <vt:i4>1835061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_Toc423118306</vt:lpwstr>
      </vt:variant>
      <vt:variant>
        <vt:i4>1835061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_Toc423118305</vt:lpwstr>
      </vt:variant>
      <vt:variant>
        <vt:i4>1835061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_Toc423118304</vt:lpwstr>
      </vt:variant>
      <vt:variant>
        <vt:i4>1835061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_Toc423118303</vt:lpwstr>
      </vt:variant>
      <vt:variant>
        <vt:i4>1835061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_Toc423118302</vt:lpwstr>
      </vt:variant>
      <vt:variant>
        <vt:i4>1835061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_Toc423118301</vt:lpwstr>
      </vt:variant>
      <vt:variant>
        <vt:i4>1835061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_Toc423118300</vt:lpwstr>
      </vt:variant>
      <vt:variant>
        <vt:i4>1376308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_Toc423118299</vt:lpwstr>
      </vt:variant>
      <vt:variant>
        <vt:i4>1376308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_Toc423118298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_Toc423118297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_Toc423118296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_Toc423118295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_Toc423118294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_Toc423118293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_Toc423118292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_Toc423118291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_Toc423118290</vt:lpwstr>
      </vt:variant>
      <vt:variant>
        <vt:i4>1310772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_Toc423118289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_Toc423118288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_Toc423118287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_Toc423118286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_Toc423118285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_Toc423118284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_Toc423118283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_Toc423118282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_Toc423118281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_Toc423118280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_Toc423118279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_Toc423118278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_Toc423118277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_Toc423118276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_Toc423118275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_Toc423118274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_Toc423118273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_Toc423118272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_Toc423118271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_Toc423118270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_Toc423118269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_Toc423118268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_Toc423118267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_Toc423118266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_Toc423118265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_Toc423118264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_Toc423118263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_Toc423118262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_Toc423118261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_Toc423118260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_Toc423118259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_Toc423118258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_Toc423118257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_Toc423118256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_Toc423118255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_Toc423118254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_Toc423118253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_Toc423118252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_Toc423118251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_Toc423118250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_Toc423118249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DEV-4.1_IT_SDLC_Release_Notes_RLN_v2.0</dc:title>
  <dc:subject/>
  <dc:creator>ashraf.esmail@devoteam.com</dc:creator>
  <cp:keywords/>
  <dc:description/>
  <cp:lastModifiedBy>محمد ابراهيم سالم</cp:lastModifiedBy>
  <cp:revision>56</cp:revision>
  <cp:lastPrinted>1899-12-31T22:00:00Z</cp:lastPrinted>
  <dcterms:created xsi:type="dcterms:W3CDTF">2020-10-05T13:15:00Z</dcterms:created>
  <dcterms:modified xsi:type="dcterms:W3CDTF">2021-03-18T11:53:00Z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0x0101007B8804A7898F99419E646E0C3FDE1646</vt:lpwstr>
  </property>
</Properties>
</file>